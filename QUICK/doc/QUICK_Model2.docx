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AD9" w:rsidRDefault="001274C1" w:rsidP="008E43FA">
      <w:pPr>
        <w:pStyle w:val="Title"/>
        <w:shd w:val="clear" w:color="auto" w:fill="auto"/>
        <w:rPr>
          <w:rFonts w:ascii="Times New Roman" w:eastAsia="Times New Roman" w:hAnsi="Times New Roman"/>
          <w:b w:val="0"/>
          <w:bCs w:val="0"/>
          <w:szCs w:val="24"/>
          <w:shd w:val="clear" w:color="auto" w:fill="auto"/>
          <w:lang w:val="en-US"/>
        </w:rPr>
      </w:pPr>
      <w:r>
        <w:rPr>
          <w:rFonts w:ascii="Times New Roman" w:eastAsia="Times New Roman" w:hAnsi="Times New Roman"/>
          <w:b w:val="0"/>
          <w:bCs w:val="0"/>
          <w:szCs w:val="24"/>
          <w:u w:val="single"/>
          <w:shd w:val="clear" w:color="auto" w:fill="auto"/>
          <w:lang w:val="en-US"/>
        </w:rPr>
        <w:t>QUICK Model Documentation</w:t>
      </w:r>
    </w:p>
    <w:p w:rsidR="00850AD9" w:rsidRDefault="00850AD9" w:rsidP="008E43FA">
      <w:pPr>
        <w:shd w:val="clear" w:color="auto" w:fill="auto"/>
        <w:rPr>
          <w:rFonts w:ascii="Times New Roman" w:eastAsia="Times New Roman" w:hAnsi="Times New Roman"/>
          <w:color w:val="auto"/>
          <w:szCs w:val="24"/>
          <w:shd w:val="clear" w:color="auto" w:fill="auto"/>
        </w:rPr>
      </w:pPr>
    </w:p>
    <w:p w:rsidR="008E43FA" w:rsidRDefault="008E43FA">
      <w:pPr>
        <w:pStyle w:val="TOCHeading"/>
      </w:pPr>
      <w:r>
        <w:t>Table of Contents</w:t>
      </w:r>
    </w:p>
    <w:p w:rsidR="008E43FA" w:rsidRDefault="008E43FA">
      <w:pPr>
        <w:pStyle w:val="TOC1"/>
        <w:tabs>
          <w:tab w:val="left" w:pos="360"/>
          <w:tab w:val="right" w:leader="dot" w:pos="9350"/>
        </w:tabs>
        <w:rPr>
          <w:rFonts w:asciiTheme="minorHAnsi" w:hAnsiTheme="minorHAnsi" w:cstheme="minorBidi"/>
          <w:noProof/>
          <w:color w:val="auto"/>
          <w:sz w:val="22"/>
          <w:szCs w:val="22"/>
          <w:shd w:val="clear" w:color="auto" w:fill="auto"/>
          <w:lang w:val="en-US"/>
        </w:rPr>
      </w:pPr>
      <w:r>
        <w:fldChar w:fldCharType="begin"/>
      </w:r>
      <w:r>
        <w:instrText xml:space="preserve"> TOC \o "1-3" \h \z \u </w:instrText>
      </w:r>
      <w:r>
        <w:fldChar w:fldCharType="separate"/>
      </w:r>
      <w:hyperlink w:anchor="_Toc394590033" w:history="1">
        <w:r w:rsidRPr="00084442">
          <w:rPr>
            <w:rStyle w:val="Hyperlink"/>
            <w:rFonts w:eastAsia="Times New Roman"/>
            <w:noProof/>
            <w:lang w:val="en-US"/>
          </w:rPr>
          <w:t>1</w:t>
        </w:r>
        <w:r>
          <w:rPr>
            <w:rFonts w:asciiTheme="minorHAnsi" w:hAnsiTheme="minorHAnsi" w:cstheme="minorBidi"/>
            <w:noProof/>
            <w:color w:val="auto"/>
            <w:sz w:val="22"/>
            <w:szCs w:val="22"/>
            <w:shd w:val="clear" w:color="auto" w:fill="auto"/>
            <w:lang w:val="en-US"/>
          </w:rPr>
          <w:tab/>
        </w:r>
        <w:r w:rsidRPr="00084442">
          <w:rPr>
            <w:rStyle w:val="Hyperlink"/>
            <w:rFonts w:eastAsia="Times New Roman"/>
            <w:noProof/>
            <w:lang w:val="en-US"/>
          </w:rPr>
          <w:t>action</w:t>
        </w:r>
        <w:r>
          <w:rPr>
            <w:noProof/>
            <w:webHidden/>
          </w:rPr>
          <w:tab/>
        </w:r>
        <w:r>
          <w:rPr>
            <w:noProof/>
            <w:webHidden/>
          </w:rPr>
          <w:fldChar w:fldCharType="begin"/>
        </w:r>
        <w:r>
          <w:rPr>
            <w:noProof/>
            <w:webHidden/>
          </w:rPr>
          <w:instrText xml:space="preserve"> PAGEREF _Toc394590033 \h </w:instrText>
        </w:r>
        <w:r>
          <w:rPr>
            <w:noProof/>
            <w:webHidden/>
          </w:rPr>
        </w:r>
        <w:r>
          <w:rPr>
            <w:noProof/>
            <w:webHidden/>
          </w:rPr>
          <w:fldChar w:fldCharType="separate"/>
        </w:r>
        <w:r>
          <w:rPr>
            <w:noProof/>
            <w:webHidden/>
          </w:rPr>
          <w:t>5</w:t>
        </w:r>
        <w:r>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34" w:history="1">
        <w:r w:rsidR="008E43FA" w:rsidRPr="00084442">
          <w:rPr>
            <w:rStyle w:val="Hyperlink"/>
            <w:rFonts w:eastAsia="Times New Roman"/>
            <w:noProof/>
            <w:lang w:val="en-US"/>
          </w:rPr>
          <w:t>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act</w:t>
        </w:r>
        <w:r w:rsidR="008E43FA">
          <w:rPr>
            <w:noProof/>
            <w:webHidden/>
          </w:rPr>
          <w:tab/>
        </w:r>
        <w:r w:rsidR="008E43FA">
          <w:rPr>
            <w:noProof/>
            <w:webHidden/>
          </w:rPr>
          <w:fldChar w:fldCharType="begin"/>
        </w:r>
        <w:r w:rsidR="008E43FA">
          <w:rPr>
            <w:noProof/>
            <w:webHidden/>
          </w:rPr>
          <w:instrText xml:space="preserve"> PAGEREF _Toc394590034 \h </w:instrText>
        </w:r>
        <w:r w:rsidR="008E43FA">
          <w:rPr>
            <w:noProof/>
            <w:webHidden/>
          </w:rPr>
        </w:r>
        <w:r w:rsidR="008E43FA">
          <w:rPr>
            <w:noProof/>
            <w:webHidden/>
          </w:rPr>
          <w:fldChar w:fldCharType="separate"/>
        </w:r>
        <w:r w:rsidR="008E43FA">
          <w:rPr>
            <w:noProof/>
            <w:webHidden/>
          </w:rPr>
          <w:t>5</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5" w:history="1">
        <w:r w:rsidR="008E43FA" w:rsidRPr="00084442">
          <w:rPr>
            <w:rStyle w:val="Hyperlink"/>
            <w:rFonts w:eastAsia="Times New Roman"/>
            <w:iCs/>
            <w:noProof/>
            <w:u w:color="000000"/>
            <w:lang w:val="en-US"/>
          </w:rPr>
          <w:t>1.1.1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Act</w:t>
        </w:r>
        <w:r w:rsidR="008E43FA">
          <w:rPr>
            <w:noProof/>
            <w:webHidden/>
          </w:rPr>
          <w:tab/>
        </w:r>
        <w:r w:rsidR="008E43FA">
          <w:rPr>
            <w:noProof/>
            <w:webHidden/>
          </w:rPr>
          <w:fldChar w:fldCharType="begin"/>
        </w:r>
        <w:r w:rsidR="008E43FA">
          <w:rPr>
            <w:noProof/>
            <w:webHidden/>
          </w:rPr>
          <w:instrText xml:space="preserve"> PAGEREF _Toc394590035 \h </w:instrText>
        </w:r>
        <w:r w:rsidR="008E43FA">
          <w:rPr>
            <w:noProof/>
            <w:webHidden/>
          </w:rPr>
        </w:r>
        <w:r w:rsidR="008E43FA">
          <w:rPr>
            <w:noProof/>
            <w:webHidden/>
          </w:rPr>
          <w:fldChar w:fldCharType="separate"/>
        </w:r>
        <w:r w:rsidR="008E43FA">
          <w:rPr>
            <w:noProof/>
            <w:webHidden/>
          </w:rPr>
          <w:t>10</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6" w:history="1">
        <w:r w:rsidR="008E43FA" w:rsidRPr="00084442">
          <w:rPr>
            <w:rStyle w:val="Hyperlink"/>
            <w:rFonts w:eastAsia="Times New Roman"/>
            <w:iCs/>
            <w:noProof/>
            <w:u w:color="000000"/>
            <w:lang w:val="en-US"/>
          </w:rPr>
          <w:t>1.1.2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CareProgramParticipation</w:t>
        </w:r>
        <w:r w:rsidR="008E43FA">
          <w:rPr>
            <w:noProof/>
            <w:webHidden/>
          </w:rPr>
          <w:tab/>
        </w:r>
        <w:r w:rsidR="008E43FA">
          <w:rPr>
            <w:noProof/>
            <w:webHidden/>
          </w:rPr>
          <w:fldChar w:fldCharType="begin"/>
        </w:r>
        <w:r w:rsidR="008E43FA">
          <w:rPr>
            <w:noProof/>
            <w:webHidden/>
          </w:rPr>
          <w:instrText xml:space="preserve"> PAGEREF _Toc394590036 \h </w:instrText>
        </w:r>
        <w:r w:rsidR="008E43FA">
          <w:rPr>
            <w:noProof/>
            <w:webHidden/>
          </w:rPr>
        </w:r>
        <w:r w:rsidR="008E43FA">
          <w:rPr>
            <w:noProof/>
            <w:webHidden/>
          </w:rPr>
          <w:fldChar w:fldCharType="separate"/>
        </w:r>
        <w:r w:rsidR="008E43FA">
          <w:rPr>
            <w:noProof/>
            <w:webHidden/>
          </w:rPr>
          <w:t>10</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7" w:history="1">
        <w:r w:rsidR="008E43FA" w:rsidRPr="00084442">
          <w:rPr>
            <w:rStyle w:val="Hyperlink"/>
            <w:rFonts w:eastAsia="Times New Roman"/>
            <w:iCs/>
            <w:noProof/>
            <w:u w:color="000000"/>
            <w:lang w:val="en-US"/>
          </w:rPr>
          <w:t>1.1.3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Communication</w:t>
        </w:r>
        <w:r w:rsidR="008E43FA">
          <w:rPr>
            <w:noProof/>
            <w:webHidden/>
          </w:rPr>
          <w:tab/>
        </w:r>
        <w:r w:rsidR="008E43FA">
          <w:rPr>
            <w:noProof/>
            <w:webHidden/>
          </w:rPr>
          <w:fldChar w:fldCharType="begin"/>
        </w:r>
        <w:r w:rsidR="008E43FA">
          <w:rPr>
            <w:noProof/>
            <w:webHidden/>
          </w:rPr>
          <w:instrText xml:space="preserve"> PAGEREF _Toc394590037 \h </w:instrText>
        </w:r>
        <w:r w:rsidR="008E43FA">
          <w:rPr>
            <w:noProof/>
            <w:webHidden/>
          </w:rPr>
        </w:r>
        <w:r w:rsidR="008E43FA">
          <w:rPr>
            <w:noProof/>
            <w:webHidden/>
          </w:rPr>
          <w:fldChar w:fldCharType="separate"/>
        </w:r>
        <w:r w:rsidR="008E43FA">
          <w:rPr>
            <w:noProof/>
            <w:webHidden/>
          </w:rPr>
          <w:t>11</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8" w:history="1">
        <w:r w:rsidR="008E43FA" w:rsidRPr="00084442">
          <w:rPr>
            <w:rStyle w:val="Hyperlink"/>
            <w:rFonts w:eastAsia="Times New Roman"/>
            <w:iCs/>
            <w:noProof/>
            <w:u w:color="000000"/>
            <w:lang w:val="en-US"/>
          </w:rPr>
          <w:t>1.1.4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CompositeIntravenousMedicationAdministration</w:t>
        </w:r>
        <w:r w:rsidR="008E43FA">
          <w:rPr>
            <w:noProof/>
            <w:webHidden/>
          </w:rPr>
          <w:tab/>
        </w:r>
        <w:r w:rsidR="008E43FA">
          <w:rPr>
            <w:noProof/>
            <w:webHidden/>
          </w:rPr>
          <w:fldChar w:fldCharType="begin"/>
        </w:r>
        <w:r w:rsidR="008E43FA">
          <w:rPr>
            <w:noProof/>
            <w:webHidden/>
          </w:rPr>
          <w:instrText xml:space="preserve"> PAGEREF _Toc394590038 \h </w:instrText>
        </w:r>
        <w:r w:rsidR="008E43FA">
          <w:rPr>
            <w:noProof/>
            <w:webHidden/>
          </w:rPr>
        </w:r>
        <w:r w:rsidR="008E43FA">
          <w:rPr>
            <w:noProof/>
            <w:webHidden/>
          </w:rPr>
          <w:fldChar w:fldCharType="separate"/>
        </w:r>
        <w:r w:rsidR="008E43FA">
          <w:rPr>
            <w:noProof/>
            <w:webHidden/>
          </w:rPr>
          <w:t>11</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39" w:history="1">
        <w:r w:rsidR="008E43FA" w:rsidRPr="00084442">
          <w:rPr>
            <w:rStyle w:val="Hyperlink"/>
            <w:rFonts w:eastAsia="Times New Roman"/>
            <w:iCs/>
            <w:noProof/>
            <w:u w:color="000000"/>
            <w:lang w:val="en-US"/>
          </w:rPr>
          <w:t>1.1.5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DeviceUse</w:t>
        </w:r>
        <w:r w:rsidR="008E43FA">
          <w:rPr>
            <w:noProof/>
            <w:webHidden/>
          </w:rPr>
          <w:tab/>
        </w:r>
        <w:r w:rsidR="008E43FA">
          <w:rPr>
            <w:noProof/>
            <w:webHidden/>
          </w:rPr>
          <w:fldChar w:fldCharType="begin"/>
        </w:r>
        <w:r w:rsidR="008E43FA">
          <w:rPr>
            <w:noProof/>
            <w:webHidden/>
          </w:rPr>
          <w:instrText xml:space="preserve"> PAGEREF _Toc394590039 \h </w:instrText>
        </w:r>
        <w:r w:rsidR="008E43FA">
          <w:rPr>
            <w:noProof/>
            <w:webHidden/>
          </w:rPr>
        </w:r>
        <w:r w:rsidR="008E43FA">
          <w:rPr>
            <w:noProof/>
            <w:webHidden/>
          </w:rPr>
          <w:fldChar w:fldCharType="separate"/>
        </w:r>
        <w:r w:rsidR="008E43FA">
          <w:rPr>
            <w:noProof/>
            <w:webHidden/>
          </w:rPr>
          <w:t>11</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0" w:history="1">
        <w:r w:rsidR="008E43FA" w:rsidRPr="00084442">
          <w:rPr>
            <w:rStyle w:val="Hyperlink"/>
            <w:rFonts w:eastAsia="Times New Roman"/>
            <w:iCs/>
            <w:noProof/>
            <w:u w:color="000000"/>
            <w:lang w:val="en-US"/>
          </w:rPr>
          <w:t>1.1.6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DiagnosticImaging</w:t>
        </w:r>
        <w:r w:rsidR="008E43FA">
          <w:rPr>
            <w:noProof/>
            <w:webHidden/>
          </w:rPr>
          <w:tab/>
        </w:r>
        <w:r w:rsidR="008E43FA">
          <w:rPr>
            <w:noProof/>
            <w:webHidden/>
          </w:rPr>
          <w:fldChar w:fldCharType="begin"/>
        </w:r>
        <w:r w:rsidR="008E43FA">
          <w:rPr>
            <w:noProof/>
            <w:webHidden/>
          </w:rPr>
          <w:instrText xml:space="preserve"> PAGEREF _Toc394590040 \h </w:instrText>
        </w:r>
        <w:r w:rsidR="008E43FA">
          <w:rPr>
            <w:noProof/>
            <w:webHidden/>
          </w:rPr>
        </w:r>
        <w:r w:rsidR="008E43FA">
          <w:rPr>
            <w:noProof/>
            <w:webHidden/>
          </w:rPr>
          <w:fldChar w:fldCharType="separate"/>
        </w:r>
        <w:r w:rsidR="008E43FA">
          <w:rPr>
            <w:noProof/>
            <w:webHidden/>
          </w:rPr>
          <w:t>12</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1" w:history="1">
        <w:r w:rsidR="008E43FA" w:rsidRPr="00084442">
          <w:rPr>
            <w:rStyle w:val="Hyperlink"/>
            <w:rFonts w:eastAsia="Times New Roman"/>
            <w:iCs/>
            <w:noProof/>
            <w:u w:color="000000"/>
            <w:lang w:val="en-US"/>
          </w:rPr>
          <w:t>1.1.7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Diet</w:t>
        </w:r>
        <w:r w:rsidR="008E43FA">
          <w:rPr>
            <w:noProof/>
            <w:webHidden/>
          </w:rPr>
          <w:tab/>
        </w:r>
        <w:r w:rsidR="008E43FA">
          <w:rPr>
            <w:noProof/>
            <w:webHidden/>
          </w:rPr>
          <w:fldChar w:fldCharType="begin"/>
        </w:r>
        <w:r w:rsidR="008E43FA">
          <w:rPr>
            <w:noProof/>
            <w:webHidden/>
          </w:rPr>
          <w:instrText xml:space="preserve"> PAGEREF _Toc394590041 \h </w:instrText>
        </w:r>
        <w:r w:rsidR="008E43FA">
          <w:rPr>
            <w:noProof/>
            <w:webHidden/>
          </w:rPr>
        </w:r>
        <w:r w:rsidR="008E43FA">
          <w:rPr>
            <w:noProof/>
            <w:webHidden/>
          </w:rPr>
          <w:fldChar w:fldCharType="separate"/>
        </w:r>
        <w:r w:rsidR="008E43FA">
          <w:rPr>
            <w:noProof/>
            <w:webHidden/>
          </w:rPr>
          <w:t>12</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2" w:history="1">
        <w:r w:rsidR="008E43FA" w:rsidRPr="00084442">
          <w:rPr>
            <w:rStyle w:val="Hyperlink"/>
            <w:rFonts w:eastAsia="Times New Roman"/>
            <w:iCs/>
            <w:noProof/>
            <w:u w:color="000000"/>
            <w:lang w:val="en-US"/>
          </w:rPr>
          <w:t>1.1.8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Encounter</w:t>
        </w:r>
        <w:r w:rsidR="008E43FA">
          <w:rPr>
            <w:noProof/>
            <w:webHidden/>
          </w:rPr>
          <w:tab/>
        </w:r>
        <w:r w:rsidR="008E43FA">
          <w:rPr>
            <w:noProof/>
            <w:webHidden/>
          </w:rPr>
          <w:fldChar w:fldCharType="begin"/>
        </w:r>
        <w:r w:rsidR="008E43FA">
          <w:rPr>
            <w:noProof/>
            <w:webHidden/>
          </w:rPr>
          <w:instrText xml:space="preserve"> PAGEREF _Toc394590042 \h </w:instrText>
        </w:r>
        <w:r w:rsidR="008E43FA">
          <w:rPr>
            <w:noProof/>
            <w:webHidden/>
          </w:rPr>
        </w:r>
        <w:r w:rsidR="008E43FA">
          <w:rPr>
            <w:noProof/>
            <w:webHidden/>
          </w:rPr>
          <w:fldChar w:fldCharType="separate"/>
        </w:r>
        <w:r w:rsidR="008E43FA">
          <w:rPr>
            <w:noProof/>
            <w:webHidden/>
          </w:rPr>
          <w:t>12</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3" w:history="1">
        <w:r w:rsidR="008E43FA" w:rsidRPr="00084442">
          <w:rPr>
            <w:rStyle w:val="Hyperlink"/>
            <w:rFonts w:eastAsia="Times New Roman"/>
            <w:iCs/>
            <w:noProof/>
            <w:u w:color="000000"/>
            <w:lang w:val="en-US"/>
          </w:rPr>
          <w:t>1.1.9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Goal</w:t>
        </w:r>
        <w:r w:rsidR="008E43FA">
          <w:rPr>
            <w:noProof/>
            <w:webHidden/>
          </w:rPr>
          <w:tab/>
        </w:r>
        <w:r w:rsidR="008E43FA">
          <w:rPr>
            <w:noProof/>
            <w:webHidden/>
          </w:rPr>
          <w:fldChar w:fldCharType="begin"/>
        </w:r>
        <w:r w:rsidR="008E43FA">
          <w:rPr>
            <w:noProof/>
            <w:webHidden/>
          </w:rPr>
          <w:instrText xml:space="preserve"> PAGEREF _Toc394590043 \h </w:instrText>
        </w:r>
        <w:r w:rsidR="008E43FA">
          <w:rPr>
            <w:noProof/>
            <w:webHidden/>
          </w:rPr>
        </w:r>
        <w:r w:rsidR="008E43FA">
          <w:rPr>
            <w:noProof/>
            <w:webHidden/>
          </w:rPr>
          <w:fldChar w:fldCharType="separate"/>
        </w:r>
        <w:r w:rsidR="008E43FA">
          <w:rPr>
            <w:noProof/>
            <w:webHidden/>
          </w:rPr>
          <w:t>13</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4" w:history="1">
        <w:r w:rsidR="008E43FA" w:rsidRPr="00084442">
          <w:rPr>
            <w:rStyle w:val="Hyperlink"/>
            <w:rFonts w:eastAsia="Times New Roman"/>
            <w:iCs/>
            <w:noProof/>
            <w:u w:color="000000"/>
            <w:lang w:val="en-US"/>
          </w:rPr>
          <w:t>1.1.10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Hospitalization</w:t>
        </w:r>
        <w:r w:rsidR="008E43FA">
          <w:rPr>
            <w:noProof/>
            <w:webHidden/>
          </w:rPr>
          <w:tab/>
        </w:r>
        <w:r w:rsidR="008E43FA">
          <w:rPr>
            <w:noProof/>
            <w:webHidden/>
          </w:rPr>
          <w:fldChar w:fldCharType="begin"/>
        </w:r>
        <w:r w:rsidR="008E43FA">
          <w:rPr>
            <w:noProof/>
            <w:webHidden/>
          </w:rPr>
          <w:instrText xml:space="preserve"> PAGEREF _Toc394590044 \h </w:instrText>
        </w:r>
        <w:r w:rsidR="008E43FA">
          <w:rPr>
            <w:noProof/>
            <w:webHidden/>
          </w:rPr>
        </w:r>
        <w:r w:rsidR="008E43FA">
          <w:rPr>
            <w:noProof/>
            <w:webHidden/>
          </w:rPr>
          <w:fldChar w:fldCharType="separate"/>
        </w:r>
        <w:r w:rsidR="008E43FA">
          <w:rPr>
            <w:noProof/>
            <w:webHidden/>
          </w:rPr>
          <w:t>14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5" w:history="1">
        <w:r w:rsidR="008E43FA" w:rsidRPr="00084442">
          <w:rPr>
            <w:rStyle w:val="Hyperlink"/>
            <w:rFonts w:eastAsia="Times New Roman"/>
            <w:iCs/>
            <w:noProof/>
            <w:u w:color="000000"/>
            <w:lang w:val="en-US"/>
          </w:rPr>
          <w:t>1.1.11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Immunization</w:t>
        </w:r>
        <w:r w:rsidR="008E43FA">
          <w:rPr>
            <w:noProof/>
            <w:webHidden/>
          </w:rPr>
          <w:tab/>
        </w:r>
        <w:r w:rsidR="008E43FA">
          <w:rPr>
            <w:noProof/>
            <w:webHidden/>
          </w:rPr>
          <w:fldChar w:fldCharType="begin"/>
        </w:r>
        <w:r w:rsidR="008E43FA">
          <w:rPr>
            <w:noProof/>
            <w:webHidden/>
          </w:rPr>
          <w:instrText xml:space="preserve"> PAGEREF _Toc394590045 \h </w:instrText>
        </w:r>
        <w:r w:rsidR="008E43FA">
          <w:rPr>
            <w:noProof/>
            <w:webHidden/>
          </w:rPr>
        </w:r>
        <w:r w:rsidR="008E43FA">
          <w:rPr>
            <w:noProof/>
            <w:webHidden/>
          </w:rPr>
          <w:fldChar w:fldCharType="separate"/>
        </w:r>
        <w:r w:rsidR="008E43FA">
          <w:rPr>
            <w:noProof/>
            <w:webHidden/>
          </w:rPr>
          <w:t>14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6" w:history="1">
        <w:r w:rsidR="008E43FA" w:rsidRPr="00084442">
          <w:rPr>
            <w:rStyle w:val="Hyperlink"/>
            <w:rFonts w:eastAsia="Times New Roman"/>
            <w:iCs/>
            <w:noProof/>
            <w:u w:color="000000"/>
            <w:lang w:val="en-US"/>
          </w:rPr>
          <w:t>1.1.12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LaboratoryTest</w:t>
        </w:r>
        <w:r w:rsidR="008E43FA">
          <w:rPr>
            <w:noProof/>
            <w:webHidden/>
          </w:rPr>
          <w:tab/>
        </w:r>
        <w:r w:rsidR="008E43FA">
          <w:rPr>
            <w:noProof/>
            <w:webHidden/>
          </w:rPr>
          <w:fldChar w:fldCharType="begin"/>
        </w:r>
        <w:r w:rsidR="008E43FA">
          <w:rPr>
            <w:noProof/>
            <w:webHidden/>
          </w:rPr>
          <w:instrText xml:space="preserve"> PAGEREF _Toc394590046 \h </w:instrText>
        </w:r>
        <w:r w:rsidR="008E43FA">
          <w:rPr>
            <w:noProof/>
            <w:webHidden/>
          </w:rPr>
        </w:r>
        <w:r w:rsidR="008E43FA">
          <w:rPr>
            <w:noProof/>
            <w:webHidden/>
          </w:rPr>
          <w:fldChar w:fldCharType="separate"/>
        </w:r>
        <w:r w:rsidR="008E43FA">
          <w:rPr>
            <w:noProof/>
            <w:webHidden/>
          </w:rPr>
          <w:t>14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7" w:history="1">
        <w:r w:rsidR="008E43FA" w:rsidRPr="00084442">
          <w:rPr>
            <w:rStyle w:val="Hyperlink"/>
            <w:rFonts w:eastAsia="Times New Roman"/>
            <w:iCs/>
            <w:noProof/>
            <w:u w:color="000000"/>
            <w:lang w:val="en-US"/>
          </w:rPr>
          <w:t>1.1.13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MedicationTreatment</w:t>
        </w:r>
        <w:r w:rsidR="008E43FA">
          <w:rPr>
            <w:noProof/>
            <w:webHidden/>
          </w:rPr>
          <w:tab/>
        </w:r>
        <w:r w:rsidR="008E43FA">
          <w:rPr>
            <w:noProof/>
            <w:webHidden/>
          </w:rPr>
          <w:fldChar w:fldCharType="begin"/>
        </w:r>
        <w:r w:rsidR="008E43FA">
          <w:rPr>
            <w:noProof/>
            <w:webHidden/>
          </w:rPr>
          <w:instrText xml:space="preserve"> PAGEREF _Toc394590047 \h </w:instrText>
        </w:r>
        <w:r w:rsidR="008E43FA">
          <w:rPr>
            <w:noProof/>
            <w:webHidden/>
          </w:rPr>
        </w:r>
        <w:r w:rsidR="008E43FA">
          <w:rPr>
            <w:noProof/>
            <w:webHidden/>
          </w:rPr>
          <w:fldChar w:fldCharType="separate"/>
        </w:r>
        <w:r w:rsidR="008E43FA">
          <w:rPr>
            <w:noProof/>
            <w:webHidden/>
          </w:rPr>
          <w:t>14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8" w:history="1">
        <w:r w:rsidR="008E43FA" w:rsidRPr="00084442">
          <w:rPr>
            <w:rStyle w:val="Hyperlink"/>
            <w:rFonts w:eastAsia="Times New Roman"/>
            <w:iCs/>
            <w:noProof/>
            <w:u w:color="000000"/>
            <w:lang w:val="en-US"/>
          </w:rPr>
          <w:t>1.1.14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PatientControlledAnalgesia</w:t>
        </w:r>
        <w:r w:rsidR="008E43FA">
          <w:rPr>
            <w:noProof/>
            <w:webHidden/>
          </w:rPr>
          <w:tab/>
        </w:r>
        <w:r w:rsidR="008E43FA">
          <w:rPr>
            <w:noProof/>
            <w:webHidden/>
          </w:rPr>
          <w:fldChar w:fldCharType="begin"/>
        </w:r>
        <w:r w:rsidR="008E43FA">
          <w:rPr>
            <w:noProof/>
            <w:webHidden/>
          </w:rPr>
          <w:instrText xml:space="preserve"> PAGEREF _Toc394590048 \h </w:instrText>
        </w:r>
        <w:r w:rsidR="008E43FA">
          <w:rPr>
            <w:noProof/>
            <w:webHidden/>
          </w:rPr>
        </w:r>
        <w:r w:rsidR="008E43FA">
          <w:rPr>
            <w:noProof/>
            <w:webHidden/>
          </w:rPr>
          <w:fldChar w:fldCharType="separate"/>
        </w:r>
        <w:r w:rsidR="008E43FA">
          <w:rPr>
            <w:noProof/>
            <w:webHidden/>
          </w:rPr>
          <w:t>15</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49" w:history="1">
        <w:r w:rsidR="008E43FA" w:rsidRPr="00084442">
          <w:rPr>
            <w:rStyle w:val="Hyperlink"/>
            <w:rFonts w:eastAsia="Times New Roman"/>
            <w:iCs/>
            <w:noProof/>
            <w:u w:color="000000"/>
            <w:lang w:val="en-US"/>
          </w:rPr>
          <w:t>1.1.15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Procedure</w:t>
        </w:r>
        <w:r w:rsidR="008E43FA">
          <w:rPr>
            <w:noProof/>
            <w:webHidden/>
          </w:rPr>
          <w:tab/>
        </w:r>
        <w:r w:rsidR="008E43FA">
          <w:rPr>
            <w:noProof/>
            <w:webHidden/>
          </w:rPr>
          <w:fldChar w:fldCharType="begin"/>
        </w:r>
        <w:r w:rsidR="008E43FA">
          <w:rPr>
            <w:noProof/>
            <w:webHidden/>
          </w:rPr>
          <w:instrText xml:space="preserve"> PAGEREF _Toc394590049 \h </w:instrText>
        </w:r>
        <w:r w:rsidR="008E43FA">
          <w:rPr>
            <w:noProof/>
            <w:webHidden/>
          </w:rPr>
        </w:r>
        <w:r w:rsidR="008E43FA">
          <w:rPr>
            <w:noProof/>
            <w:webHidden/>
          </w:rPr>
          <w:fldChar w:fldCharType="separate"/>
        </w:r>
        <w:r w:rsidR="008E43FA">
          <w:rPr>
            <w:noProof/>
            <w:webHidden/>
          </w:rPr>
          <w:t>15</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0" w:history="1">
        <w:r w:rsidR="008E43FA" w:rsidRPr="00084442">
          <w:rPr>
            <w:rStyle w:val="Hyperlink"/>
            <w:rFonts w:eastAsia="Times New Roman"/>
            <w:iCs/>
            <w:noProof/>
            <w:u w:color="000000"/>
            <w:lang w:val="en-US"/>
          </w:rPr>
          <w:t>1.1.16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Radiotherapy</w:t>
        </w:r>
        <w:r w:rsidR="008E43FA">
          <w:rPr>
            <w:noProof/>
            <w:webHidden/>
          </w:rPr>
          <w:tab/>
        </w:r>
        <w:r w:rsidR="008E43FA">
          <w:rPr>
            <w:noProof/>
            <w:webHidden/>
          </w:rPr>
          <w:fldChar w:fldCharType="begin"/>
        </w:r>
        <w:r w:rsidR="008E43FA">
          <w:rPr>
            <w:noProof/>
            <w:webHidden/>
          </w:rPr>
          <w:instrText xml:space="preserve"> PAGEREF _Toc394590050 \h </w:instrText>
        </w:r>
        <w:r w:rsidR="008E43FA">
          <w:rPr>
            <w:noProof/>
            <w:webHidden/>
          </w:rPr>
        </w:r>
        <w:r w:rsidR="008E43FA">
          <w:rPr>
            <w:noProof/>
            <w:webHidden/>
          </w:rPr>
          <w:fldChar w:fldCharType="separate"/>
        </w:r>
        <w:r w:rsidR="008E43FA">
          <w:rPr>
            <w:noProof/>
            <w:webHidden/>
          </w:rPr>
          <w:t>16</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1" w:history="1">
        <w:r w:rsidR="008E43FA" w:rsidRPr="00084442">
          <w:rPr>
            <w:rStyle w:val="Hyperlink"/>
            <w:rFonts w:eastAsia="Times New Roman"/>
            <w:iCs/>
            <w:noProof/>
            <w:u w:color="000000"/>
            <w:lang w:val="en-US"/>
          </w:rPr>
          <w:t>1.1.17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RespiratoryCare</w:t>
        </w:r>
        <w:r w:rsidR="008E43FA">
          <w:rPr>
            <w:noProof/>
            <w:webHidden/>
          </w:rPr>
          <w:tab/>
        </w:r>
        <w:r w:rsidR="008E43FA">
          <w:rPr>
            <w:noProof/>
            <w:webHidden/>
          </w:rPr>
          <w:fldChar w:fldCharType="begin"/>
        </w:r>
        <w:r w:rsidR="008E43FA">
          <w:rPr>
            <w:noProof/>
            <w:webHidden/>
          </w:rPr>
          <w:instrText xml:space="preserve"> PAGEREF _Toc394590051 \h </w:instrText>
        </w:r>
        <w:r w:rsidR="008E43FA">
          <w:rPr>
            <w:noProof/>
            <w:webHidden/>
          </w:rPr>
        </w:r>
        <w:r w:rsidR="008E43FA">
          <w:rPr>
            <w:noProof/>
            <w:webHidden/>
          </w:rPr>
          <w:fldChar w:fldCharType="separate"/>
        </w:r>
        <w:r w:rsidR="008E43FA">
          <w:rPr>
            <w:noProof/>
            <w:webHidden/>
          </w:rPr>
          <w:t>16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52" w:history="1">
        <w:r w:rsidR="008E43FA" w:rsidRPr="00084442">
          <w:rPr>
            <w:rStyle w:val="Hyperlink"/>
            <w:rFonts w:eastAsia="Times New Roman"/>
            <w:noProof/>
            <w:lang w:val="en-US"/>
          </w:rPr>
          <w:t>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common</w:t>
        </w:r>
        <w:r w:rsidR="008E43FA">
          <w:rPr>
            <w:noProof/>
            <w:webHidden/>
          </w:rPr>
          <w:tab/>
        </w:r>
        <w:r w:rsidR="008E43FA">
          <w:rPr>
            <w:noProof/>
            <w:webHidden/>
          </w:rPr>
          <w:fldChar w:fldCharType="begin"/>
        </w:r>
        <w:r w:rsidR="008E43FA">
          <w:rPr>
            <w:noProof/>
            <w:webHidden/>
          </w:rPr>
          <w:instrText xml:space="preserve"> PAGEREF _Toc394590052 \h </w:instrText>
        </w:r>
        <w:r w:rsidR="008E43FA">
          <w:rPr>
            <w:noProof/>
            <w:webHidden/>
          </w:rPr>
        </w:r>
        <w:r w:rsidR="008E43FA">
          <w:rPr>
            <w:noProof/>
            <w:webHidden/>
          </w:rPr>
          <w:fldChar w:fldCharType="separate"/>
        </w:r>
        <w:r w:rsidR="008E43FA">
          <w:rPr>
            <w:noProof/>
            <w:webHidden/>
          </w:rPr>
          <w:t>18</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3" w:history="1">
        <w:r w:rsidR="008E43FA" w:rsidRPr="00084442">
          <w:rPr>
            <w:rStyle w:val="Hyperlink"/>
            <w:rFonts w:eastAsia="Times New Roman"/>
            <w:iCs/>
            <w:noProof/>
            <w:u w:color="000000"/>
            <w:lang w:val="en-US"/>
          </w:rPr>
          <w:t>1.2.1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EncounterCondition</w:t>
        </w:r>
        <w:r w:rsidR="008E43FA">
          <w:rPr>
            <w:noProof/>
            <w:webHidden/>
          </w:rPr>
          <w:tab/>
        </w:r>
        <w:r w:rsidR="008E43FA">
          <w:rPr>
            <w:noProof/>
            <w:webHidden/>
          </w:rPr>
          <w:fldChar w:fldCharType="begin"/>
        </w:r>
        <w:r w:rsidR="008E43FA">
          <w:rPr>
            <w:noProof/>
            <w:webHidden/>
          </w:rPr>
          <w:instrText xml:space="preserve"> PAGEREF _Toc394590053 \h </w:instrText>
        </w:r>
        <w:r w:rsidR="008E43FA">
          <w:rPr>
            <w:noProof/>
            <w:webHidden/>
          </w:rPr>
        </w:r>
        <w:r w:rsidR="008E43FA">
          <w:rPr>
            <w:noProof/>
            <w:webHidden/>
          </w:rPr>
          <w:fldChar w:fldCharType="separate"/>
        </w:r>
        <w:r w:rsidR="008E43FA">
          <w:rPr>
            <w:noProof/>
            <w:webHidden/>
          </w:rPr>
          <w:t>18</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4" w:history="1">
        <w:r w:rsidR="008E43FA" w:rsidRPr="00084442">
          <w:rPr>
            <w:rStyle w:val="Hyperlink"/>
            <w:rFonts w:eastAsia="Times New Roman"/>
            <w:iCs/>
            <w:noProof/>
            <w:u w:color="000000"/>
            <w:lang w:val="en-US"/>
          </w:rPr>
          <w:t>1.2.2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Indication</w:t>
        </w:r>
        <w:r w:rsidR="008E43FA">
          <w:rPr>
            <w:noProof/>
            <w:webHidden/>
          </w:rPr>
          <w:tab/>
        </w:r>
        <w:r w:rsidR="008E43FA">
          <w:rPr>
            <w:noProof/>
            <w:webHidden/>
          </w:rPr>
          <w:fldChar w:fldCharType="begin"/>
        </w:r>
        <w:r w:rsidR="008E43FA">
          <w:rPr>
            <w:noProof/>
            <w:webHidden/>
          </w:rPr>
          <w:instrText xml:space="preserve"> PAGEREF _Toc394590054 \h </w:instrText>
        </w:r>
        <w:r w:rsidR="008E43FA">
          <w:rPr>
            <w:noProof/>
            <w:webHidden/>
          </w:rPr>
        </w:r>
        <w:r w:rsidR="008E43FA">
          <w:rPr>
            <w:noProof/>
            <w:webHidden/>
          </w:rPr>
          <w:fldChar w:fldCharType="separate"/>
        </w:r>
        <w:r w:rsidR="008E43FA">
          <w:rPr>
            <w:noProof/>
            <w:webHidden/>
          </w:rPr>
          <w:t>19</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5" w:history="1">
        <w:r w:rsidR="008E43FA" w:rsidRPr="00084442">
          <w:rPr>
            <w:rStyle w:val="Hyperlink"/>
            <w:rFonts w:eastAsia="Times New Roman"/>
            <w:iCs/>
            <w:noProof/>
            <w:u w:color="000000"/>
            <w:lang w:val="en-US"/>
          </w:rPr>
          <w:t>1.2.3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Constituent</w:t>
        </w:r>
        <w:r w:rsidR="008E43FA">
          <w:rPr>
            <w:noProof/>
            <w:webHidden/>
          </w:rPr>
          <w:tab/>
        </w:r>
        <w:r w:rsidR="008E43FA">
          <w:rPr>
            <w:noProof/>
            <w:webHidden/>
          </w:rPr>
          <w:fldChar w:fldCharType="begin"/>
        </w:r>
        <w:r w:rsidR="008E43FA">
          <w:rPr>
            <w:noProof/>
            <w:webHidden/>
          </w:rPr>
          <w:instrText xml:space="preserve"> PAGEREF _Toc394590055 \h </w:instrText>
        </w:r>
        <w:r w:rsidR="008E43FA">
          <w:rPr>
            <w:noProof/>
            <w:webHidden/>
          </w:rPr>
        </w:r>
        <w:r w:rsidR="008E43FA">
          <w:rPr>
            <w:noProof/>
            <w:webHidden/>
          </w:rPr>
          <w:fldChar w:fldCharType="separate"/>
        </w:r>
        <w:r w:rsidR="008E43FA">
          <w:rPr>
            <w:noProof/>
            <w:webHidden/>
          </w:rPr>
          <w:t>19</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6" w:history="1">
        <w:r w:rsidR="008E43FA" w:rsidRPr="00084442">
          <w:rPr>
            <w:rStyle w:val="Hyperlink"/>
            <w:rFonts w:eastAsia="Times New Roman"/>
            <w:iCs/>
            <w:noProof/>
            <w:u w:color="000000"/>
            <w:lang w:val="en-US"/>
          </w:rPr>
          <w:t>1.2.4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AdministeredDose</w:t>
        </w:r>
        <w:r w:rsidR="008E43FA">
          <w:rPr>
            <w:noProof/>
            <w:webHidden/>
          </w:rPr>
          <w:tab/>
        </w:r>
        <w:r w:rsidR="008E43FA">
          <w:rPr>
            <w:noProof/>
            <w:webHidden/>
          </w:rPr>
          <w:fldChar w:fldCharType="begin"/>
        </w:r>
        <w:r w:rsidR="008E43FA">
          <w:rPr>
            <w:noProof/>
            <w:webHidden/>
          </w:rPr>
          <w:instrText xml:space="preserve"> PAGEREF _Toc394590056 \h </w:instrText>
        </w:r>
        <w:r w:rsidR="008E43FA">
          <w:rPr>
            <w:noProof/>
            <w:webHidden/>
          </w:rPr>
        </w:r>
        <w:r w:rsidR="008E43FA">
          <w:rPr>
            <w:noProof/>
            <w:webHidden/>
          </w:rPr>
          <w:fldChar w:fldCharType="separate"/>
        </w:r>
        <w:r w:rsidR="008E43FA">
          <w:rPr>
            <w:noProof/>
            <w:webHidden/>
          </w:rPr>
          <w:t>19</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7" w:history="1">
        <w:r w:rsidR="008E43FA" w:rsidRPr="00084442">
          <w:rPr>
            <w:rStyle w:val="Hyperlink"/>
            <w:rFonts w:eastAsia="Times New Roman"/>
            <w:iCs/>
            <w:noProof/>
            <w:u w:color="000000"/>
            <w:lang w:val="en-US"/>
          </w:rPr>
          <w:t>1.2.5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Dispense</w:t>
        </w:r>
        <w:r w:rsidR="008E43FA">
          <w:rPr>
            <w:noProof/>
            <w:webHidden/>
          </w:rPr>
          <w:tab/>
        </w:r>
        <w:r w:rsidR="008E43FA">
          <w:rPr>
            <w:noProof/>
            <w:webHidden/>
          </w:rPr>
          <w:fldChar w:fldCharType="begin"/>
        </w:r>
        <w:r w:rsidR="008E43FA">
          <w:rPr>
            <w:noProof/>
            <w:webHidden/>
          </w:rPr>
          <w:instrText xml:space="preserve"> PAGEREF _Toc394590057 \h </w:instrText>
        </w:r>
        <w:r w:rsidR="008E43FA">
          <w:rPr>
            <w:noProof/>
            <w:webHidden/>
          </w:rPr>
        </w:r>
        <w:r w:rsidR="008E43FA">
          <w:rPr>
            <w:noProof/>
            <w:webHidden/>
          </w:rPr>
          <w:fldChar w:fldCharType="separate"/>
        </w:r>
        <w:r w:rsidR="008E43FA">
          <w:rPr>
            <w:noProof/>
            <w:webHidden/>
          </w:rPr>
          <w:t>19</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8" w:history="1">
        <w:r w:rsidR="008E43FA" w:rsidRPr="00084442">
          <w:rPr>
            <w:rStyle w:val="Hyperlink"/>
            <w:rFonts w:eastAsia="Times New Roman"/>
            <w:iCs/>
            <w:noProof/>
            <w:u w:color="000000"/>
            <w:lang w:val="en-US"/>
          </w:rPr>
          <w:t>1.2.6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Dosage</w:t>
        </w:r>
        <w:r w:rsidR="008E43FA">
          <w:rPr>
            <w:noProof/>
            <w:webHidden/>
          </w:rPr>
          <w:tab/>
        </w:r>
        <w:r w:rsidR="008E43FA">
          <w:rPr>
            <w:noProof/>
            <w:webHidden/>
          </w:rPr>
          <w:fldChar w:fldCharType="begin"/>
        </w:r>
        <w:r w:rsidR="008E43FA">
          <w:rPr>
            <w:noProof/>
            <w:webHidden/>
          </w:rPr>
          <w:instrText xml:space="preserve"> PAGEREF _Toc394590058 \h </w:instrText>
        </w:r>
        <w:r w:rsidR="008E43FA">
          <w:rPr>
            <w:noProof/>
            <w:webHidden/>
          </w:rPr>
        </w:r>
        <w:r w:rsidR="008E43FA">
          <w:rPr>
            <w:noProof/>
            <w:webHidden/>
          </w:rPr>
          <w:fldChar w:fldCharType="separate"/>
        </w:r>
        <w:r w:rsidR="008E43FA">
          <w:rPr>
            <w:noProof/>
            <w:webHidden/>
          </w:rPr>
          <w:t>20</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59" w:history="1">
        <w:r w:rsidR="008E43FA" w:rsidRPr="00084442">
          <w:rPr>
            <w:rStyle w:val="Hyperlink"/>
            <w:rFonts w:eastAsia="Times New Roman"/>
            <w:iCs/>
            <w:noProof/>
            <w:u w:color="000000"/>
            <w:lang w:val="en-US"/>
          </w:rPr>
          <w:t>1.2.7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DosageInstruction</w:t>
        </w:r>
        <w:r w:rsidR="008E43FA">
          <w:rPr>
            <w:noProof/>
            <w:webHidden/>
          </w:rPr>
          <w:tab/>
        </w:r>
        <w:r w:rsidR="008E43FA">
          <w:rPr>
            <w:noProof/>
            <w:webHidden/>
          </w:rPr>
          <w:fldChar w:fldCharType="begin"/>
        </w:r>
        <w:r w:rsidR="008E43FA">
          <w:rPr>
            <w:noProof/>
            <w:webHidden/>
          </w:rPr>
          <w:instrText xml:space="preserve"> PAGEREF _Toc394590059 \h </w:instrText>
        </w:r>
        <w:r w:rsidR="008E43FA">
          <w:rPr>
            <w:noProof/>
            <w:webHidden/>
          </w:rPr>
        </w:r>
        <w:r w:rsidR="008E43FA">
          <w:rPr>
            <w:noProof/>
            <w:webHidden/>
          </w:rPr>
          <w:fldChar w:fldCharType="separate"/>
        </w:r>
        <w:r w:rsidR="008E43FA">
          <w:rPr>
            <w:noProof/>
            <w:webHidden/>
          </w:rPr>
          <w:t>21</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0" w:history="1">
        <w:r w:rsidR="008E43FA" w:rsidRPr="00084442">
          <w:rPr>
            <w:rStyle w:val="Hyperlink"/>
            <w:rFonts w:eastAsia="Times New Roman"/>
            <w:iCs/>
            <w:noProof/>
            <w:u w:color="000000"/>
            <w:lang w:val="en-US"/>
          </w:rPr>
          <w:t>1.2.8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EnteralFormula</w:t>
        </w:r>
        <w:r w:rsidR="008E43FA">
          <w:rPr>
            <w:noProof/>
            <w:webHidden/>
          </w:rPr>
          <w:tab/>
        </w:r>
        <w:r w:rsidR="008E43FA">
          <w:rPr>
            <w:noProof/>
            <w:webHidden/>
          </w:rPr>
          <w:fldChar w:fldCharType="begin"/>
        </w:r>
        <w:r w:rsidR="008E43FA">
          <w:rPr>
            <w:noProof/>
            <w:webHidden/>
          </w:rPr>
          <w:instrText xml:space="preserve"> PAGEREF _Toc394590060 \h </w:instrText>
        </w:r>
        <w:r w:rsidR="008E43FA">
          <w:rPr>
            <w:noProof/>
            <w:webHidden/>
          </w:rPr>
        </w:r>
        <w:r w:rsidR="008E43FA">
          <w:rPr>
            <w:noProof/>
            <w:webHidden/>
          </w:rPr>
          <w:fldChar w:fldCharType="separate"/>
        </w:r>
        <w:r w:rsidR="008E43FA">
          <w:rPr>
            <w:noProof/>
            <w:webHidden/>
          </w:rPr>
          <w:t>22</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1" w:history="1">
        <w:r w:rsidR="008E43FA" w:rsidRPr="00084442">
          <w:rPr>
            <w:rStyle w:val="Hyperlink"/>
            <w:rFonts w:eastAsia="Times New Roman"/>
            <w:iCs/>
            <w:noProof/>
            <w:u w:color="000000"/>
            <w:lang w:val="en-US"/>
          </w:rPr>
          <w:t>1.2.9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LocalizationMethod</w:t>
        </w:r>
        <w:r w:rsidR="008E43FA">
          <w:rPr>
            <w:noProof/>
            <w:webHidden/>
          </w:rPr>
          <w:tab/>
        </w:r>
        <w:r w:rsidR="008E43FA">
          <w:rPr>
            <w:noProof/>
            <w:webHidden/>
          </w:rPr>
          <w:fldChar w:fldCharType="begin"/>
        </w:r>
        <w:r w:rsidR="008E43FA">
          <w:rPr>
            <w:noProof/>
            <w:webHidden/>
          </w:rPr>
          <w:instrText xml:space="preserve"> PAGEREF _Toc394590061 \h </w:instrText>
        </w:r>
        <w:r w:rsidR="008E43FA">
          <w:rPr>
            <w:noProof/>
            <w:webHidden/>
          </w:rPr>
        </w:r>
        <w:r w:rsidR="008E43FA">
          <w:rPr>
            <w:noProof/>
            <w:webHidden/>
          </w:rPr>
          <w:fldChar w:fldCharType="separate"/>
        </w:r>
        <w:r w:rsidR="008E43FA">
          <w:rPr>
            <w:noProof/>
            <w:webHidden/>
          </w:rPr>
          <w:t>22</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2" w:history="1">
        <w:r w:rsidR="008E43FA" w:rsidRPr="00084442">
          <w:rPr>
            <w:rStyle w:val="Hyperlink"/>
            <w:rFonts w:eastAsia="Times New Roman"/>
            <w:iCs/>
            <w:noProof/>
            <w:u w:color="000000"/>
            <w:lang w:val="en-US"/>
          </w:rPr>
          <w:t>1.2.10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MotionManagement</w:t>
        </w:r>
        <w:r w:rsidR="008E43FA">
          <w:rPr>
            <w:noProof/>
            <w:webHidden/>
          </w:rPr>
          <w:tab/>
        </w:r>
        <w:r w:rsidR="008E43FA">
          <w:rPr>
            <w:noProof/>
            <w:webHidden/>
          </w:rPr>
          <w:fldChar w:fldCharType="begin"/>
        </w:r>
        <w:r w:rsidR="008E43FA">
          <w:rPr>
            <w:noProof/>
            <w:webHidden/>
          </w:rPr>
          <w:instrText xml:space="preserve"> PAGEREF _Toc394590062 \h </w:instrText>
        </w:r>
        <w:r w:rsidR="008E43FA">
          <w:rPr>
            <w:noProof/>
            <w:webHidden/>
          </w:rPr>
        </w:r>
        <w:r w:rsidR="008E43FA">
          <w:rPr>
            <w:noProof/>
            <w:webHidden/>
          </w:rPr>
          <w:fldChar w:fldCharType="separate"/>
        </w:r>
        <w:r w:rsidR="008E43FA">
          <w:rPr>
            <w:noProof/>
            <w:webHidden/>
          </w:rPr>
          <w:t>22</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3" w:history="1">
        <w:r w:rsidR="008E43FA" w:rsidRPr="00084442">
          <w:rPr>
            <w:rStyle w:val="Hyperlink"/>
            <w:rFonts w:eastAsia="Times New Roman"/>
            <w:iCs/>
            <w:noProof/>
            <w:u w:color="000000"/>
            <w:lang w:val="en-US"/>
          </w:rPr>
          <w:t>1.2.11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NutrientModification</w:t>
        </w:r>
        <w:r w:rsidR="008E43FA">
          <w:rPr>
            <w:noProof/>
            <w:webHidden/>
          </w:rPr>
          <w:tab/>
        </w:r>
        <w:r w:rsidR="008E43FA">
          <w:rPr>
            <w:noProof/>
            <w:webHidden/>
          </w:rPr>
          <w:fldChar w:fldCharType="begin"/>
        </w:r>
        <w:r w:rsidR="008E43FA">
          <w:rPr>
            <w:noProof/>
            <w:webHidden/>
          </w:rPr>
          <w:instrText xml:space="preserve"> PAGEREF _Toc394590063 \h </w:instrText>
        </w:r>
        <w:r w:rsidR="008E43FA">
          <w:rPr>
            <w:noProof/>
            <w:webHidden/>
          </w:rPr>
        </w:r>
        <w:r w:rsidR="008E43FA">
          <w:rPr>
            <w:noProof/>
            <w:webHidden/>
          </w:rPr>
          <w:fldChar w:fldCharType="separate"/>
        </w:r>
        <w:r w:rsidR="008E43FA">
          <w:rPr>
            <w:noProof/>
            <w:webHidden/>
          </w:rPr>
          <w:t>23</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4" w:history="1">
        <w:r w:rsidR="008E43FA" w:rsidRPr="00084442">
          <w:rPr>
            <w:rStyle w:val="Hyperlink"/>
            <w:rFonts w:eastAsia="Times New Roman"/>
            <w:iCs/>
            <w:noProof/>
            <w:u w:color="000000"/>
            <w:lang w:val="en-US"/>
          </w:rPr>
          <w:t>1.2.12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NutritionItem</w:t>
        </w:r>
        <w:r w:rsidR="008E43FA">
          <w:rPr>
            <w:noProof/>
            <w:webHidden/>
          </w:rPr>
          <w:tab/>
        </w:r>
        <w:r w:rsidR="008E43FA">
          <w:rPr>
            <w:noProof/>
            <w:webHidden/>
          </w:rPr>
          <w:fldChar w:fldCharType="begin"/>
        </w:r>
        <w:r w:rsidR="008E43FA">
          <w:rPr>
            <w:noProof/>
            <w:webHidden/>
          </w:rPr>
          <w:instrText xml:space="preserve"> PAGEREF _Toc394590064 \h </w:instrText>
        </w:r>
        <w:r w:rsidR="008E43FA">
          <w:rPr>
            <w:noProof/>
            <w:webHidden/>
          </w:rPr>
        </w:r>
        <w:r w:rsidR="008E43FA">
          <w:rPr>
            <w:noProof/>
            <w:webHidden/>
          </w:rPr>
          <w:fldChar w:fldCharType="separate"/>
        </w:r>
        <w:r w:rsidR="008E43FA">
          <w:rPr>
            <w:noProof/>
            <w:webHidden/>
          </w:rPr>
          <w:t>23</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5" w:history="1">
        <w:r w:rsidR="008E43FA" w:rsidRPr="00084442">
          <w:rPr>
            <w:rStyle w:val="Hyperlink"/>
            <w:rFonts w:eastAsia="Times New Roman"/>
            <w:iCs/>
            <w:noProof/>
            <w:u w:color="000000"/>
            <w:lang w:val="en-US"/>
          </w:rPr>
          <w:t>1.2.13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NutritionalSupplement</w:t>
        </w:r>
        <w:r w:rsidR="008E43FA">
          <w:rPr>
            <w:noProof/>
            <w:webHidden/>
          </w:rPr>
          <w:tab/>
        </w:r>
        <w:r w:rsidR="008E43FA">
          <w:rPr>
            <w:noProof/>
            <w:webHidden/>
          </w:rPr>
          <w:fldChar w:fldCharType="begin"/>
        </w:r>
        <w:r w:rsidR="008E43FA">
          <w:rPr>
            <w:noProof/>
            <w:webHidden/>
          </w:rPr>
          <w:instrText xml:space="preserve"> PAGEREF _Toc394590065 \h </w:instrText>
        </w:r>
        <w:r w:rsidR="008E43FA">
          <w:rPr>
            <w:noProof/>
            <w:webHidden/>
          </w:rPr>
        </w:r>
        <w:r w:rsidR="008E43FA">
          <w:rPr>
            <w:noProof/>
            <w:webHidden/>
          </w:rPr>
          <w:fldChar w:fldCharType="separate"/>
        </w:r>
        <w:r w:rsidR="008E43FA">
          <w:rPr>
            <w:noProof/>
            <w:webHidden/>
          </w:rPr>
          <w:t>23</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6" w:history="1">
        <w:r w:rsidR="008E43FA" w:rsidRPr="00084442">
          <w:rPr>
            <w:rStyle w:val="Hyperlink"/>
            <w:rFonts w:eastAsia="Times New Roman"/>
            <w:iCs/>
            <w:noProof/>
            <w:u w:color="000000"/>
            <w:lang w:val="en-US"/>
          </w:rPr>
          <w:t>1.2.14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OralDiet</w:t>
        </w:r>
        <w:r w:rsidR="008E43FA">
          <w:rPr>
            <w:noProof/>
            <w:webHidden/>
          </w:rPr>
          <w:tab/>
        </w:r>
        <w:r w:rsidR="008E43FA">
          <w:rPr>
            <w:noProof/>
            <w:webHidden/>
          </w:rPr>
          <w:fldChar w:fldCharType="begin"/>
        </w:r>
        <w:r w:rsidR="008E43FA">
          <w:rPr>
            <w:noProof/>
            <w:webHidden/>
          </w:rPr>
          <w:instrText xml:space="preserve"> PAGEREF _Toc394590066 \h </w:instrText>
        </w:r>
        <w:r w:rsidR="008E43FA">
          <w:rPr>
            <w:noProof/>
            <w:webHidden/>
          </w:rPr>
        </w:r>
        <w:r w:rsidR="008E43FA">
          <w:rPr>
            <w:noProof/>
            <w:webHidden/>
          </w:rPr>
          <w:fldChar w:fldCharType="separate"/>
        </w:r>
        <w:r w:rsidR="008E43FA">
          <w:rPr>
            <w:noProof/>
            <w:webHidden/>
          </w:rPr>
          <w:t>23</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7" w:history="1">
        <w:r w:rsidR="008E43FA" w:rsidRPr="00084442">
          <w:rPr>
            <w:rStyle w:val="Hyperlink"/>
            <w:rFonts w:eastAsia="Times New Roman"/>
            <w:iCs/>
            <w:noProof/>
            <w:u w:color="000000"/>
            <w:lang w:val="en-US"/>
          </w:rPr>
          <w:t>1.2.15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RadiotherapySimulation</w:t>
        </w:r>
        <w:r w:rsidR="008E43FA">
          <w:rPr>
            <w:noProof/>
            <w:webHidden/>
          </w:rPr>
          <w:tab/>
        </w:r>
        <w:r w:rsidR="008E43FA">
          <w:rPr>
            <w:noProof/>
            <w:webHidden/>
          </w:rPr>
          <w:fldChar w:fldCharType="begin"/>
        </w:r>
        <w:r w:rsidR="008E43FA">
          <w:rPr>
            <w:noProof/>
            <w:webHidden/>
          </w:rPr>
          <w:instrText xml:space="preserve"> PAGEREF _Toc394590067 \h </w:instrText>
        </w:r>
        <w:r w:rsidR="008E43FA">
          <w:rPr>
            <w:noProof/>
            <w:webHidden/>
          </w:rPr>
        </w:r>
        <w:r w:rsidR="008E43FA">
          <w:rPr>
            <w:noProof/>
            <w:webHidden/>
          </w:rPr>
          <w:fldChar w:fldCharType="separate"/>
        </w:r>
        <w:r w:rsidR="008E43FA">
          <w:rPr>
            <w:noProof/>
            <w:webHidden/>
          </w:rPr>
          <w:t>24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8" w:history="1">
        <w:r w:rsidR="008E43FA" w:rsidRPr="00084442">
          <w:rPr>
            <w:rStyle w:val="Hyperlink"/>
            <w:rFonts w:eastAsia="Times New Roman"/>
            <w:iCs/>
            <w:noProof/>
            <w:u w:color="000000"/>
            <w:lang w:val="en-US"/>
          </w:rPr>
          <w:t>1.2.16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TextureModification</w:t>
        </w:r>
        <w:r w:rsidR="008E43FA">
          <w:rPr>
            <w:noProof/>
            <w:webHidden/>
          </w:rPr>
          <w:tab/>
        </w:r>
        <w:r w:rsidR="008E43FA">
          <w:rPr>
            <w:noProof/>
            <w:webHidden/>
          </w:rPr>
          <w:fldChar w:fldCharType="begin"/>
        </w:r>
        <w:r w:rsidR="008E43FA">
          <w:rPr>
            <w:noProof/>
            <w:webHidden/>
          </w:rPr>
          <w:instrText xml:space="preserve"> PAGEREF _Toc394590068 \h </w:instrText>
        </w:r>
        <w:r w:rsidR="008E43FA">
          <w:rPr>
            <w:noProof/>
            <w:webHidden/>
          </w:rPr>
        </w:r>
        <w:r w:rsidR="008E43FA">
          <w:rPr>
            <w:noProof/>
            <w:webHidden/>
          </w:rPr>
          <w:fldChar w:fldCharType="separate"/>
        </w:r>
        <w:r w:rsidR="008E43FA">
          <w:rPr>
            <w:noProof/>
            <w:webHidden/>
          </w:rPr>
          <w:t>24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69" w:history="1">
        <w:r w:rsidR="008E43FA" w:rsidRPr="00084442">
          <w:rPr>
            <w:rStyle w:val="Hyperlink"/>
            <w:rFonts w:eastAsia="Times New Roman"/>
            <w:iCs/>
            <w:noProof/>
            <w:u w:color="000000"/>
            <w:lang w:val="en-US"/>
          </w:rPr>
          <w:t>1.2.17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VaccinationProtocol</w:t>
        </w:r>
        <w:r w:rsidR="008E43FA">
          <w:rPr>
            <w:noProof/>
            <w:webHidden/>
          </w:rPr>
          <w:tab/>
        </w:r>
        <w:r w:rsidR="008E43FA">
          <w:rPr>
            <w:noProof/>
            <w:webHidden/>
          </w:rPr>
          <w:fldChar w:fldCharType="begin"/>
        </w:r>
        <w:r w:rsidR="008E43FA">
          <w:rPr>
            <w:noProof/>
            <w:webHidden/>
          </w:rPr>
          <w:instrText xml:space="preserve"> PAGEREF _Toc394590069 \h </w:instrText>
        </w:r>
        <w:r w:rsidR="008E43FA">
          <w:rPr>
            <w:noProof/>
            <w:webHidden/>
          </w:rPr>
        </w:r>
        <w:r w:rsidR="008E43FA">
          <w:rPr>
            <w:noProof/>
            <w:webHidden/>
          </w:rPr>
          <w:fldChar w:fldCharType="separate"/>
        </w:r>
        <w:r w:rsidR="008E43FA">
          <w:rPr>
            <w:noProof/>
            <w:webHidden/>
          </w:rPr>
          <w:t>25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70" w:history="1">
        <w:r w:rsidR="008E43FA" w:rsidRPr="00084442">
          <w:rPr>
            <w:rStyle w:val="Hyperlink"/>
            <w:rFonts w:eastAsia="Times New Roman"/>
            <w:noProof/>
            <w:lang w:val="en-US"/>
          </w:rPr>
          <w:t>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modality</w:t>
        </w:r>
        <w:r w:rsidR="008E43FA">
          <w:rPr>
            <w:noProof/>
            <w:webHidden/>
          </w:rPr>
          <w:tab/>
        </w:r>
        <w:r w:rsidR="008E43FA">
          <w:rPr>
            <w:noProof/>
            <w:webHidden/>
          </w:rPr>
          <w:fldChar w:fldCharType="begin"/>
        </w:r>
        <w:r w:rsidR="008E43FA">
          <w:rPr>
            <w:noProof/>
            <w:webHidden/>
          </w:rPr>
          <w:instrText xml:space="preserve"> PAGEREF _Toc394590070 \h </w:instrText>
        </w:r>
        <w:r w:rsidR="008E43FA">
          <w:rPr>
            <w:noProof/>
            <w:webHidden/>
          </w:rPr>
        </w:r>
        <w:r w:rsidR="008E43FA">
          <w:rPr>
            <w:noProof/>
            <w:webHidden/>
          </w:rPr>
          <w:fldChar w:fldCharType="separate"/>
        </w:r>
        <w:r w:rsidR="008E43FA">
          <w:rPr>
            <w:noProof/>
            <w:webHidden/>
          </w:rPr>
          <w:t>25</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1" w:history="1">
        <w:r w:rsidR="008E43FA" w:rsidRPr="00084442">
          <w:rPr>
            <w:rStyle w:val="Hyperlink"/>
            <w:rFonts w:eastAsia="Times New Roman"/>
            <w:iCs/>
            <w:noProof/>
            <w:u w:color="000000"/>
            <w:lang w:val="en-US"/>
          </w:rPr>
          <w:t>1.3.1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Action</w:t>
        </w:r>
        <w:r w:rsidR="008E43FA">
          <w:rPr>
            <w:noProof/>
            <w:webHidden/>
          </w:rPr>
          <w:tab/>
        </w:r>
        <w:r w:rsidR="008E43FA">
          <w:rPr>
            <w:noProof/>
            <w:webHidden/>
          </w:rPr>
          <w:fldChar w:fldCharType="begin"/>
        </w:r>
        <w:r w:rsidR="008E43FA">
          <w:rPr>
            <w:noProof/>
            <w:webHidden/>
          </w:rPr>
          <w:instrText xml:space="preserve"> PAGEREF _Toc394590071 \h </w:instrText>
        </w:r>
        <w:r w:rsidR="008E43FA">
          <w:rPr>
            <w:noProof/>
            <w:webHidden/>
          </w:rPr>
        </w:r>
        <w:r w:rsidR="008E43FA">
          <w:rPr>
            <w:noProof/>
            <w:webHidden/>
          </w:rPr>
          <w:fldChar w:fldCharType="separate"/>
        </w:r>
        <w:r w:rsidR="008E43FA">
          <w:rPr>
            <w:noProof/>
            <w:webHidden/>
          </w:rPr>
          <w:t>26</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2" w:history="1">
        <w:r w:rsidR="008E43FA" w:rsidRPr="00084442">
          <w:rPr>
            <w:rStyle w:val="Hyperlink"/>
            <w:rFonts w:eastAsia="Times New Roman"/>
            <w:iCs/>
            <w:noProof/>
            <w:u w:color="000000"/>
            <w:lang w:val="en-US"/>
          </w:rPr>
          <w:t>1.3.2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ActionStatus</w:t>
        </w:r>
        <w:r w:rsidR="008E43FA">
          <w:rPr>
            <w:noProof/>
            <w:webHidden/>
          </w:rPr>
          <w:tab/>
        </w:r>
        <w:r w:rsidR="008E43FA">
          <w:rPr>
            <w:noProof/>
            <w:webHidden/>
          </w:rPr>
          <w:fldChar w:fldCharType="begin"/>
        </w:r>
        <w:r w:rsidR="008E43FA">
          <w:rPr>
            <w:noProof/>
            <w:webHidden/>
          </w:rPr>
          <w:instrText xml:space="preserve"> PAGEREF _Toc394590072 \h </w:instrText>
        </w:r>
        <w:r w:rsidR="008E43FA">
          <w:rPr>
            <w:noProof/>
            <w:webHidden/>
          </w:rPr>
        </w:r>
        <w:r w:rsidR="008E43FA">
          <w:rPr>
            <w:noProof/>
            <w:webHidden/>
          </w:rPr>
          <w:fldChar w:fldCharType="separate"/>
        </w:r>
        <w:r w:rsidR="008E43FA">
          <w:rPr>
            <w:noProof/>
            <w:webHidden/>
          </w:rPr>
          <w:t>27</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3" w:history="1">
        <w:r w:rsidR="008E43FA" w:rsidRPr="00084442">
          <w:rPr>
            <w:rStyle w:val="Hyperlink"/>
            <w:rFonts w:eastAsia="Times New Roman"/>
            <w:iCs/>
            <w:noProof/>
            <w:u w:color="000000"/>
            <w:lang w:val="en-US"/>
          </w:rPr>
          <w:t>1.3.3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Order</w:t>
        </w:r>
        <w:r w:rsidR="008E43FA">
          <w:rPr>
            <w:noProof/>
            <w:webHidden/>
          </w:rPr>
          <w:tab/>
        </w:r>
        <w:r w:rsidR="008E43FA">
          <w:rPr>
            <w:noProof/>
            <w:webHidden/>
          </w:rPr>
          <w:fldChar w:fldCharType="begin"/>
        </w:r>
        <w:r w:rsidR="008E43FA">
          <w:rPr>
            <w:noProof/>
            <w:webHidden/>
          </w:rPr>
          <w:instrText xml:space="preserve"> PAGEREF _Toc394590073 \h </w:instrText>
        </w:r>
        <w:r w:rsidR="008E43FA">
          <w:rPr>
            <w:noProof/>
            <w:webHidden/>
          </w:rPr>
        </w:r>
        <w:r w:rsidR="008E43FA">
          <w:rPr>
            <w:noProof/>
            <w:webHidden/>
          </w:rPr>
          <w:fldChar w:fldCharType="separate"/>
        </w:r>
        <w:r w:rsidR="008E43FA">
          <w:rPr>
            <w:noProof/>
            <w:webHidden/>
          </w:rPr>
          <w:t>27</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4" w:history="1">
        <w:r w:rsidR="008E43FA" w:rsidRPr="00084442">
          <w:rPr>
            <w:rStyle w:val="Hyperlink"/>
            <w:rFonts w:eastAsia="Times New Roman"/>
            <w:iCs/>
            <w:noProof/>
            <w:u w:color="000000"/>
            <w:lang w:val="en-US"/>
          </w:rPr>
          <w:t>1.3.4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Performance</w:t>
        </w:r>
        <w:r w:rsidR="008E43FA">
          <w:rPr>
            <w:noProof/>
            <w:webHidden/>
          </w:rPr>
          <w:tab/>
        </w:r>
        <w:r w:rsidR="008E43FA">
          <w:rPr>
            <w:noProof/>
            <w:webHidden/>
          </w:rPr>
          <w:fldChar w:fldCharType="begin"/>
        </w:r>
        <w:r w:rsidR="008E43FA">
          <w:rPr>
            <w:noProof/>
            <w:webHidden/>
          </w:rPr>
          <w:instrText xml:space="preserve"> PAGEREF _Toc394590074 \h </w:instrText>
        </w:r>
        <w:r w:rsidR="008E43FA">
          <w:rPr>
            <w:noProof/>
            <w:webHidden/>
          </w:rPr>
        </w:r>
        <w:r w:rsidR="008E43FA">
          <w:rPr>
            <w:noProof/>
            <w:webHidden/>
          </w:rPr>
          <w:fldChar w:fldCharType="separate"/>
        </w:r>
        <w:r w:rsidR="008E43FA">
          <w:rPr>
            <w:noProof/>
            <w:webHidden/>
          </w:rPr>
          <w:t>28</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5" w:history="1">
        <w:r w:rsidR="008E43FA" w:rsidRPr="00084442">
          <w:rPr>
            <w:rStyle w:val="Hyperlink"/>
            <w:rFonts w:eastAsia="Times New Roman"/>
            <w:iCs/>
            <w:noProof/>
            <w:u w:color="000000"/>
            <w:lang w:val="en-US"/>
          </w:rPr>
          <w:t>1.3.5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Plan</w:t>
        </w:r>
        <w:r w:rsidR="008E43FA">
          <w:rPr>
            <w:noProof/>
            <w:webHidden/>
          </w:rPr>
          <w:tab/>
        </w:r>
        <w:r w:rsidR="008E43FA">
          <w:rPr>
            <w:noProof/>
            <w:webHidden/>
          </w:rPr>
          <w:fldChar w:fldCharType="begin"/>
        </w:r>
        <w:r w:rsidR="008E43FA">
          <w:rPr>
            <w:noProof/>
            <w:webHidden/>
          </w:rPr>
          <w:instrText xml:space="preserve"> PAGEREF _Toc394590075 \h </w:instrText>
        </w:r>
        <w:r w:rsidR="008E43FA">
          <w:rPr>
            <w:noProof/>
            <w:webHidden/>
          </w:rPr>
        </w:r>
        <w:r w:rsidR="008E43FA">
          <w:rPr>
            <w:noProof/>
            <w:webHidden/>
          </w:rPr>
          <w:fldChar w:fldCharType="separate"/>
        </w:r>
        <w:r w:rsidR="008E43FA">
          <w:rPr>
            <w:noProof/>
            <w:webHidden/>
          </w:rPr>
          <w:t>28</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6" w:history="1">
        <w:r w:rsidR="008E43FA" w:rsidRPr="00084442">
          <w:rPr>
            <w:rStyle w:val="Hyperlink"/>
            <w:rFonts w:eastAsia="Times New Roman"/>
            <w:iCs/>
            <w:noProof/>
            <w:u w:color="000000"/>
            <w:lang w:val="en-US"/>
          </w:rPr>
          <w:t>1.3.6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Proposal</w:t>
        </w:r>
        <w:r w:rsidR="008E43FA">
          <w:rPr>
            <w:noProof/>
            <w:webHidden/>
          </w:rPr>
          <w:tab/>
        </w:r>
        <w:r w:rsidR="008E43FA">
          <w:rPr>
            <w:noProof/>
            <w:webHidden/>
          </w:rPr>
          <w:fldChar w:fldCharType="begin"/>
        </w:r>
        <w:r w:rsidR="008E43FA">
          <w:rPr>
            <w:noProof/>
            <w:webHidden/>
          </w:rPr>
          <w:instrText xml:space="preserve"> PAGEREF _Toc394590076 \h </w:instrText>
        </w:r>
        <w:r w:rsidR="008E43FA">
          <w:rPr>
            <w:noProof/>
            <w:webHidden/>
          </w:rPr>
        </w:r>
        <w:r w:rsidR="008E43FA">
          <w:rPr>
            <w:noProof/>
            <w:webHidden/>
          </w:rPr>
          <w:fldChar w:fldCharType="separate"/>
        </w:r>
        <w:r w:rsidR="008E43FA">
          <w:rPr>
            <w:noProof/>
            <w:webHidden/>
          </w:rPr>
          <w:t>29</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77" w:history="1">
        <w:r w:rsidR="008E43FA" w:rsidRPr="00084442">
          <w:rPr>
            <w:rStyle w:val="Hyperlink"/>
            <w:rFonts w:eastAsia="Times New Roman"/>
            <w:iCs/>
            <w:noProof/>
            <w:u w:color="000000"/>
            <w:lang w:val="en-US"/>
          </w:rPr>
          <w:t>1.3.7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ProposalAgainst</w:t>
        </w:r>
        <w:r w:rsidR="008E43FA">
          <w:rPr>
            <w:noProof/>
            <w:webHidden/>
          </w:rPr>
          <w:tab/>
        </w:r>
        <w:r w:rsidR="008E43FA">
          <w:rPr>
            <w:noProof/>
            <w:webHidden/>
          </w:rPr>
          <w:fldChar w:fldCharType="begin"/>
        </w:r>
        <w:r w:rsidR="008E43FA">
          <w:rPr>
            <w:noProof/>
            <w:webHidden/>
          </w:rPr>
          <w:instrText xml:space="preserve"> PAGEREF _Toc394590077 \h </w:instrText>
        </w:r>
        <w:r w:rsidR="008E43FA">
          <w:rPr>
            <w:noProof/>
            <w:webHidden/>
          </w:rPr>
        </w:r>
        <w:r w:rsidR="008E43FA">
          <w:rPr>
            <w:noProof/>
            <w:webHidden/>
          </w:rPr>
          <w:fldChar w:fldCharType="separate"/>
        </w:r>
        <w:r w:rsidR="008E43FA">
          <w:rPr>
            <w:noProof/>
            <w:webHidden/>
          </w:rPr>
          <w:t>29</w:t>
        </w:r>
        <w:r w:rsidR="008E43FA">
          <w:rPr>
            <w:noProof/>
            <w:webHidden/>
          </w:rPr>
          <w:fldChar w:fldCharType="end"/>
        </w:r>
      </w:hyperlink>
    </w:p>
    <w:p w:rsidR="008E43FA" w:rsidRDefault="00A23B43">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078" w:history="1">
        <w:r w:rsidR="008E43FA" w:rsidRPr="00084442">
          <w:rPr>
            <w:rStyle w:val="Hyperlink"/>
            <w:rFonts w:eastAsia="Times New Roman"/>
            <w:noProof/>
            <w:lang w:val="en-US"/>
          </w:rPr>
          <w:t>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common</w:t>
        </w:r>
        <w:r w:rsidR="008E43FA">
          <w:rPr>
            <w:noProof/>
            <w:webHidden/>
          </w:rPr>
          <w:tab/>
        </w:r>
        <w:r w:rsidR="008E43FA">
          <w:rPr>
            <w:noProof/>
            <w:webHidden/>
          </w:rPr>
          <w:fldChar w:fldCharType="begin"/>
        </w:r>
        <w:r w:rsidR="008E43FA">
          <w:rPr>
            <w:noProof/>
            <w:webHidden/>
          </w:rPr>
          <w:instrText xml:space="preserve"> PAGEREF _Toc394590078 \h </w:instrText>
        </w:r>
        <w:r w:rsidR="008E43FA">
          <w:rPr>
            <w:noProof/>
            <w:webHidden/>
          </w:rPr>
        </w:r>
        <w:r w:rsidR="008E43FA">
          <w:rPr>
            <w:noProof/>
            <w:webHidden/>
          </w:rPr>
          <w:fldChar w:fldCharType="separate"/>
        </w:r>
        <w:r w:rsidR="008E43FA">
          <w:rPr>
            <w:noProof/>
            <w:webHidden/>
          </w:rPr>
          <w:t>29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79" w:history="1">
        <w:r w:rsidR="008E43FA" w:rsidRPr="00084442">
          <w:rPr>
            <w:rStyle w:val="Hyperlink"/>
            <w:rFonts w:eastAsia="Times New Roman"/>
            <w:noProof/>
            <w:u w:color="000000"/>
            <w:lang w:val="en-US"/>
          </w:rPr>
          <w:t>2.1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AnchoredEvent</w:t>
        </w:r>
        <w:r w:rsidR="008E43FA">
          <w:rPr>
            <w:noProof/>
            <w:webHidden/>
          </w:rPr>
          <w:tab/>
        </w:r>
        <w:r w:rsidR="008E43FA">
          <w:rPr>
            <w:noProof/>
            <w:webHidden/>
          </w:rPr>
          <w:fldChar w:fldCharType="begin"/>
        </w:r>
        <w:r w:rsidR="008E43FA">
          <w:rPr>
            <w:noProof/>
            <w:webHidden/>
          </w:rPr>
          <w:instrText xml:space="preserve"> PAGEREF _Toc394590079 \h </w:instrText>
        </w:r>
        <w:r w:rsidR="008E43FA">
          <w:rPr>
            <w:noProof/>
            <w:webHidden/>
          </w:rPr>
        </w:r>
        <w:r w:rsidR="008E43FA">
          <w:rPr>
            <w:noProof/>
            <w:webHidden/>
          </w:rPr>
          <w:fldChar w:fldCharType="separate"/>
        </w:r>
        <w:r w:rsidR="008E43FA">
          <w:rPr>
            <w:noProof/>
            <w:webHidden/>
          </w:rPr>
          <w:t>30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0" w:history="1">
        <w:r w:rsidR="008E43FA" w:rsidRPr="00084442">
          <w:rPr>
            <w:rStyle w:val="Hyperlink"/>
            <w:rFonts w:eastAsia="Times New Roman"/>
            <w:noProof/>
            <w:u w:color="000000"/>
            <w:lang w:val="en-US"/>
          </w:rPr>
          <w:t>2.2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BodySite</w:t>
        </w:r>
        <w:r w:rsidR="008E43FA">
          <w:rPr>
            <w:noProof/>
            <w:webHidden/>
          </w:rPr>
          <w:tab/>
        </w:r>
        <w:r w:rsidR="008E43FA">
          <w:rPr>
            <w:noProof/>
            <w:webHidden/>
          </w:rPr>
          <w:fldChar w:fldCharType="begin"/>
        </w:r>
        <w:r w:rsidR="008E43FA">
          <w:rPr>
            <w:noProof/>
            <w:webHidden/>
          </w:rPr>
          <w:instrText xml:space="preserve"> PAGEREF _Toc394590080 \h </w:instrText>
        </w:r>
        <w:r w:rsidR="008E43FA">
          <w:rPr>
            <w:noProof/>
            <w:webHidden/>
          </w:rPr>
        </w:r>
        <w:r w:rsidR="008E43FA">
          <w:rPr>
            <w:noProof/>
            <w:webHidden/>
          </w:rPr>
          <w:fldChar w:fldCharType="separate"/>
        </w:r>
        <w:r w:rsidR="008E43FA">
          <w:rPr>
            <w:noProof/>
            <w:webHidden/>
          </w:rPr>
          <w:t>30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1" w:history="1">
        <w:r w:rsidR="008E43FA" w:rsidRPr="00084442">
          <w:rPr>
            <w:rStyle w:val="Hyperlink"/>
            <w:rFonts w:eastAsia="Times New Roman"/>
            <w:noProof/>
            <w:u w:color="000000"/>
            <w:lang w:val="en-US"/>
          </w:rPr>
          <w:t>2.3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CodedRecurringEvent</w:t>
        </w:r>
        <w:r w:rsidR="008E43FA">
          <w:rPr>
            <w:noProof/>
            <w:webHidden/>
          </w:rPr>
          <w:tab/>
        </w:r>
        <w:r w:rsidR="008E43FA">
          <w:rPr>
            <w:noProof/>
            <w:webHidden/>
          </w:rPr>
          <w:fldChar w:fldCharType="begin"/>
        </w:r>
        <w:r w:rsidR="008E43FA">
          <w:rPr>
            <w:noProof/>
            <w:webHidden/>
          </w:rPr>
          <w:instrText xml:space="preserve"> PAGEREF _Toc394590081 \h </w:instrText>
        </w:r>
        <w:r w:rsidR="008E43FA">
          <w:rPr>
            <w:noProof/>
            <w:webHidden/>
          </w:rPr>
        </w:r>
        <w:r w:rsidR="008E43FA">
          <w:rPr>
            <w:noProof/>
            <w:webHidden/>
          </w:rPr>
          <w:fldChar w:fldCharType="separate"/>
        </w:r>
        <w:r w:rsidR="008E43FA">
          <w:rPr>
            <w:noProof/>
            <w:webHidden/>
          </w:rPr>
          <w:t>31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2" w:history="1">
        <w:r w:rsidR="008E43FA" w:rsidRPr="00084442">
          <w:rPr>
            <w:rStyle w:val="Hyperlink"/>
            <w:rFonts w:eastAsia="Times New Roman"/>
            <w:noProof/>
            <w:u w:color="000000"/>
            <w:lang w:val="en-US"/>
          </w:rPr>
          <w:t>2.4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Cycle</w:t>
        </w:r>
        <w:r w:rsidR="008E43FA">
          <w:rPr>
            <w:noProof/>
            <w:webHidden/>
          </w:rPr>
          <w:tab/>
        </w:r>
        <w:r w:rsidR="008E43FA">
          <w:rPr>
            <w:noProof/>
            <w:webHidden/>
          </w:rPr>
          <w:fldChar w:fldCharType="begin"/>
        </w:r>
        <w:r w:rsidR="008E43FA">
          <w:rPr>
            <w:noProof/>
            <w:webHidden/>
          </w:rPr>
          <w:instrText xml:space="preserve"> PAGEREF _Toc394590082 \h </w:instrText>
        </w:r>
        <w:r w:rsidR="008E43FA">
          <w:rPr>
            <w:noProof/>
            <w:webHidden/>
          </w:rPr>
        </w:r>
        <w:r w:rsidR="008E43FA">
          <w:rPr>
            <w:noProof/>
            <w:webHidden/>
          </w:rPr>
          <w:fldChar w:fldCharType="separate"/>
        </w:r>
        <w:r w:rsidR="008E43FA">
          <w:rPr>
            <w:noProof/>
            <w:webHidden/>
          </w:rPr>
          <w:t>31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3" w:history="1">
        <w:r w:rsidR="008E43FA" w:rsidRPr="00084442">
          <w:rPr>
            <w:rStyle w:val="Hyperlink"/>
            <w:rFonts w:eastAsia="Times New Roman"/>
            <w:noProof/>
            <w:u w:color="000000"/>
            <w:lang w:val="en-US"/>
          </w:rPr>
          <w:t>2.5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CycleEventTiming</w:t>
        </w:r>
        <w:r w:rsidR="008E43FA">
          <w:rPr>
            <w:noProof/>
            <w:webHidden/>
          </w:rPr>
          <w:tab/>
        </w:r>
        <w:r w:rsidR="008E43FA">
          <w:rPr>
            <w:noProof/>
            <w:webHidden/>
          </w:rPr>
          <w:fldChar w:fldCharType="begin"/>
        </w:r>
        <w:r w:rsidR="008E43FA">
          <w:rPr>
            <w:noProof/>
            <w:webHidden/>
          </w:rPr>
          <w:instrText xml:space="preserve"> PAGEREF _Toc394590083 \h </w:instrText>
        </w:r>
        <w:r w:rsidR="008E43FA">
          <w:rPr>
            <w:noProof/>
            <w:webHidden/>
          </w:rPr>
        </w:r>
        <w:r w:rsidR="008E43FA">
          <w:rPr>
            <w:noProof/>
            <w:webHidden/>
          </w:rPr>
          <w:fldChar w:fldCharType="separate"/>
        </w:r>
        <w:r w:rsidR="008E43FA">
          <w:rPr>
            <w:noProof/>
            <w:webHidden/>
          </w:rPr>
          <w:t>31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4" w:history="1">
        <w:r w:rsidR="008E43FA" w:rsidRPr="00084442">
          <w:rPr>
            <w:rStyle w:val="Hyperlink"/>
            <w:rFonts w:eastAsia="Times New Roman"/>
            <w:noProof/>
            <w:u w:color="000000"/>
            <w:lang w:val="en-US"/>
          </w:rPr>
          <w:t>2.6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Participant</w:t>
        </w:r>
        <w:r w:rsidR="008E43FA">
          <w:rPr>
            <w:noProof/>
            <w:webHidden/>
          </w:rPr>
          <w:tab/>
        </w:r>
        <w:r w:rsidR="008E43FA">
          <w:rPr>
            <w:noProof/>
            <w:webHidden/>
          </w:rPr>
          <w:fldChar w:fldCharType="begin"/>
        </w:r>
        <w:r w:rsidR="008E43FA">
          <w:rPr>
            <w:noProof/>
            <w:webHidden/>
          </w:rPr>
          <w:instrText xml:space="preserve"> PAGEREF _Toc394590084 \h </w:instrText>
        </w:r>
        <w:r w:rsidR="008E43FA">
          <w:rPr>
            <w:noProof/>
            <w:webHidden/>
          </w:rPr>
        </w:r>
        <w:r w:rsidR="008E43FA">
          <w:rPr>
            <w:noProof/>
            <w:webHidden/>
          </w:rPr>
          <w:fldChar w:fldCharType="separate"/>
        </w:r>
        <w:r w:rsidR="008E43FA">
          <w:rPr>
            <w:noProof/>
            <w:webHidden/>
          </w:rPr>
          <w:t>32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5" w:history="1">
        <w:r w:rsidR="008E43FA" w:rsidRPr="00084442">
          <w:rPr>
            <w:rStyle w:val="Hyperlink"/>
            <w:rFonts w:eastAsia="Times New Roman"/>
            <w:noProof/>
            <w:u w:color="000000"/>
            <w:lang w:val="en-US"/>
          </w:rPr>
          <w:t>2.7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RecurringEvent</w:t>
        </w:r>
        <w:r w:rsidR="008E43FA">
          <w:rPr>
            <w:noProof/>
            <w:webHidden/>
          </w:rPr>
          <w:tab/>
        </w:r>
        <w:r w:rsidR="008E43FA">
          <w:rPr>
            <w:noProof/>
            <w:webHidden/>
          </w:rPr>
          <w:fldChar w:fldCharType="begin"/>
        </w:r>
        <w:r w:rsidR="008E43FA">
          <w:rPr>
            <w:noProof/>
            <w:webHidden/>
          </w:rPr>
          <w:instrText xml:space="preserve"> PAGEREF _Toc394590085 \h </w:instrText>
        </w:r>
        <w:r w:rsidR="008E43FA">
          <w:rPr>
            <w:noProof/>
            <w:webHidden/>
          </w:rPr>
        </w:r>
        <w:r w:rsidR="008E43FA">
          <w:rPr>
            <w:noProof/>
            <w:webHidden/>
          </w:rPr>
          <w:fldChar w:fldCharType="separate"/>
        </w:r>
        <w:r w:rsidR="008E43FA">
          <w:rPr>
            <w:noProof/>
            <w:webHidden/>
          </w:rPr>
          <w:t>32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6" w:history="1">
        <w:r w:rsidR="008E43FA" w:rsidRPr="00084442">
          <w:rPr>
            <w:rStyle w:val="Hyperlink"/>
            <w:rFonts w:eastAsia="Times New Roman"/>
            <w:noProof/>
            <w:u w:color="000000"/>
            <w:lang w:val="en-US"/>
          </w:rPr>
          <w:t>2.8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Schedule</w:t>
        </w:r>
        <w:r w:rsidR="008E43FA">
          <w:rPr>
            <w:noProof/>
            <w:webHidden/>
          </w:rPr>
          <w:tab/>
        </w:r>
        <w:r w:rsidR="008E43FA">
          <w:rPr>
            <w:noProof/>
            <w:webHidden/>
          </w:rPr>
          <w:fldChar w:fldCharType="begin"/>
        </w:r>
        <w:r w:rsidR="008E43FA">
          <w:rPr>
            <w:noProof/>
            <w:webHidden/>
          </w:rPr>
          <w:instrText xml:space="preserve"> PAGEREF _Toc394590086 \h </w:instrText>
        </w:r>
        <w:r w:rsidR="008E43FA">
          <w:rPr>
            <w:noProof/>
            <w:webHidden/>
          </w:rPr>
        </w:r>
        <w:r w:rsidR="008E43FA">
          <w:rPr>
            <w:noProof/>
            <w:webHidden/>
          </w:rPr>
          <w:fldChar w:fldCharType="separate"/>
        </w:r>
        <w:r w:rsidR="008E43FA">
          <w:rPr>
            <w:noProof/>
            <w:webHidden/>
          </w:rPr>
          <w:t>33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087" w:history="1">
        <w:r w:rsidR="008E43FA" w:rsidRPr="00084442">
          <w:rPr>
            <w:rStyle w:val="Hyperlink"/>
            <w:rFonts w:eastAsia="Times New Roman"/>
            <w:noProof/>
            <w:lang w:val="en-US"/>
          </w:rPr>
          <w:t>2.9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entity</w:t>
        </w:r>
        <w:r w:rsidR="008E43FA">
          <w:rPr>
            <w:noProof/>
            <w:webHidden/>
          </w:rPr>
          <w:tab/>
        </w:r>
        <w:r w:rsidR="008E43FA">
          <w:rPr>
            <w:noProof/>
            <w:webHidden/>
          </w:rPr>
          <w:fldChar w:fldCharType="begin"/>
        </w:r>
        <w:r w:rsidR="008E43FA">
          <w:rPr>
            <w:noProof/>
            <w:webHidden/>
          </w:rPr>
          <w:instrText xml:space="preserve"> PAGEREF _Toc394590087 \h </w:instrText>
        </w:r>
        <w:r w:rsidR="008E43FA">
          <w:rPr>
            <w:noProof/>
            <w:webHidden/>
          </w:rPr>
        </w:r>
        <w:r w:rsidR="008E43FA">
          <w:rPr>
            <w:noProof/>
            <w:webHidden/>
          </w:rPr>
          <w:fldChar w:fldCharType="separate"/>
        </w:r>
        <w:r w:rsidR="008E43FA">
          <w:rPr>
            <w:noProof/>
            <w:webHidden/>
          </w:rPr>
          <w:t>33</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88" w:history="1">
        <w:r w:rsidR="008E43FA" w:rsidRPr="00084442">
          <w:rPr>
            <w:rStyle w:val="Hyperlink"/>
            <w:rFonts w:eastAsia="Times New Roman"/>
            <w:iCs/>
            <w:noProof/>
            <w:u w:color="000000"/>
            <w:lang w:val="en-US"/>
          </w:rPr>
          <w:t>2.9.1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ComputerSystem</w:t>
        </w:r>
        <w:r w:rsidR="008E43FA">
          <w:rPr>
            <w:noProof/>
            <w:webHidden/>
          </w:rPr>
          <w:tab/>
        </w:r>
        <w:r w:rsidR="008E43FA">
          <w:rPr>
            <w:noProof/>
            <w:webHidden/>
          </w:rPr>
          <w:fldChar w:fldCharType="begin"/>
        </w:r>
        <w:r w:rsidR="008E43FA">
          <w:rPr>
            <w:noProof/>
            <w:webHidden/>
          </w:rPr>
          <w:instrText xml:space="preserve"> PAGEREF _Toc394590088 \h </w:instrText>
        </w:r>
        <w:r w:rsidR="008E43FA">
          <w:rPr>
            <w:noProof/>
            <w:webHidden/>
          </w:rPr>
        </w:r>
        <w:r w:rsidR="008E43FA">
          <w:rPr>
            <w:noProof/>
            <w:webHidden/>
          </w:rPr>
          <w:fldChar w:fldCharType="separate"/>
        </w:r>
        <w:r w:rsidR="008E43FA">
          <w:rPr>
            <w:noProof/>
            <w:webHidden/>
          </w:rPr>
          <w:t>34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89" w:history="1">
        <w:r w:rsidR="008E43FA" w:rsidRPr="00084442">
          <w:rPr>
            <w:rStyle w:val="Hyperlink"/>
            <w:rFonts w:eastAsia="Times New Roman"/>
            <w:iCs/>
            <w:noProof/>
            <w:u w:color="000000"/>
            <w:lang w:val="en-US"/>
          </w:rPr>
          <w:t>2.9.2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Device</w:t>
        </w:r>
        <w:r w:rsidR="008E43FA">
          <w:rPr>
            <w:noProof/>
            <w:webHidden/>
          </w:rPr>
          <w:tab/>
        </w:r>
        <w:r w:rsidR="008E43FA">
          <w:rPr>
            <w:noProof/>
            <w:webHidden/>
          </w:rPr>
          <w:fldChar w:fldCharType="begin"/>
        </w:r>
        <w:r w:rsidR="008E43FA">
          <w:rPr>
            <w:noProof/>
            <w:webHidden/>
          </w:rPr>
          <w:instrText xml:space="preserve"> PAGEREF _Toc394590089 \h </w:instrText>
        </w:r>
        <w:r w:rsidR="008E43FA">
          <w:rPr>
            <w:noProof/>
            <w:webHidden/>
          </w:rPr>
        </w:r>
        <w:r w:rsidR="008E43FA">
          <w:rPr>
            <w:noProof/>
            <w:webHidden/>
          </w:rPr>
          <w:fldChar w:fldCharType="separate"/>
        </w:r>
        <w:r w:rsidR="008E43FA">
          <w:rPr>
            <w:noProof/>
            <w:webHidden/>
          </w:rPr>
          <w:t>34</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0" w:history="1">
        <w:r w:rsidR="008E43FA" w:rsidRPr="00084442">
          <w:rPr>
            <w:rStyle w:val="Hyperlink"/>
            <w:rFonts w:eastAsia="Times New Roman"/>
            <w:iCs/>
            <w:noProof/>
            <w:u w:color="000000"/>
            <w:lang w:val="en-US"/>
          </w:rPr>
          <w:t>2.9.3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Entity</w:t>
        </w:r>
        <w:r w:rsidR="008E43FA">
          <w:rPr>
            <w:noProof/>
            <w:webHidden/>
          </w:rPr>
          <w:tab/>
        </w:r>
        <w:r w:rsidR="008E43FA">
          <w:rPr>
            <w:noProof/>
            <w:webHidden/>
          </w:rPr>
          <w:fldChar w:fldCharType="begin"/>
        </w:r>
        <w:r w:rsidR="008E43FA">
          <w:rPr>
            <w:noProof/>
            <w:webHidden/>
          </w:rPr>
          <w:instrText xml:space="preserve"> PAGEREF _Toc394590090 \h </w:instrText>
        </w:r>
        <w:r w:rsidR="008E43FA">
          <w:rPr>
            <w:noProof/>
            <w:webHidden/>
          </w:rPr>
        </w:r>
        <w:r w:rsidR="008E43FA">
          <w:rPr>
            <w:noProof/>
            <w:webHidden/>
          </w:rPr>
          <w:fldChar w:fldCharType="separate"/>
        </w:r>
        <w:r w:rsidR="008E43FA">
          <w:rPr>
            <w:noProof/>
            <w:webHidden/>
          </w:rPr>
          <w:t>35</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1" w:history="1">
        <w:r w:rsidR="008E43FA" w:rsidRPr="00084442">
          <w:rPr>
            <w:rStyle w:val="Hyperlink"/>
            <w:rFonts w:eastAsia="Times New Roman"/>
            <w:iCs/>
            <w:noProof/>
            <w:u w:color="000000"/>
            <w:lang w:val="en-US"/>
          </w:rPr>
          <w:t>2.9.4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EntityCharacteristic</w:t>
        </w:r>
        <w:r w:rsidR="008E43FA">
          <w:rPr>
            <w:noProof/>
            <w:webHidden/>
          </w:rPr>
          <w:tab/>
        </w:r>
        <w:r w:rsidR="008E43FA">
          <w:rPr>
            <w:noProof/>
            <w:webHidden/>
          </w:rPr>
          <w:fldChar w:fldCharType="begin"/>
        </w:r>
        <w:r w:rsidR="008E43FA">
          <w:rPr>
            <w:noProof/>
            <w:webHidden/>
          </w:rPr>
          <w:instrText xml:space="preserve"> PAGEREF _Toc394590091 \h </w:instrText>
        </w:r>
        <w:r w:rsidR="008E43FA">
          <w:rPr>
            <w:noProof/>
            <w:webHidden/>
          </w:rPr>
        </w:r>
        <w:r w:rsidR="008E43FA">
          <w:rPr>
            <w:noProof/>
            <w:webHidden/>
          </w:rPr>
          <w:fldChar w:fldCharType="separate"/>
        </w:r>
        <w:r w:rsidR="008E43FA">
          <w:rPr>
            <w:noProof/>
            <w:webHidden/>
          </w:rPr>
          <w:t>35</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2" w:history="1">
        <w:r w:rsidR="008E43FA" w:rsidRPr="00084442">
          <w:rPr>
            <w:rStyle w:val="Hyperlink"/>
            <w:rFonts w:eastAsia="Times New Roman"/>
            <w:iCs/>
            <w:noProof/>
            <w:u w:color="000000"/>
            <w:lang w:val="en-US"/>
          </w:rPr>
          <w:t>2.9.5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Location</w:t>
        </w:r>
        <w:r w:rsidR="008E43FA">
          <w:rPr>
            <w:noProof/>
            <w:webHidden/>
          </w:rPr>
          <w:tab/>
        </w:r>
        <w:r w:rsidR="008E43FA">
          <w:rPr>
            <w:noProof/>
            <w:webHidden/>
          </w:rPr>
          <w:fldChar w:fldCharType="begin"/>
        </w:r>
        <w:r w:rsidR="008E43FA">
          <w:rPr>
            <w:noProof/>
            <w:webHidden/>
          </w:rPr>
          <w:instrText xml:space="preserve"> PAGEREF _Toc394590092 \h </w:instrText>
        </w:r>
        <w:r w:rsidR="008E43FA">
          <w:rPr>
            <w:noProof/>
            <w:webHidden/>
          </w:rPr>
        </w:r>
        <w:r w:rsidR="008E43FA">
          <w:rPr>
            <w:noProof/>
            <w:webHidden/>
          </w:rPr>
          <w:fldChar w:fldCharType="separate"/>
        </w:r>
        <w:r w:rsidR="008E43FA">
          <w:rPr>
            <w:noProof/>
            <w:webHidden/>
          </w:rPr>
          <w:t>35</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3" w:history="1">
        <w:r w:rsidR="008E43FA" w:rsidRPr="00084442">
          <w:rPr>
            <w:rStyle w:val="Hyperlink"/>
            <w:rFonts w:eastAsia="Times New Roman"/>
            <w:iCs/>
            <w:noProof/>
            <w:u w:color="000000"/>
            <w:lang w:val="en-US"/>
          </w:rPr>
          <w:t>2.9.6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ManufacturedProduct</w:t>
        </w:r>
        <w:r w:rsidR="008E43FA">
          <w:rPr>
            <w:noProof/>
            <w:webHidden/>
          </w:rPr>
          <w:tab/>
        </w:r>
        <w:r w:rsidR="008E43FA">
          <w:rPr>
            <w:noProof/>
            <w:webHidden/>
          </w:rPr>
          <w:fldChar w:fldCharType="begin"/>
        </w:r>
        <w:r w:rsidR="008E43FA">
          <w:rPr>
            <w:noProof/>
            <w:webHidden/>
          </w:rPr>
          <w:instrText xml:space="preserve"> PAGEREF _Toc394590093 \h </w:instrText>
        </w:r>
        <w:r w:rsidR="008E43FA">
          <w:rPr>
            <w:noProof/>
            <w:webHidden/>
          </w:rPr>
        </w:r>
        <w:r w:rsidR="008E43FA">
          <w:rPr>
            <w:noProof/>
            <w:webHidden/>
          </w:rPr>
          <w:fldChar w:fldCharType="separate"/>
        </w:r>
        <w:r w:rsidR="008E43FA">
          <w:rPr>
            <w:noProof/>
            <w:webHidden/>
          </w:rPr>
          <w:t>36</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4" w:history="1">
        <w:r w:rsidR="008E43FA" w:rsidRPr="00084442">
          <w:rPr>
            <w:rStyle w:val="Hyperlink"/>
            <w:rFonts w:eastAsia="Times New Roman"/>
            <w:iCs/>
            <w:noProof/>
            <w:u w:color="000000"/>
            <w:lang w:val="en-US"/>
          </w:rPr>
          <w:t>2.9.7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Medication</w:t>
        </w:r>
        <w:r w:rsidR="008E43FA">
          <w:rPr>
            <w:noProof/>
            <w:webHidden/>
          </w:rPr>
          <w:tab/>
        </w:r>
        <w:r w:rsidR="008E43FA">
          <w:rPr>
            <w:noProof/>
            <w:webHidden/>
          </w:rPr>
          <w:fldChar w:fldCharType="begin"/>
        </w:r>
        <w:r w:rsidR="008E43FA">
          <w:rPr>
            <w:noProof/>
            <w:webHidden/>
          </w:rPr>
          <w:instrText xml:space="preserve"> PAGEREF _Toc394590094 \h </w:instrText>
        </w:r>
        <w:r w:rsidR="008E43FA">
          <w:rPr>
            <w:noProof/>
            <w:webHidden/>
          </w:rPr>
        </w:r>
        <w:r w:rsidR="008E43FA">
          <w:rPr>
            <w:noProof/>
            <w:webHidden/>
          </w:rPr>
          <w:fldChar w:fldCharType="separate"/>
        </w:r>
        <w:r w:rsidR="008E43FA">
          <w:rPr>
            <w:noProof/>
            <w:webHidden/>
          </w:rPr>
          <w:t>36</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5" w:history="1">
        <w:r w:rsidR="008E43FA" w:rsidRPr="00084442">
          <w:rPr>
            <w:rStyle w:val="Hyperlink"/>
            <w:rFonts w:eastAsia="Times New Roman"/>
            <w:iCs/>
            <w:noProof/>
            <w:u w:color="000000"/>
            <w:lang w:val="en-US"/>
          </w:rPr>
          <w:t>2.9.8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MedicationIngredient</w:t>
        </w:r>
        <w:r w:rsidR="008E43FA">
          <w:rPr>
            <w:noProof/>
            <w:webHidden/>
          </w:rPr>
          <w:tab/>
        </w:r>
        <w:r w:rsidR="008E43FA">
          <w:rPr>
            <w:noProof/>
            <w:webHidden/>
          </w:rPr>
          <w:fldChar w:fldCharType="begin"/>
        </w:r>
        <w:r w:rsidR="008E43FA">
          <w:rPr>
            <w:noProof/>
            <w:webHidden/>
          </w:rPr>
          <w:instrText xml:space="preserve"> PAGEREF _Toc394590095 \h </w:instrText>
        </w:r>
        <w:r w:rsidR="008E43FA">
          <w:rPr>
            <w:noProof/>
            <w:webHidden/>
          </w:rPr>
        </w:r>
        <w:r w:rsidR="008E43FA">
          <w:rPr>
            <w:noProof/>
            <w:webHidden/>
          </w:rPr>
          <w:fldChar w:fldCharType="separate"/>
        </w:r>
        <w:r w:rsidR="008E43FA">
          <w:rPr>
            <w:noProof/>
            <w:webHidden/>
          </w:rPr>
          <w:t>37</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6" w:history="1">
        <w:r w:rsidR="008E43FA" w:rsidRPr="00084442">
          <w:rPr>
            <w:rStyle w:val="Hyperlink"/>
            <w:rFonts w:eastAsia="Times New Roman"/>
            <w:iCs/>
            <w:noProof/>
            <w:u w:color="000000"/>
            <w:lang w:val="en-US"/>
          </w:rPr>
          <w:t>2.9.9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NutritionProduct</w:t>
        </w:r>
        <w:r w:rsidR="008E43FA">
          <w:rPr>
            <w:noProof/>
            <w:webHidden/>
          </w:rPr>
          <w:tab/>
        </w:r>
        <w:r w:rsidR="008E43FA">
          <w:rPr>
            <w:noProof/>
            <w:webHidden/>
          </w:rPr>
          <w:fldChar w:fldCharType="begin"/>
        </w:r>
        <w:r w:rsidR="008E43FA">
          <w:rPr>
            <w:noProof/>
            <w:webHidden/>
          </w:rPr>
          <w:instrText xml:space="preserve"> PAGEREF _Toc394590096 \h </w:instrText>
        </w:r>
        <w:r w:rsidR="008E43FA">
          <w:rPr>
            <w:noProof/>
            <w:webHidden/>
          </w:rPr>
        </w:r>
        <w:r w:rsidR="008E43FA">
          <w:rPr>
            <w:noProof/>
            <w:webHidden/>
          </w:rPr>
          <w:fldChar w:fldCharType="separate"/>
        </w:r>
        <w:r w:rsidR="008E43FA">
          <w:rPr>
            <w:noProof/>
            <w:webHidden/>
          </w:rPr>
          <w:t>37</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7" w:history="1">
        <w:r w:rsidR="008E43FA" w:rsidRPr="00084442">
          <w:rPr>
            <w:rStyle w:val="Hyperlink"/>
            <w:rFonts w:eastAsia="Times New Roman"/>
            <w:iCs/>
            <w:noProof/>
            <w:u w:color="000000"/>
            <w:lang w:val="en-US"/>
          </w:rPr>
          <w:t>2.9.10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Organization</w:t>
        </w:r>
        <w:r w:rsidR="008E43FA">
          <w:rPr>
            <w:noProof/>
            <w:webHidden/>
          </w:rPr>
          <w:tab/>
        </w:r>
        <w:r w:rsidR="008E43FA">
          <w:rPr>
            <w:noProof/>
            <w:webHidden/>
          </w:rPr>
          <w:fldChar w:fldCharType="begin"/>
        </w:r>
        <w:r w:rsidR="008E43FA">
          <w:rPr>
            <w:noProof/>
            <w:webHidden/>
          </w:rPr>
          <w:instrText xml:space="preserve"> PAGEREF _Toc394590097 \h </w:instrText>
        </w:r>
        <w:r w:rsidR="008E43FA">
          <w:rPr>
            <w:noProof/>
            <w:webHidden/>
          </w:rPr>
        </w:r>
        <w:r w:rsidR="008E43FA">
          <w:rPr>
            <w:noProof/>
            <w:webHidden/>
          </w:rPr>
          <w:fldChar w:fldCharType="separate"/>
        </w:r>
        <w:r w:rsidR="008E43FA">
          <w:rPr>
            <w:noProof/>
            <w:webHidden/>
          </w:rPr>
          <w:t>37</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8" w:history="1">
        <w:r w:rsidR="008E43FA" w:rsidRPr="00084442">
          <w:rPr>
            <w:rStyle w:val="Hyperlink"/>
            <w:rFonts w:eastAsia="Times New Roman"/>
            <w:iCs/>
            <w:noProof/>
            <w:u w:color="000000"/>
            <w:lang w:val="en-US"/>
          </w:rPr>
          <w:t>2.9.11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Patient</w:t>
        </w:r>
        <w:r w:rsidR="008E43FA">
          <w:rPr>
            <w:noProof/>
            <w:webHidden/>
          </w:rPr>
          <w:tab/>
        </w:r>
        <w:r w:rsidR="008E43FA">
          <w:rPr>
            <w:noProof/>
            <w:webHidden/>
          </w:rPr>
          <w:fldChar w:fldCharType="begin"/>
        </w:r>
        <w:r w:rsidR="008E43FA">
          <w:rPr>
            <w:noProof/>
            <w:webHidden/>
          </w:rPr>
          <w:instrText xml:space="preserve"> PAGEREF _Toc394590098 \h </w:instrText>
        </w:r>
        <w:r w:rsidR="008E43FA">
          <w:rPr>
            <w:noProof/>
            <w:webHidden/>
          </w:rPr>
        </w:r>
        <w:r w:rsidR="008E43FA">
          <w:rPr>
            <w:noProof/>
            <w:webHidden/>
          </w:rPr>
          <w:fldChar w:fldCharType="separate"/>
        </w:r>
        <w:r w:rsidR="008E43FA">
          <w:rPr>
            <w:noProof/>
            <w:webHidden/>
          </w:rPr>
          <w:t>37</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099" w:history="1">
        <w:r w:rsidR="008E43FA" w:rsidRPr="00084442">
          <w:rPr>
            <w:rStyle w:val="Hyperlink"/>
            <w:rFonts w:eastAsia="Times New Roman"/>
            <w:iCs/>
            <w:noProof/>
            <w:u w:color="000000"/>
            <w:lang w:val="en-US"/>
          </w:rPr>
          <w:t>2.9.12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Person</w:t>
        </w:r>
        <w:r w:rsidR="008E43FA">
          <w:rPr>
            <w:noProof/>
            <w:webHidden/>
          </w:rPr>
          <w:tab/>
        </w:r>
        <w:r w:rsidR="008E43FA">
          <w:rPr>
            <w:noProof/>
            <w:webHidden/>
          </w:rPr>
          <w:fldChar w:fldCharType="begin"/>
        </w:r>
        <w:r w:rsidR="008E43FA">
          <w:rPr>
            <w:noProof/>
            <w:webHidden/>
          </w:rPr>
          <w:instrText xml:space="preserve"> PAGEREF _Toc394590099 \h </w:instrText>
        </w:r>
        <w:r w:rsidR="008E43FA">
          <w:rPr>
            <w:noProof/>
            <w:webHidden/>
          </w:rPr>
        </w:r>
        <w:r w:rsidR="008E43FA">
          <w:rPr>
            <w:noProof/>
            <w:webHidden/>
          </w:rPr>
          <w:fldChar w:fldCharType="separate"/>
        </w:r>
        <w:r w:rsidR="008E43FA">
          <w:rPr>
            <w:noProof/>
            <w:webHidden/>
          </w:rPr>
          <w:t>38</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0" w:history="1">
        <w:r w:rsidR="008E43FA" w:rsidRPr="00084442">
          <w:rPr>
            <w:rStyle w:val="Hyperlink"/>
            <w:rFonts w:eastAsia="Times New Roman"/>
            <w:iCs/>
            <w:noProof/>
            <w:u w:color="000000"/>
            <w:lang w:val="en-US"/>
          </w:rPr>
          <w:t>2.9.13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Practitioner</w:t>
        </w:r>
        <w:r w:rsidR="008E43FA">
          <w:rPr>
            <w:noProof/>
            <w:webHidden/>
          </w:rPr>
          <w:tab/>
        </w:r>
        <w:r w:rsidR="008E43FA">
          <w:rPr>
            <w:noProof/>
            <w:webHidden/>
          </w:rPr>
          <w:fldChar w:fldCharType="begin"/>
        </w:r>
        <w:r w:rsidR="008E43FA">
          <w:rPr>
            <w:noProof/>
            <w:webHidden/>
          </w:rPr>
          <w:instrText xml:space="preserve"> PAGEREF _Toc394590100 \h </w:instrText>
        </w:r>
        <w:r w:rsidR="008E43FA">
          <w:rPr>
            <w:noProof/>
            <w:webHidden/>
          </w:rPr>
        </w:r>
        <w:r w:rsidR="008E43FA">
          <w:rPr>
            <w:noProof/>
            <w:webHidden/>
          </w:rPr>
          <w:fldChar w:fldCharType="separate"/>
        </w:r>
        <w:r w:rsidR="008E43FA">
          <w:rPr>
            <w:noProof/>
            <w:webHidden/>
          </w:rPr>
          <w:t>38</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1" w:history="1">
        <w:r w:rsidR="008E43FA" w:rsidRPr="00084442">
          <w:rPr>
            <w:rStyle w:val="Hyperlink"/>
            <w:rFonts w:eastAsia="Times New Roman"/>
            <w:iCs/>
            <w:noProof/>
            <w:u w:color="000000"/>
            <w:lang w:val="en-US"/>
          </w:rPr>
          <w:t>2.9.14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Qualification</w:t>
        </w:r>
        <w:r w:rsidR="008E43FA">
          <w:rPr>
            <w:noProof/>
            <w:webHidden/>
          </w:rPr>
          <w:tab/>
        </w:r>
        <w:r w:rsidR="008E43FA">
          <w:rPr>
            <w:noProof/>
            <w:webHidden/>
          </w:rPr>
          <w:fldChar w:fldCharType="begin"/>
        </w:r>
        <w:r w:rsidR="008E43FA">
          <w:rPr>
            <w:noProof/>
            <w:webHidden/>
          </w:rPr>
          <w:instrText xml:space="preserve"> PAGEREF _Toc394590101 \h </w:instrText>
        </w:r>
        <w:r w:rsidR="008E43FA">
          <w:rPr>
            <w:noProof/>
            <w:webHidden/>
          </w:rPr>
        </w:r>
        <w:r w:rsidR="008E43FA">
          <w:rPr>
            <w:noProof/>
            <w:webHidden/>
          </w:rPr>
          <w:fldChar w:fldCharType="separate"/>
        </w:r>
        <w:r w:rsidR="008E43FA">
          <w:rPr>
            <w:noProof/>
            <w:webHidden/>
          </w:rPr>
          <w:t>39</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2" w:history="1">
        <w:r w:rsidR="008E43FA" w:rsidRPr="00084442">
          <w:rPr>
            <w:rStyle w:val="Hyperlink"/>
            <w:rFonts w:eastAsia="Times New Roman"/>
            <w:iCs/>
            <w:noProof/>
            <w:u w:color="000000"/>
            <w:lang w:val="en-US"/>
          </w:rPr>
          <w:t>2.9.15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RelatedPerson</w:t>
        </w:r>
        <w:r w:rsidR="008E43FA">
          <w:rPr>
            <w:noProof/>
            <w:webHidden/>
          </w:rPr>
          <w:tab/>
        </w:r>
        <w:r w:rsidR="008E43FA">
          <w:rPr>
            <w:noProof/>
            <w:webHidden/>
          </w:rPr>
          <w:fldChar w:fldCharType="begin"/>
        </w:r>
        <w:r w:rsidR="008E43FA">
          <w:rPr>
            <w:noProof/>
            <w:webHidden/>
          </w:rPr>
          <w:instrText xml:space="preserve"> PAGEREF _Toc394590102 \h </w:instrText>
        </w:r>
        <w:r w:rsidR="008E43FA">
          <w:rPr>
            <w:noProof/>
            <w:webHidden/>
          </w:rPr>
        </w:r>
        <w:r w:rsidR="008E43FA">
          <w:rPr>
            <w:noProof/>
            <w:webHidden/>
          </w:rPr>
          <w:fldChar w:fldCharType="separate"/>
        </w:r>
        <w:r w:rsidR="008E43FA">
          <w:rPr>
            <w:noProof/>
            <w:webHidden/>
          </w:rPr>
          <w:t>39</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3" w:history="1">
        <w:r w:rsidR="008E43FA" w:rsidRPr="00084442">
          <w:rPr>
            <w:rStyle w:val="Hyperlink"/>
            <w:rFonts w:eastAsia="Times New Roman"/>
            <w:iCs/>
            <w:noProof/>
            <w:u w:color="000000"/>
            <w:lang w:val="en-US"/>
          </w:rPr>
          <w:t>2.9.16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Specimen</w:t>
        </w:r>
        <w:r w:rsidR="008E43FA">
          <w:rPr>
            <w:noProof/>
            <w:webHidden/>
          </w:rPr>
          <w:tab/>
        </w:r>
        <w:r w:rsidR="008E43FA">
          <w:rPr>
            <w:noProof/>
            <w:webHidden/>
          </w:rPr>
          <w:fldChar w:fldCharType="begin"/>
        </w:r>
        <w:r w:rsidR="008E43FA">
          <w:rPr>
            <w:noProof/>
            <w:webHidden/>
          </w:rPr>
          <w:instrText xml:space="preserve"> PAGEREF _Toc394590103 \h </w:instrText>
        </w:r>
        <w:r w:rsidR="008E43FA">
          <w:rPr>
            <w:noProof/>
            <w:webHidden/>
          </w:rPr>
        </w:r>
        <w:r w:rsidR="008E43FA">
          <w:rPr>
            <w:noProof/>
            <w:webHidden/>
          </w:rPr>
          <w:fldChar w:fldCharType="separate"/>
        </w:r>
        <w:r w:rsidR="008E43FA">
          <w:rPr>
            <w:noProof/>
            <w:webHidden/>
          </w:rPr>
          <w:t>40</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04" w:history="1">
        <w:r w:rsidR="008E43FA" w:rsidRPr="00084442">
          <w:rPr>
            <w:rStyle w:val="Hyperlink"/>
            <w:rFonts w:eastAsia="Times New Roman"/>
            <w:iCs/>
            <w:noProof/>
            <w:u w:color="000000"/>
            <w:lang w:val="en-US"/>
          </w:rPr>
          <w:t>2.9.17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Vaccine</w:t>
        </w:r>
        <w:r w:rsidR="008E43FA">
          <w:rPr>
            <w:noProof/>
            <w:webHidden/>
          </w:rPr>
          <w:tab/>
        </w:r>
        <w:r w:rsidR="008E43FA">
          <w:rPr>
            <w:noProof/>
            <w:webHidden/>
          </w:rPr>
          <w:fldChar w:fldCharType="begin"/>
        </w:r>
        <w:r w:rsidR="008E43FA">
          <w:rPr>
            <w:noProof/>
            <w:webHidden/>
          </w:rPr>
          <w:instrText xml:space="preserve"> PAGEREF _Toc394590104 \h </w:instrText>
        </w:r>
        <w:r w:rsidR="008E43FA">
          <w:rPr>
            <w:noProof/>
            <w:webHidden/>
          </w:rPr>
        </w:r>
        <w:r w:rsidR="008E43FA">
          <w:rPr>
            <w:noProof/>
            <w:webHidden/>
          </w:rPr>
          <w:fldChar w:fldCharType="separate"/>
        </w:r>
        <w:r w:rsidR="008E43FA">
          <w:rPr>
            <w:noProof/>
            <w:webHidden/>
          </w:rPr>
          <w:t>40</w:t>
        </w:r>
        <w:r w:rsidR="008E43FA">
          <w:rPr>
            <w:noProof/>
            <w:webHidden/>
          </w:rPr>
          <w:fldChar w:fldCharType="end"/>
        </w:r>
      </w:hyperlink>
    </w:p>
    <w:p w:rsidR="008E43FA" w:rsidRDefault="00A23B43">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05" w:history="1">
        <w:r w:rsidR="008E43FA" w:rsidRPr="00084442">
          <w:rPr>
            <w:rStyle w:val="Hyperlink"/>
            <w:rFonts w:eastAsia="Times New Roman"/>
            <w:noProof/>
            <w:lang w:val="en-US"/>
          </w:rPr>
          <w:t>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core</w:t>
        </w:r>
        <w:r w:rsidR="008E43FA">
          <w:rPr>
            <w:noProof/>
            <w:webHidden/>
          </w:rPr>
          <w:tab/>
        </w:r>
        <w:r w:rsidR="008E43FA">
          <w:rPr>
            <w:noProof/>
            <w:webHidden/>
          </w:rPr>
          <w:fldChar w:fldCharType="begin"/>
        </w:r>
        <w:r w:rsidR="008E43FA">
          <w:rPr>
            <w:noProof/>
            <w:webHidden/>
          </w:rPr>
          <w:instrText xml:space="preserve"> PAGEREF _Toc394590105 \h </w:instrText>
        </w:r>
        <w:r w:rsidR="008E43FA">
          <w:rPr>
            <w:noProof/>
            <w:webHidden/>
          </w:rPr>
        </w:r>
        <w:r w:rsidR="008E43FA">
          <w:rPr>
            <w:noProof/>
            <w:webHidden/>
          </w:rPr>
          <w:fldChar w:fldCharType="separate"/>
        </w:r>
        <w:r w:rsidR="008E43FA">
          <w:rPr>
            <w:noProof/>
            <w:webHidden/>
          </w:rPr>
          <w:t>40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6" w:history="1">
        <w:r w:rsidR="008E43FA" w:rsidRPr="00084442">
          <w:rPr>
            <w:rStyle w:val="Hyperlink"/>
            <w:rFonts w:eastAsia="Times New Roman"/>
            <w:noProof/>
            <w:u w:color="000000"/>
            <w:lang w:val="en-US"/>
          </w:rPr>
          <w:t>3.1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ClinicalStatement</w:t>
        </w:r>
        <w:r w:rsidR="008E43FA">
          <w:rPr>
            <w:noProof/>
            <w:webHidden/>
          </w:rPr>
          <w:tab/>
        </w:r>
        <w:r w:rsidR="008E43FA">
          <w:rPr>
            <w:noProof/>
            <w:webHidden/>
          </w:rPr>
          <w:fldChar w:fldCharType="begin"/>
        </w:r>
        <w:r w:rsidR="008E43FA">
          <w:rPr>
            <w:noProof/>
            <w:webHidden/>
          </w:rPr>
          <w:instrText xml:space="preserve"> PAGEREF _Toc394590106 \h </w:instrText>
        </w:r>
        <w:r w:rsidR="008E43FA">
          <w:rPr>
            <w:noProof/>
            <w:webHidden/>
          </w:rPr>
        </w:r>
        <w:r w:rsidR="008E43FA">
          <w:rPr>
            <w:noProof/>
            <w:webHidden/>
          </w:rPr>
          <w:fldChar w:fldCharType="separate"/>
        </w:r>
        <w:r w:rsidR="008E43FA">
          <w:rPr>
            <w:noProof/>
            <w:webHidden/>
          </w:rPr>
          <w:t>41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7" w:history="1">
        <w:r w:rsidR="008E43FA" w:rsidRPr="00084442">
          <w:rPr>
            <w:rStyle w:val="Hyperlink"/>
            <w:rFonts w:eastAsia="Times New Roman"/>
            <w:noProof/>
            <w:u w:color="000000"/>
            <w:lang w:val="en-US"/>
          </w:rPr>
          <w:t>3.2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StatementModality</w:t>
        </w:r>
        <w:r w:rsidR="008E43FA">
          <w:rPr>
            <w:noProof/>
            <w:webHidden/>
          </w:rPr>
          <w:tab/>
        </w:r>
        <w:r w:rsidR="008E43FA">
          <w:rPr>
            <w:noProof/>
            <w:webHidden/>
          </w:rPr>
          <w:fldChar w:fldCharType="begin"/>
        </w:r>
        <w:r w:rsidR="008E43FA">
          <w:rPr>
            <w:noProof/>
            <w:webHidden/>
          </w:rPr>
          <w:instrText xml:space="preserve"> PAGEREF _Toc394590107 \h </w:instrText>
        </w:r>
        <w:r w:rsidR="008E43FA">
          <w:rPr>
            <w:noProof/>
            <w:webHidden/>
          </w:rPr>
        </w:r>
        <w:r w:rsidR="008E43FA">
          <w:rPr>
            <w:noProof/>
            <w:webHidden/>
          </w:rPr>
          <w:fldChar w:fldCharType="separate"/>
        </w:r>
        <w:r w:rsidR="008E43FA">
          <w:rPr>
            <w:noProof/>
            <w:webHidden/>
          </w:rPr>
          <w:t>42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8" w:history="1">
        <w:r w:rsidR="008E43FA" w:rsidRPr="00084442">
          <w:rPr>
            <w:rStyle w:val="Hyperlink"/>
            <w:rFonts w:eastAsia="Times New Roman"/>
            <w:noProof/>
            <w:u w:color="000000"/>
            <w:lang w:val="en-US"/>
          </w:rPr>
          <w:t>3.3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StatementOfNonOccurrence</w:t>
        </w:r>
        <w:r w:rsidR="008E43FA">
          <w:rPr>
            <w:noProof/>
            <w:webHidden/>
          </w:rPr>
          <w:tab/>
        </w:r>
        <w:r w:rsidR="008E43FA">
          <w:rPr>
            <w:noProof/>
            <w:webHidden/>
          </w:rPr>
          <w:fldChar w:fldCharType="begin"/>
        </w:r>
        <w:r w:rsidR="008E43FA">
          <w:rPr>
            <w:noProof/>
            <w:webHidden/>
          </w:rPr>
          <w:instrText xml:space="preserve"> PAGEREF _Toc394590108 \h </w:instrText>
        </w:r>
        <w:r w:rsidR="008E43FA">
          <w:rPr>
            <w:noProof/>
            <w:webHidden/>
          </w:rPr>
        </w:r>
        <w:r w:rsidR="008E43FA">
          <w:rPr>
            <w:noProof/>
            <w:webHidden/>
          </w:rPr>
          <w:fldChar w:fldCharType="separate"/>
        </w:r>
        <w:r w:rsidR="008E43FA">
          <w:rPr>
            <w:noProof/>
            <w:webHidden/>
          </w:rPr>
          <w:t>42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09" w:history="1">
        <w:r w:rsidR="008E43FA" w:rsidRPr="00084442">
          <w:rPr>
            <w:rStyle w:val="Hyperlink"/>
            <w:rFonts w:eastAsia="Times New Roman"/>
            <w:noProof/>
            <w:u w:color="000000"/>
            <w:lang w:val="en-US"/>
          </w:rPr>
          <w:t>3.4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StatementOfOccurrence</w:t>
        </w:r>
        <w:r w:rsidR="008E43FA">
          <w:rPr>
            <w:noProof/>
            <w:webHidden/>
          </w:rPr>
          <w:tab/>
        </w:r>
        <w:r w:rsidR="008E43FA">
          <w:rPr>
            <w:noProof/>
            <w:webHidden/>
          </w:rPr>
          <w:fldChar w:fldCharType="begin"/>
        </w:r>
        <w:r w:rsidR="008E43FA">
          <w:rPr>
            <w:noProof/>
            <w:webHidden/>
          </w:rPr>
          <w:instrText xml:space="preserve"> PAGEREF _Toc394590109 \h </w:instrText>
        </w:r>
        <w:r w:rsidR="008E43FA">
          <w:rPr>
            <w:noProof/>
            <w:webHidden/>
          </w:rPr>
        </w:r>
        <w:r w:rsidR="008E43FA">
          <w:rPr>
            <w:noProof/>
            <w:webHidden/>
          </w:rPr>
          <w:fldChar w:fldCharType="separate"/>
        </w:r>
        <w:r w:rsidR="008E43FA">
          <w:rPr>
            <w:noProof/>
            <w:webHidden/>
          </w:rPr>
          <w:t>43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0" w:history="1">
        <w:r w:rsidR="008E43FA" w:rsidRPr="00084442">
          <w:rPr>
            <w:rStyle w:val="Hyperlink"/>
            <w:rFonts w:eastAsia="Times New Roman"/>
            <w:noProof/>
            <w:u w:color="000000"/>
            <w:lang w:val="en-US"/>
          </w:rPr>
          <w:t>3.5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StatementOfUnknownOccurrence</w:t>
        </w:r>
        <w:r w:rsidR="008E43FA">
          <w:rPr>
            <w:noProof/>
            <w:webHidden/>
          </w:rPr>
          <w:tab/>
        </w:r>
        <w:r w:rsidR="008E43FA">
          <w:rPr>
            <w:noProof/>
            <w:webHidden/>
          </w:rPr>
          <w:fldChar w:fldCharType="begin"/>
        </w:r>
        <w:r w:rsidR="008E43FA">
          <w:rPr>
            <w:noProof/>
            <w:webHidden/>
          </w:rPr>
          <w:instrText xml:space="preserve"> PAGEREF _Toc394590110 \h </w:instrText>
        </w:r>
        <w:r w:rsidR="008E43FA">
          <w:rPr>
            <w:noProof/>
            <w:webHidden/>
          </w:rPr>
        </w:r>
        <w:r w:rsidR="008E43FA">
          <w:rPr>
            <w:noProof/>
            <w:webHidden/>
          </w:rPr>
          <w:fldChar w:fldCharType="separate"/>
        </w:r>
        <w:r w:rsidR="008E43FA">
          <w:rPr>
            <w:noProof/>
            <w:webHidden/>
          </w:rPr>
          <w:t>43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1" w:history="1">
        <w:r w:rsidR="008E43FA" w:rsidRPr="00084442">
          <w:rPr>
            <w:rStyle w:val="Hyperlink"/>
            <w:rFonts w:eastAsia="Times New Roman"/>
            <w:noProof/>
            <w:u w:color="000000"/>
            <w:lang w:val="en-US"/>
          </w:rPr>
          <w:t>3.6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StatementTopic</w:t>
        </w:r>
        <w:r w:rsidR="008E43FA">
          <w:rPr>
            <w:noProof/>
            <w:webHidden/>
          </w:rPr>
          <w:tab/>
        </w:r>
        <w:r w:rsidR="008E43FA">
          <w:rPr>
            <w:noProof/>
            <w:webHidden/>
          </w:rPr>
          <w:fldChar w:fldCharType="begin"/>
        </w:r>
        <w:r w:rsidR="008E43FA">
          <w:rPr>
            <w:noProof/>
            <w:webHidden/>
          </w:rPr>
          <w:instrText xml:space="preserve"> PAGEREF _Toc394590111 \h </w:instrText>
        </w:r>
        <w:r w:rsidR="008E43FA">
          <w:rPr>
            <w:noProof/>
            <w:webHidden/>
          </w:rPr>
        </w:r>
        <w:r w:rsidR="008E43FA">
          <w:rPr>
            <w:noProof/>
            <w:webHidden/>
          </w:rPr>
          <w:fldChar w:fldCharType="separate"/>
        </w:r>
        <w:r w:rsidR="008E43FA">
          <w:rPr>
            <w:noProof/>
            <w:webHidden/>
          </w:rPr>
          <w:t>43</w:t>
        </w:r>
        <w:r w:rsidR="008E43FA">
          <w:rPr>
            <w:noProof/>
            <w:webHidden/>
          </w:rPr>
          <w:fldChar w:fldCharType="end"/>
        </w:r>
      </w:hyperlink>
    </w:p>
    <w:p w:rsidR="008E43FA" w:rsidRDefault="00A23B43">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12" w:history="1">
        <w:r w:rsidR="008E43FA" w:rsidRPr="00084442">
          <w:rPr>
            <w:rStyle w:val="Hyperlink"/>
            <w:rFonts w:eastAsia="Times New Roman"/>
            <w:noProof/>
            <w:lang w:val="en-US"/>
          </w:rPr>
          <w:t>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datatypes</w:t>
        </w:r>
        <w:r w:rsidR="008E43FA">
          <w:rPr>
            <w:noProof/>
            <w:webHidden/>
          </w:rPr>
          <w:tab/>
        </w:r>
        <w:r w:rsidR="008E43FA">
          <w:rPr>
            <w:noProof/>
            <w:webHidden/>
          </w:rPr>
          <w:fldChar w:fldCharType="begin"/>
        </w:r>
        <w:r w:rsidR="008E43FA">
          <w:rPr>
            <w:noProof/>
            <w:webHidden/>
          </w:rPr>
          <w:instrText xml:space="preserve"> PAGEREF _Toc394590112 \h </w:instrText>
        </w:r>
        <w:r w:rsidR="008E43FA">
          <w:rPr>
            <w:noProof/>
            <w:webHidden/>
          </w:rPr>
        </w:r>
        <w:r w:rsidR="008E43FA">
          <w:rPr>
            <w:noProof/>
            <w:webHidden/>
          </w:rPr>
          <w:fldChar w:fldCharType="separate"/>
        </w:r>
        <w:r w:rsidR="008E43FA">
          <w:rPr>
            <w:noProof/>
            <w:webHidden/>
          </w:rPr>
          <w:t>43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3" w:history="1">
        <w:r w:rsidR="008E43FA" w:rsidRPr="00084442">
          <w:rPr>
            <w:rStyle w:val="Hyperlink"/>
            <w:rFonts w:eastAsia="Times New Roman"/>
            <w:noProof/>
            <w:u w:color="000000"/>
            <w:lang w:val="en-US"/>
          </w:rPr>
          <w:t>4.1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Address</w:t>
        </w:r>
        <w:r w:rsidR="008E43FA">
          <w:rPr>
            <w:noProof/>
            <w:webHidden/>
          </w:rPr>
          <w:tab/>
        </w:r>
        <w:r w:rsidR="008E43FA">
          <w:rPr>
            <w:noProof/>
            <w:webHidden/>
          </w:rPr>
          <w:fldChar w:fldCharType="begin"/>
        </w:r>
        <w:r w:rsidR="008E43FA">
          <w:rPr>
            <w:noProof/>
            <w:webHidden/>
          </w:rPr>
          <w:instrText xml:space="preserve"> PAGEREF _Toc394590113 \h </w:instrText>
        </w:r>
        <w:r w:rsidR="008E43FA">
          <w:rPr>
            <w:noProof/>
            <w:webHidden/>
          </w:rPr>
        </w:r>
        <w:r w:rsidR="008E43FA">
          <w:rPr>
            <w:noProof/>
            <w:webHidden/>
          </w:rPr>
          <w:fldChar w:fldCharType="separate"/>
        </w:r>
        <w:r w:rsidR="008E43FA">
          <w:rPr>
            <w:noProof/>
            <w:webHidden/>
          </w:rPr>
          <w:t>47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4" w:history="1">
        <w:r w:rsidR="008E43FA" w:rsidRPr="00084442">
          <w:rPr>
            <w:rStyle w:val="Hyperlink"/>
            <w:rFonts w:eastAsia="Times New Roman"/>
            <w:noProof/>
            <w:u w:color="000000"/>
            <w:lang w:val="en-US"/>
          </w:rPr>
          <w:t>4.2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Age</w:t>
        </w:r>
        <w:r w:rsidR="008E43FA">
          <w:rPr>
            <w:noProof/>
            <w:webHidden/>
          </w:rPr>
          <w:tab/>
        </w:r>
        <w:r w:rsidR="008E43FA">
          <w:rPr>
            <w:noProof/>
            <w:webHidden/>
          </w:rPr>
          <w:fldChar w:fldCharType="begin"/>
        </w:r>
        <w:r w:rsidR="008E43FA">
          <w:rPr>
            <w:noProof/>
            <w:webHidden/>
          </w:rPr>
          <w:instrText xml:space="preserve"> PAGEREF _Toc394590114 \h </w:instrText>
        </w:r>
        <w:r w:rsidR="008E43FA">
          <w:rPr>
            <w:noProof/>
            <w:webHidden/>
          </w:rPr>
        </w:r>
        <w:r w:rsidR="008E43FA">
          <w:rPr>
            <w:noProof/>
            <w:webHidden/>
          </w:rPr>
          <w:fldChar w:fldCharType="separate"/>
        </w:r>
        <w:r w:rsidR="008E43FA">
          <w:rPr>
            <w:noProof/>
            <w:webHidden/>
          </w:rPr>
          <w:t>47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5" w:history="1">
        <w:r w:rsidR="008E43FA" w:rsidRPr="00084442">
          <w:rPr>
            <w:rStyle w:val="Hyperlink"/>
            <w:rFonts w:eastAsia="Times New Roman"/>
            <w:noProof/>
            <w:u w:color="000000"/>
            <w:lang w:val="en-US"/>
          </w:rPr>
          <w:t>4.3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Attachment</w:t>
        </w:r>
        <w:r w:rsidR="008E43FA">
          <w:rPr>
            <w:noProof/>
            <w:webHidden/>
          </w:rPr>
          <w:tab/>
        </w:r>
        <w:r w:rsidR="008E43FA">
          <w:rPr>
            <w:noProof/>
            <w:webHidden/>
          </w:rPr>
          <w:fldChar w:fldCharType="begin"/>
        </w:r>
        <w:r w:rsidR="008E43FA">
          <w:rPr>
            <w:noProof/>
            <w:webHidden/>
          </w:rPr>
          <w:instrText xml:space="preserve"> PAGEREF _Toc394590115 \h </w:instrText>
        </w:r>
        <w:r w:rsidR="008E43FA">
          <w:rPr>
            <w:noProof/>
            <w:webHidden/>
          </w:rPr>
        </w:r>
        <w:r w:rsidR="008E43FA">
          <w:rPr>
            <w:noProof/>
            <w:webHidden/>
          </w:rPr>
          <w:fldChar w:fldCharType="separate"/>
        </w:r>
        <w:r w:rsidR="008E43FA">
          <w:rPr>
            <w:noProof/>
            <w:webHidden/>
          </w:rPr>
          <w:t>47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6" w:history="1">
        <w:r w:rsidR="008E43FA" w:rsidRPr="00084442">
          <w:rPr>
            <w:rStyle w:val="Hyperlink"/>
            <w:rFonts w:eastAsia="Times New Roman"/>
            <w:noProof/>
            <w:u w:color="000000"/>
            <w:lang w:val="en-US"/>
          </w:rPr>
          <w:t>4.4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CodeableConcept</w:t>
        </w:r>
        <w:r w:rsidR="008E43FA">
          <w:rPr>
            <w:noProof/>
            <w:webHidden/>
          </w:rPr>
          <w:tab/>
        </w:r>
        <w:r w:rsidR="008E43FA">
          <w:rPr>
            <w:noProof/>
            <w:webHidden/>
          </w:rPr>
          <w:fldChar w:fldCharType="begin"/>
        </w:r>
        <w:r w:rsidR="008E43FA">
          <w:rPr>
            <w:noProof/>
            <w:webHidden/>
          </w:rPr>
          <w:instrText xml:space="preserve"> PAGEREF _Toc394590116 \h </w:instrText>
        </w:r>
        <w:r w:rsidR="008E43FA">
          <w:rPr>
            <w:noProof/>
            <w:webHidden/>
          </w:rPr>
        </w:r>
        <w:r w:rsidR="008E43FA">
          <w:rPr>
            <w:noProof/>
            <w:webHidden/>
          </w:rPr>
          <w:fldChar w:fldCharType="separate"/>
        </w:r>
        <w:r w:rsidR="008E43FA">
          <w:rPr>
            <w:noProof/>
            <w:webHidden/>
          </w:rPr>
          <w:t>48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7" w:history="1">
        <w:r w:rsidR="008E43FA" w:rsidRPr="00084442">
          <w:rPr>
            <w:rStyle w:val="Hyperlink"/>
            <w:rFonts w:eastAsia="Times New Roman"/>
            <w:noProof/>
            <w:u w:color="000000"/>
            <w:lang w:val="en-US"/>
          </w:rPr>
          <w:t>4.5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Coding</w:t>
        </w:r>
        <w:r w:rsidR="008E43FA">
          <w:rPr>
            <w:noProof/>
            <w:webHidden/>
          </w:rPr>
          <w:tab/>
        </w:r>
        <w:r w:rsidR="008E43FA">
          <w:rPr>
            <w:noProof/>
            <w:webHidden/>
          </w:rPr>
          <w:fldChar w:fldCharType="begin"/>
        </w:r>
        <w:r w:rsidR="008E43FA">
          <w:rPr>
            <w:noProof/>
            <w:webHidden/>
          </w:rPr>
          <w:instrText xml:space="preserve"> PAGEREF _Toc394590117 \h </w:instrText>
        </w:r>
        <w:r w:rsidR="008E43FA">
          <w:rPr>
            <w:noProof/>
            <w:webHidden/>
          </w:rPr>
        </w:r>
        <w:r w:rsidR="008E43FA">
          <w:rPr>
            <w:noProof/>
            <w:webHidden/>
          </w:rPr>
          <w:fldChar w:fldCharType="separate"/>
        </w:r>
        <w:r w:rsidR="008E43FA">
          <w:rPr>
            <w:noProof/>
            <w:webHidden/>
          </w:rPr>
          <w:t>48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8" w:history="1">
        <w:r w:rsidR="008E43FA" w:rsidRPr="00084442">
          <w:rPr>
            <w:rStyle w:val="Hyperlink"/>
            <w:rFonts w:eastAsia="Times New Roman"/>
            <w:noProof/>
            <w:u w:color="000000"/>
            <w:lang w:val="en-US"/>
          </w:rPr>
          <w:t>4.6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Contact</w:t>
        </w:r>
        <w:r w:rsidR="008E43FA">
          <w:rPr>
            <w:noProof/>
            <w:webHidden/>
          </w:rPr>
          <w:tab/>
        </w:r>
        <w:r w:rsidR="008E43FA">
          <w:rPr>
            <w:noProof/>
            <w:webHidden/>
          </w:rPr>
          <w:fldChar w:fldCharType="begin"/>
        </w:r>
        <w:r w:rsidR="008E43FA">
          <w:rPr>
            <w:noProof/>
            <w:webHidden/>
          </w:rPr>
          <w:instrText xml:space="preserve"> PAGEREF _Toc394590118 \h </w:instrText>
        </w:r>
        <w:r w:rsidR="008E43FA">
          <w:rPr>
            <w:noProof/>
            <w:webHidden/>
          </w:rPr>
        </w:r>
        <w:r w:rsidR="008E43FA">
          <w:rPr>
            <w:noProof/>
            <w:webHidden/>
          </w:rPr>
          <w:fldChar w:fldCharType="separate"/>
        </w:r>
        <w:r w:rsidR="008E43FA">
          <w:rPr>
            <w:noProof/>
            <w:webHidden/>
          </w:rPr>
          <w:t>48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19" w:history="1">
        <w:r w:rsidR="008E43FA" w:rsidRPr="00084442">
          <w:rPr>
            <w:rStyle w:val="Hyperlink"/>
            <w:rFonts w:eastAsia="Times New Roman"/>
            <w:noProof/>
            <w:u w:color="000000"/>
            <w:lang w:val="en-US"/>
          </w:rPr>
          <w:t>4.7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Count</w:t>
        </w:r>
        <w:r w:rsidR="008E43FA">
          <w:rPr>
            <w:noProof/>
            <w:webHidden/>
          </w:rPr>
          <w:tab/>
        </w:r>
        <w:r w:rsidR="008E43FA">
          <w:rPr>
            <w:noProof/>
            <w:webHidden/>
          </w:rPr>
          <w:fldChar w:fldCharType="begin"/>
        </w:r>
        <w:r w:rsidR="008E43FA">
          <w:rPr>
            <w:noProof/>
            <w:webHidden/>
          </w:rPr>
          <w:instrText xml:space="preserve"> PAGEREF _Toc394590119 \h </w:instrText>
        </w:r>
        <w:r w:rsidR="008E43FA">
          <w:rPr>
            <w:noProof/>
            <w:webHidden/>
          </w:rPr>
        </w:r>
        <w:r w:rsidR="008E43FA">
          <w:rPr>
            <w:noProof/>
            <w:webHidden/>
          </w:rPr>
          <w:fldChar w:fldCharType="separate"/>
        </w:r>
        <w:r w:rsidR="008E43FA">
          <w:rPr>
            <w:noProof/>
            <w:webHidden/>
          </w:rPr>
          <w:t>48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0" w:history="1">
        <w:r w:rsidR="008E43FA" w:rsidRPr="00084442">
          <w:rPr>
            <w:rStyle w:val="Hyperlink"/>
            <w:rFonts w:eastAsia="Times New Roman"/>
            <w:noProof/>
            <w:u w:color="000000"/>
            <w:lang w:val="en-US"/>
          </w:rPr>
          <w:t>4.8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Distance</w:t>
        </w:r>
        <w:r w:rsidR="008E43FA">
          <w:rPr>
            <w:noProof/>
            <w:webHidden/>
          </w:rPr>
          <w:tab/>
        </w:r>
        <w:r w:rsidR="008E43FA">
          <w:rPr>
            <w:noProof/>
            <w:webHidden/>
          </w:rPr>
          <w:fldChar w:fldCharType="begin"/>
        </w:r>
        <w:r w:rsidR="008E43FA">
          <w:rPr>
            <w:noProof/>
            <w:webHidden/>
          </w:rPr>
          <w:instrText xml:space="preserve"> PAGEREF _Toc394590120 \h </w:instrText>
        </w:r>
        <w:r w:rsidR="008E43FA">
          <w:rPr>
            <w:noProof/>
            <w:webHidden/>
          </w:rPr>
        </w:r>
        <w:r w:rsidR="008E43FA">
          <w:rPr>
            <w:noProof/>
            <w:webHidden/>
          </w:rPr>
          <w:fldChar w:fldCharType="separate"/>
        </w:r>
        <w:r w:rsidR="008E43FA">
          <w:rPr>
            <w:noProof/>
            <w:webHidden/>
          </w:rPr>
          <w:t>48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1" w:history="1">
        <w:r w:rsidR="008E43FA" w:rsidRPr="00084442">
          <w:rPr>
            <w:rStyle w:val="Hyperlink"/>
            <w:rFonts w:eastAsia="Times New Roman"/>
            <w:noProof/>
            <w:u w:color="000000"/>
            <w:lang w:val="en-US"/>
          </w:rPr>
          <w:t>4.9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Duration</w:t>
        </w:r>
        <w:r w:rsidR="008E43FA">
          <w:rPr>
            <w:noProof/>
            <w:webHidden/>
          </w:rPr>
          <w:tab/>
        </w:r>
        <w:r w:rsidR="008E43FA">
          <w:rPr>
            <w:noProof/>
            <w:webHidden/>
          </w:rPr>
          <w:fldChar w:fldCharType="begin"/>
        </w:r>
        <w:r w:rsidR="008E43FA">
          <w:rPr>
            <w:noProof/>
            <w:webHidden/>
          </w:rPr>
          <w:instrText xml:space="preserve"> PAGEREF _Toc394590121 \h </w:instrText>
        </w:r>
        <w:r w:rsidR="008E43FA">
          <w:rPr>
            <w:noProof/>
            <w:webHidden/>
          </w:rPr>
        </w:r>
        <w:r w:rsidR="008E43FA">
          <w:rPr>
            <w:noProof/>
            <w:webHidden/>
          </w:rPr>
          <w:fldChar w:fldCharType="separate"/>
        </w:r>
        <w:r w:rsidR="008E43FA">
          <w:rPr>
            <w:noProof/>
            <w:webHidden/>
          </w:rPr>
          <w:t>49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2" w:history="1">
        <w:r w:rsidR="008E43FA" w:rsidRPr="00084442">
          <w:rPr>
            <w:rStyle w:val="Hyperlink"/>
            <w:rFonts w:eastAsia="Times New Roman"/>
            <w:noProof/>
            <w:u w:color="000000"/>
            <w:lang w:val="en-US"/>
          </w:rPr>
          <w:t>4.10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Element</w:t>
        </w:r>
        <w:r w:rsidR="008E43FA">
          <w:rPr>
            <w:noProof/>
            <w:webHidden/>
          </w:rPr>
          <w:tab/>
        </w:r>
        <w:r w:rsidR="008E43FA">
          <w:rPr>
            <w:noProof/>
            <w:webHidden/>
          </w:rPr>
          <w:fldChar w:fldCharType="begin"/>
        </w:r>
        <w:r w:rsidR="008E43FA">
          <w:rPr>
            <w:noProof/>
            <w:webHidden/>
          </w:rPr>
          <w:instrText xml:space="preserve"> PAGEREF _Toc394590122 \h </w:instrText>
        </w:r>
        <w:r w:rsidR="008E43FA">
          <w:rPr>
            <w:noProof/>
            <w:webHidden/>
          </w:rPr>
        </w:r>
        <w:r w:rsidR="008E43FA">
          <w:rPr>
            <w:noProof/>
            <w:webHidden/>
          </w:rPr>
          <w:fldChar w:fldCharType="separate"/>
        </w:r>
        <w:r w:rsidR="008E43FA">
          <w:rPr>
            <w:noProof/>
            <w:webHidden/>
          </w:rPr>
          <w:t>49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3" w:history="1">
        <w:r w:rsidR="008E43FA" w:rsidRPr="00084442">
          <w:rPr>
            <w:rStyle w:val="Hyperlink"/>
            <w:rFonts w:eastAsia="Times New Roman"/>
            <w:noProof/>
            <w:u w:color="000000"/>
            <w:lang w:val="en-US"/>
          </w:rPr>
          <w:t>4.11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Extension</w:t>
        </w:r>
        <w:r w:rsidR="008E43FA">
          <w:rPr>
            <w:noProof/>
            <w:webHidden/>
          </w:rPr>
          <w:tab/>
        </w:r>
        <w:r w:rsidR="008E43FA">
          <w:rPr>
            <w:noProof/>
            <w:webHidden/>
          </w:rPr>
          <w:fldChar w:fldCharType="begin"/>
        </w:r>
        <w:r w:rsidR="008E43FA">
          <w:rPr>
            <w:noProof/>
            <w:webHidden/>
          </w:rPr>
          <w:instrText xml:space="preserve"> PAGEREF _Toc394590123 \h </w:instrText>
        </w:r>
        <w:r w:rsidR="008E43FA">
          <w:rPr>
            <w:noProof/>
            <w:webHidden/>
          </w:rPr>
        </w:r>
        <w:r w:rsidR="008E43FA">
          <w:rPr>
            <w:noProof/>
            <w:webHidden/>
          </w:rPr>
          <w:fldChar w:fldCharType="separate"/>
        </w:r>
        <w:r w:rsidR="008E43FA">
          <w:rPr>
            <w:noProof/>
            <w:webHidden/>
          </w:rPr>
          <w:t>49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4" w:history="1">
        <w:r w:rsidR="008E43FA" w:rsidRPr="00084442">
          <w:rPr>
            <w:rStyle w:val="Hyperlink"/>
            <w:rFonts w:eastAsia="Times New Roman"/>
            <w:noProof/>
            <w:u w:color="000000"/>
            <w:lang w:val="en-US"/>
          </w:rPr>
          <w:t>4.12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HumanName</w:t>
        </w:r>
        <w:r w:rsidR="008E43FA">
          <w:rPr>
            <w:noProof/>
            <w:webHidden/>
          </w:rPr>
          <w:tab/>
        </w:r>
        <w:r w:rsidR="008E43FA">
          <w:rPr>
            <w:noProof/>
            <w:webHidden/>
          </w:rPr>
          <w:fldChar w:fldCharType="begin"/>
        </w:r>
        <w:r w:rsidR="008E43FA">
          <w:rPr>
            <w:noProof/>
            <w:webHidden/>
          </w:rPr>
          <w:instrText xml:space="preserve"> PAGEREF _Toc394590124 \h </w:instrText>
        </w:r>
        <w:r w:rsidR="008E43FA">
          <w:rPr>
            <w:noProof/>
            <w:webHidden/>
          </w:rPr>
        </w:r>
        <w:r w:rsidR="008E43FA">
          <w:rPr>
            <w:noProof/>
            <w:webHidden/>
          </w:rPr>
          <w:fldChar w:fldCharType="separate"/>
        </w:r>
        <w:r w:rsidR="008E43FA">
          <w:rPr>
            <w:noProof/>
            <w:webHidden/>
          </w:rPr>
          <w:t>49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5" w:history="1">
        <w:r w:rsidR="008E43FA" w:rsidRPr="00084442">
          <w:rPr>
            <w:rStyle w:val="Hyperlink"/>
            <w:rFonts w:eastAsia="Times New Roman"/>
            <w:noProof/>
            <w:u w:color="000000"/>
            <w:lang w:val="en-US"/>
          </w:rPr>
          <w:t>4.13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Identifier</w:t>
        </w:r>
        <w:r w:rsidR="008E43FA">
          <w:rPr>
            <w:noProof/>
            <w:webHidden/>
          </w:rPr>
          <w:tab/>
        </w:r>
        <w:r w:rsidR="008E43FA">
          <w:rPr>
            <w:noProof/>
            <w:webHidden/>
          </w:rPr>
          <w:fldChar w:fldCharType="begin"/>
        </w:r>
        <w:r w:rsidR="008E43FA">
          <w:rPr>
            <w:noProof/>
            <w:webHidden/>
          </w:rPr>
          <w:instrText xml:space="preserve"> PAGEREF _Toc394590125 \h </w:instrText>
        </w:r>
        <w:r w:rsidR="008E43FA">
          <w:rPr>
            <w:noProof/>
            <w:webHidden/>
          </w:rPr>
        </w:r>
        <w:r w:rsidR="008E43FA">
          <w:rPr>
            <w:noProof/>
            <w:webHidden/>
          </w:rPr>
          <w:fldChar w:fldCharType="separate"/>
        </w:r>
        <w:r w:rsidR="008E43FA">
          <w:rPr>
            <w:noProof/>
            <w:webHidden/>
          </w:rPr>
          <w:t>49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6" w:history="1">
        <w:r w:rsidR="008E43FA" w:rsidRPr="00084442">
          <w:rPr>
            <w:rStyle w:val="Hyperlink"/>
            <w:rFonts w:eastAsia="Times New Roman"/>
            <w:noProof/>
            <w:u w:color="000000"/>
            <w:lang w:val="en-US"/>
          </w:rPr>
          <w:t>4.14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Money</w:t>
        </w:r>
        <w:r w:rsidR="008E43FA">
          <w:rPr>
            <w:noProof/>
            <w:webHidden/>
          </w:rPr>
          <w:tab/>
        </w:r>
        <w:r w:rsidR="008E43FA">
          <w:rPr>
            <w:noProof/>
            <w:webHidden/>
          </w:rPr>
          <w:fldChar w:fldCharType="begin"/>
        </w:r>
        <w:r w:rsidR="008E43FA">
          <w:rPr>
            <w:noProof/>
            <w:webHidden/>
          </w:rPr>
          <w:instrText xml:space="preserve"> PAGEREF _Toc394590126 \h </w:instrText>
        </w:r>
        <w:r w:rsidR="008E43FA">
          <w:rPr>
            <w:noProof/>
            <w:webHidden/>
          </w:rPr>
        </w:r>
        <w:r w:rsidR="008E43FA">
          <w:rPr>
            <w:noProof/>
            <w:webHidden/>
          </w:rPr>
          <w:fldChar w:fldCharType="separate"/>
        </w:r>
        <w:r w:rsidR="008E43FA">
          <w:rPr>
            <w:noProof/>
            <w:webHidden/>
          </w:rPr>
          <w:t>50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7" w:history="1">
        <w:r w:rsidR="008E43FA" w:rsidRPr="00084442">
          <w:rPr>
            <w:rStyle w:val="Hyperlink"/>
            <w:rFonts w:eastAsia="Times New Roman"/>
            <w:noProof/>
            <w:u w:color="000000"/>
            <w:lang w:val="en-US"/>
          </w:rPr>
          <w:t>4.15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Period</w:t>
        </w:r>
        <w:r w:rsidR="008E43FA">
          <w:rPr>
            <w:noProof/>
            <w:webHidden/>
          </w:rPr>
          <w:tab/>
        </w:r>
        <w:r w:rsidR="008E43FA">
          <w:rPr>
            <w:noProof/>
            <w:webHidden/>
          </w:rPr>
          <w:fldChar w:fldCharType="begin"/>
        </w:r>
        <w:r w:rsidR="008E43FA">
          <w:rPr>
            <w:noProof/>
            <w:webHidden/>
          </w:rPr>
          <w:instrText xml:space="preserve"> PAGEREF _Toc394590127 \h </w:instrText>
        </w:r>
        <w:r w:rsidR="008E43FA">
          <w:rPr>
            <w:noProof/>
            <w:webHidden/>
          </w:rPr>
        </w:r>
        <w:r w:rsidR="008E43FA">
          <w:rPr>
            <w:noProof/>
            <w:webHidden/>
          </w:rPr>
          <w:fldChar w:fldCharType="separate"/>
        </w:r>
        <w:r w:rsidR="008E43FA">
          <w:rPr>
            <w:noProof/>
            <w:webHidden/>
          </w:rPr>
          <w:t>50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8" w:history="1">
        <w:r w:rsidR="008E43FA" w:rsidRPr="00084442">
          <w:rPr>
            <w:rStyle w:val="Hyperlink"/>
            <w:rFonts w:eastAsia="Times New Roman"/>
            <w:noProof/>
            <w:u w:color="000000"/>
            <w:lang w:val="en-US"/>
          </w:rPr>
          <w:t>4.16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Quantity</w:t>
        </w:r>
        <w:r w:rsidR="008E43FA">
          <w:rPr>
            <w:noProof/>
            <w:webHidden/>
          </w:rPr>
          <w:tab/>
        </w:r>
        <w:r w:rsidR="008E43FA">
          <w:rPr>
            <w:noProof/>
            <w:webHidden/>
          </w:rPr>
          <w:fldChar w:fldCharType="begin"/>
        </w:r>
        <w:r w:rsidR="008E43FA">
          <w:rPr>
            <w:noProof/>
            <w:webHidden/>
          </w:rPr>
          <w:instrText xml:space="preserve"> PAGEREF _Toc394590128 \h </w:instrText>
        </w:r>
        <w:r w:rsidR="008E43FA">
          <w:rPr>
            <w:noProof/>
            <w:webHidden/>
          </w:rPr>
        </w:r>
        <w:r w:rsidR="008E43FA">
          <w:rPr>
            <w:noProof/>
            <w:webHidden/>
          </w:rPr>
          <w:fldChar w:fldCharType="separate"/>
        </w:r>
        <w:r w:rsidR="008E43FA">
          <w:rPr>
            <w:noProof/>
            <w:webHidden/>
          </w:rPr>
          <w:t>50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29" w:history="1">
        <w:r w:rsidR="008E43FA" w:rsidRPr="00084442">
          <w:rPr>
            <w:rStyle w:val="Hyperlink"/>
            <w:rFonts w:eastAsia="Times New Roman"/>
            <w:noProof/>
            <w:u w:color="000000"/>
            <w:lang w:val="en-US"/>
          </w:rPr>
          <w:t>4.17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Range</w:t>
        </w:r>
        <w:r w:rsidR="008E43FA">
          <w:rPr>
            <w:noProof/>
            <w:webHidden/>
          </w:rPr>
          <w:tab/>
        </w:r>
        <w:r w:rsidR="008E43FA">
          <w:rPr>
            <w:noProof/>
            <w:webHidden/>
          </w:rPr>
          <w:fldChar w:fldCharType="begin"/>
        </w:r>
        <w:r w:rsidR="008E43FA">
          <w:rPr>
            <w:noProof/>
            <w:webHidden/>
          </w:rPr>
          <w:instrText xml:space="preserve"> PAGEREF _Toc394590129 \h </w:instrText>
        </w:r>
        <w:r w:rsidR="008E43FA">
          <w:rPr>
            <w:noProof/>
            <w:webHidden/>
          </w:rPr>
        </w:r>
        <w:r w:rsidR="008E43FA">
          <w:rPr>
            <w:noProof/>
            <w:webHidden/>
          </w:rPr>
          <w:fldChar w:fldCharType="separate"/>
        </w:r>
        <w:r w:rsidR="008E43FA">
          <w:rPr>
            <w:noProof/>
            <w:webHidden/>
          </w:rPr>
          <w:t>50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0" w:history="1">
        <w:r w:rsidR="008E43FA" w:rsidRPr="00084442">
          <w:rPr>
            <w:rStyle w:val="Hyperlink"/>
            <w:rFonts w:eastAsia="Times New Roman"/>
            <w:noProof/>
            <w:u w:color="000000"/>
            <w:lang w:val="en-US"/>
          </w:rPr>
          <w:t>4.18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Ratio</w:t>
        </w:r>
        <w:r w:rsidR="008E43FA">
          <w:rPr>
            <w:noProof/>
            <w:webHidden/>
          </w:rPr>
          <w:tab/>
        </w:r>
        <w:r w:rsidR="008E43FA">
          <w:rPr>
            <w:noProof/>
            <w:webHidden/>
          </w:rPr>
          <w:fldChar w:fldCharType="begin"/>
        </w:r>
        <w:r w:rsidR="008E43FA">
          <w:rPr>
            <w:noProof/>
            <w:webHidden/>
          </w:rPr>
          <w:instrText xml:space="preserve"> PAGEREF _Toc394590130 \h </w:instrText>
        </w:r>
        <w:r w:rsidR="008E43FA">
          <w:rPr>
            <w:noProof/>
            <w:webHidden/>
          </w:rPr>
        </w:r>
        <w:r w:rsidR="008E43FA">
          <w:rPr>
            <w:noProof/>
            <w:webHidden/>
          </w:rPr>
          <w:fldChar w:fldCharType="separate"/>
        </w:r>
        <w:r w:rsidR="008E43FA">
          <w:rPr>
            <w:noProof/>
            <w:webHidden/>
          </w:rPr>
          <w:t>50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1" w:history="1">
        <w:r w:rsidR="008E43FA" w:rsidRPr="00084442">
          <w:rPr>
            <w:rStyle w:val="Hyperlink"/>
            <w:rFonts w:eastAsia="Times New Roman"/>
            <w:noProof/>
            <w:u w:color="000000"/>
            <w:lang w:val="en-US"/>
          </w:rPr>
          <w:t>4.19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Repeat</w:t>
        </w:r>
        <w:r w:rsidR="008E43FA">
          <w:rPr>
            <w:noProof/>
            <w:webHidden/>
          </w:rPr>
          <w:tab/>
        </w:r>
        <w:r w:rsidR="008E43FA">
          <w:rPr>
            <w:noProof/>
            <w:webHidden/>
          </w:rPr>
          <w:fldChar w:fldCharType="begin"/>
        </w:r>
        <w:r w:rsidR="008E43FA">
          <w:rPr>
            <w:noProof/>
            <w:webHidden/>
          </w:rPr>
          <w:instrText xml:space="preserve"> PAGEREF _Toc394590131 \h </w:instrText>
        </w:r>
        <w:r w:rsidR="008E43FA">
          <w:rPr>
            <w:noProof/>
            <w:webHidden/>
          </w:rPr>
        </w:r>
        <w:r w:rsidR="008E43FA">
          <w:rPr>
            <w:noProof/>
            <w:webHidden/>
          </w:rPr>
          <w:fldChar w:fldCharType="separate"/>
        </w:r>
        <w:r w:rsidR="008E43FA">
          <w:rPr>
            <w:noProof/>
            <w:webHidden/>
          </w:rPr>
          <w:t>50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2" w:history="1">
        <w:r w:rsidR="008E43FA" w:rsidRPr="00084442">
          <w:rPr>
            <w:rStyle w:val="Hyperlink"/>
            <w:rFonts w:eastAsia="Times New Roman"/>
            <w:noProof/>
            <w:u w:color="000000"/>
            <w:lang w:val="en-US"/>
          </w:rPr>
          <w:t>4.20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ResourceReference</w:t>
        </w:r>
        <w:r w:rsidR="008E43FA">
          <w:rPr>
            <w:noProof/>
            <w:webHidden/>
          </w:rPr>
          <w:tab/>
        </w:r>
        <w:r w:rsidR="008E43FA">
          <w:rPr>
            <w:noProof/>
            <w:webHidden/>
          </w:rPr>
          <w:fldChar w:fldCharType="begin"/>
        </w:r>
        <w:r w:rsidR="008E43FA">
          <w:rPr>
            <w:noProof/>
            <w:webHidden/>
          </w:rPr>
          <w:instrText xml:space="preserve"> PAGEREF _Toc394590132 \h </w:instrText>
        </w:r>
        <w:r w:rsidR="008E43FA">
          <w:rPr>
            <w:noProof/>
            <w:webHidden/>
          </w:rPr>
        </w:r>
        <w:r w:rsidR="008E43FA">
          <w:rPr>
            <w:noProof/>
            <w:webHidden/>
          </w:rPr>
          <w:fldChar w:fldCharType="separate"/>
        </w:r>
        <w:r w:rsidR="008E43FA">
          <w:rPr>
            <w:noProof/>
            <w:webHidden/>
          </w:rPr>
          <w:t>51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3" w:history="1">
        <w:r w:rsidR="008E43FA" w:rsidRPr="00084442">
          <w:rPr>
            <w:rStyle w:val="Hyperlink"/>
            <w:rFonts w:eastAsia="Times New Roman"/>
            <w:noProof/>
            <w:u w:color="000000"/>
            <w:lang w:val="en-US"/>
          </w:rPr>
          <w:t>4.21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SampledData</w:t>
        </w:r>
        <w:r w:rsidR="008E43FA">
          <w:rPr>
            <w:noProof/>
            <w:webHidden/>
          </w:rPr>
          <w:tab/>
        </w:r>
        <w:r w:rsidR="008E43FA">
          <w:rPr>
            <w:noProof/>
            <w:webHidden/>
          </w:rPr>
          <w:fldChar w:fldCharType="begin"/>
        </w:r>
        <w:r w:rsidR="008E43FA">
          <w:rPr>
            <w:noProof/>
            <w:webHidden/>
          </w:rPr>
          <w:instrText xml:space="preserve"> PAGEREF _Toc394590133 \h </w:instrText>
        </w:r>
        <w:r w:rsidR="008E43FA">
          <w:rPr>
            <w:noProof/>
            <w:webHidden/>
          </w:rPr>
        </w:r>
        <w:r w:rsidR="008E43FA">
          <w:rPr>
            <w:noProof/>
            <w:webHidden/>
          </w:rPr>
          <w:fldChar w:fldCharType="separate"/>
        </w:r>
        <w:r w:rsidR="008E43FA">
          <w:rPr>
            <w:noProof/>
            <w:webHidden/>
          </w:rPr>
          <w:t>51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4" w:history="1">
        <w:r w:rsidR="008E43FA" w:rsidRPr="00084442">
          <w:rPr>
            <w:rStyle w:val="Hyperlink"/>
            <w:rFonts w:eastAsia="Times New Roman"/>
            <w:noProof/>
            <w:u w:color="000000"/>
            <w:lang w:val="en-US"/>
          </w:rPr>
          <w:t>4.22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Schedule</w:t>
        </w:r>
        <w:r w:rsidR="008E43FA">
          <w:rPr>
            <w:noProof/>
            <w:webHidden/>
          </w:rPr>
          <w:tab/>
        </w:r>
        <w:r w:rsidR="008E43FA">
          <w:rPr>
            <w:noProof/>
            <w:webHidden/>
          </w:rPr>
          <w:fldChar w:fldCharType="begin"/>
        </w:r>
        <w:r w:rsidR="008E43FA">
          <w:rPr>
            <w:noProof/>
            <w:webHidden/>
          </w:rPr>
          <w:instrText xml:space="preserve"> PAGEREF _Toc394590134 \h </w:instrText>
        </w:r>
        <w:r w:rsidR="008E43FA">
          <w:rPr>
            <w:noProof/>
            <w:webHidden/>
          </w:rPr>
        </w:r>
        <w:r w:rsidR="008E43FA">
          <w:rPr>
            <w:noProof/>
            <w:webHidden/>
          </w:rPr>
          <w:fldChar w:fldCharType="separate"/>
        </w:r>
        <w:r w:rsidR="008E43FA">
          <w:rPr>
            <w:noProof/>
            <w:webHidden/>
          </w:rPr>
          <w:t>51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5" w:history="1">
        <w:r w:rsidR="008E43FA" w:rsidRPr="00084442">
          <w:rPr>
            <w:rStyle w:val="Hyperlink"/>
            <w:rFonts w:eastAsia="Times New Roman"/>
            <w:noProof/>
            <w:u w:color="000000"/>
            <w:lang w:val="en-US"/>
          </w:rPr>
          <w:t>4.23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Structure</w:t>
        </w:r>
        <w:r w:rsidR="008E43FA">
          <w:rPr>
            <w:noProof/>
            <w:webHidden/>
          </w:rPr>
          <w:tab/>
        </w:r>
        <w:r w:rsidR="008E43FA">
          <w:rPr>
            <w:noProof/>
            <w:webHidden/>
          </w:rPr>
          <w:fldChar w:fldCharType="begin"/>
        </w:r>
        <w:r w:rsidR="008E43FA">
          <w:rPr>
            <w:noProof/>
            <w:webHidden/>
          </w:rPr>
          <w:instrText xml:space="preserve"> PAGEREF _Toc394590135 \h </w:instrText>
        </w:r>
        <w:r w:rsidR="008E43FA">
          <w:rPr>
            <w:noProof/>
            <w:webHidden/>
          </w:rPr>
        </w:r>
        <w:r w:rsidR="008E43FA">
          <w:rPr>
            <w:noProof/>
            <w:webHidden/>
          </w:rPr>
          <w:fldChar w:fldCharType="separate"/>
        </w:r>
        <w:r w:rsidR="008E43FA">
          <w:rPr>
            <w:noProof/>
            <w:webHidden/>
          </w:rPr>
          <w:t>51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6" w:history="1">
        <w:r w:rsidR="008E43FA" w:rsidRPr="00084442">
          <w:rPr>
            <w:rStyle w:val="Hyperlink"/>
            <w:rFonts w:eastAsia="Times New Roman"/>
            <w:noProof/>
            <w:u w:color="000000"/>
            <w:lang w:val="en-US"/>
          </w:rPr>
          <w:t>4.24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Type</w:t>
        </w:r>
        <w:r w:rsidR="008E43FA">
          <w:rPr>
            <w:noProof/>
            <w:webHidden/>
          </w:rPr>
          <w:tab/>
        </w:r>
        <w:r w:rsidR="008E43FA">
          <w:rPr>
            <w:noProof/>
            <w:webHidden/>
          </w:rPr>
          <w:fldChar w:fldCharType="begin"/>
        </w:r>
        <w:r w:rsidR="008E43FA">
          <w:rPr>
            <w:noProof/>
            <w:webHidden/>
          </w:rPr>
          <w:instrText xml:space="preserve"> PAGEREF _Toc394590136 \h </w:instrText>
        </w:r>
        <w:r w:rsidR="008E43FA">
          <w:rPr>
            <w:noProof/>
            <w:webHidden/>
          </w:rPr>
        </w:r>
        <w:r w:rsidR="008E43FA">
          <w:rPr>
            <w:noProof/>
            <w:webHidden/>
          </w:rPr>
          <w:fldChar w:fldCharType="separate"/>
        </w:r>
        <w:r w:rsidR="008E43FA">
          <w:rPr>
            <w:noProof/>
            <w:webHidden/>
          </w:rPr>
          <w:t>51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7" w:history="1">
        <w:r w:rsidR="008E43FA" w:rsidRPr="00084442">
          <w:rPr>
            <w:rStyle w:val="Hyperlink"/>
            <w:rFonts w:eastAsia="Times New Roman"/>
            <w:noProof/>
            <w:u w:color="000000"/>
            <w:lang w:val="en-US"/>
          </w:rPr>
          <w:t>4.25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base64Binary</w:t>
        </w:r>
        <w:r w:rsidR="008E43FA">
          <w:rPr>
            <w:noProof/>
            <w:webHidden/>
          </w:rPr>
          <w:tab/>
        </w:r>
        <w:r w:rsidR="008E43FA">
          <w:rPr>
            <w:noProof/>
            <w:webHidden/>
          </w:rPr>
          <w:fldChar w:fldCharType="begin"/>
        </w:r>
        <w:r w:rsidR="008E43FA">
          <w:rPr>
            <w:noProof/>
            <w:webHidden/>
          </w:rPr>
          <w:instrText xml:space="preserve"> PAGEREF _Toc394590137 \h </w:instrText>
        </w:r>
        <w:r w:rsidR="008E43FA">
          <w:rPr>
            <w:noProof/>
            <w:webHidden/>
          </w:rPr>
        </w:r>
        <w:r w:rsidR="008E43FA">
          <w:rPr>
            <w:noProof/>
            <w:webHidden/>
          </w:rPr>
          <w:fldChar w:fldCharType="separate"/>
        </w:r>
        <w:r w:rsidR="008E43FA">
          <w:rPr>
            <w:noProof/>
            <w:webHidden/>
          </w:rPr>
          <w:t>51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8" w:history="1">
        <w:r w:rsidR="008E43FA" w:rsidRPr="00084442">
          <w:rPr>
            <w:rStyle w:val="Hyperlink"/>
            <w:rFonts w:eastAsia="Times New Roman"/>
            <w:noProof/>
            <w:u w:color="000000"/>
            <w:lang w:val="en-US"/>
          </w:rPr>
          <w:t>4.26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base64Binary-primitive</w:t>
        </w:r>
        <w:r w:rsidR="008E43FA">
          <w:rPr>
            <w:noProof/>
            <w:webHidden/>
          </w:rPr>
          <w:tab/>
        </w:r>
        <w:r w:rsidR="008E43FA">
          <w:rPr>
            <w:noProof/>
            <w:webHidden/>
          </w:rPr>
          <w:fldChar w:fldCharType="begin"/>
        </w:r>
        <w:r w:rsidR="008E43FA">
          <w:rPr>
            <w:noProof/>
            <w:webHidden/>
          </w:rPr>
          <w:instrText xml:space="preserve"> PAGEREF _Toc394590138 \h </w:instrText>
        </w:r>
        <w:r w:rsidR="008E43FA">
          <w:rPr>
            <w:noProof/>
            <w:webHidden/>
          </w:rPr>
        </w:r>
        <w:r w:rsidR="008E43FA">
          <w:rPr>
            <w:noProof/>
            <w:webHidden/>
          </w:rPr>
          <w:fldChar w:fldCharType="separate"/>
        </w:r>
        <w:r w:rsidR="008E43FA">
          <w:rPr>
            <w:noProof/>
            <w:webHidden/>
          </w:rPr>
          <w:t>52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39" w:history="1">
        <w:r w:rsidR="008E43FA" w:rsidRPr="00084442">
          <w:rPr>
            <w:rStyle w:val="Hyperlink"/>
            <w:rFonts w:eastAsia="Times New Roman"/>
            <w:noProof/>
            <w:u w:color="000000"/>
            <w:lang w:val="en-US"/>
          </w:rPr>
          <w:t>4.27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boolean</w:t>
        </w:r>
        <w:r w:rsidR="008E43FA">
          <w:rPr>
            <w:noProof/>
            <w:webHidden/>
          </w:rPr>
          <w:tab/>
        </w:r>
        <w:r w:rsidR="008E43FA">
          <w:rPr>
            <w:noProof/>
            <w:webHidden/>
          </w:rPr>
          <w:fldChar w:fldCharType="begin"/>
        </w:r>
        <w:r w:rsidR="008E43FA">
          <w:rPr>
            <w:noProof/>
            <w:webHidden/>
          </w:rPr>
          <w:instrText xml:space="preserve"> PAGEREF _Toc394590139 \h </w:instrText>
        </w:r>
        <w:r w:rsidR="008E43FA">
          <w:rPr>
            <w:noProof/>
            <w:webHidden/>
          </w:rPr>
        </w:r>
        <w:r w:rsidR="008E43FA">
          <w:rPr>
            <w:noProof/>
            <w:webHidden/>
          </w:rPr>
          <w:fldChar w:fldCharType="separate"/>
        </w:r>
        <w:r w:rsidR="008E43FA">
          <w:rPr>
            <w:noProof/>
            <w:webHidden/>
          </w:rPr>
          <w:t>52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0" w:history="1">
        <w:r w:rsidR="008E43FA" w:rsidRPr="00084442">
          <w:rPr>
            <w:rStyle w:val="Hyperlink"/>
            <w:rFonts w:eastAsia="Times New Roman"/>
            <w:noProof/>
            <w:u w:color="000000"/>
            <w:lang w:val="en-US"/>
          </w:rPr>
          <w:t>4.28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boolean-primitive</w:t>
        </w:r>
        <w:r w:rsidR="008E43FA">
          <w:rPr>
            <w:noProof/>
            <w:webHidden/>
          </w:rPr>
          <w:tab/>
        </w:r>
        <w:r w:rsidR="008E43FA">
          <w:rPr>
            <w:noProof/>
            <w:webHidden/>
          </w:rPr>
          <w:fldChar w:fldCharType="begin"/>
        </w:r>
        <w:r w:rsidR="008E43FA">
          <w:rPr>
            <w:noProof/>
            <w:webHidden/>
          </w:rPr>
          <w:instrText xml:space="preserve"> PAGEREF _Toc394590140 \h </w:instrText>
        </w:r>
        <w:r w:rsidR="008E43FA">
          <w:rPr>
            <w:noProof/>
            <w:webHidden/>
          </w:rPr>
        </w:r>
        <w:r w:rsidR="008E43FA">
          <w:rPr>
            <w:noProof/>
            <w:webHidden/>
          </w:rPr>
          <w:fldChar w:fldCharType="separate"/>
        </w:r>
        <w:r w:rsidR="008E43FA">
          <w:rPr>
            <w:noProof/>
            <w:webHidden/>
          </w:rPr>
          <w:t>52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1" w:history="1">
        <w:r w:rsidR="008E43FA" w:rsidRPr="00084442">
          <w:rPr>
            <w:rStyle w:val="Hyperlink"/>
            <w:rFonts w:eastAsia="Times New Roman"/>
            <w:noProof/>
            <w:u w:color="000000"/>
            <w:lang w:val="en-US"/>
          </w:rPr>
          <w:t>4.29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code</w:t>
        </w:r>
        <w:r w:rsidR="008E43FA">
          <w:rPr>
            <w:noProof/>
            <w:webHidden/>
          </w:rPr>
          <w:tab/>
        </w:r>
        <w:r w:rsidR="008E43FA">
          <w:rPr>
            <w:noProof/>
            <w:webHidden/>
          </w:rPr>
          <w:fldChar w:fldCharType="begin"/>
        </w:r>
        <w:r w:rsidR="008E43FA">
          <w:rPr>
            <w:noProof/>
            <w:webHidden/>
          </w:rPr>
          <w:instrText xml:space="preserve"> PAGEREF _Toc394590141 \h </w:instrText>
        </w:r>
        <w:r w:rsidR="008E43FA">
          <w:rPr>
            <w:noProof/>
            <w:webHidden/>
          </w:rPr>
        </w:r>
        <w:r w:rsidR="008E43FA">
          <w:rPr>
            <w:noProof/>
            <w:webHidden/>
          </w:rPr>
          <w:fldChar w:fldCharType="separate"/>
        </w:r>
        <w:r w:rsidR="008E43FA">
          <w:rPr>
            <w:noProof/>
            <w:webHidden/>
          </w:rPr>
          <w:t>52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2" w:history="1">
        <w:r w:rsidR="008E43FA" w:rsidRPr="00084442">
          <w:rPr>
            <w:rStyle w:val="Hyperlink"/>
            <w:rFonts w:eastAsia="Times New Roman"/>
            <w:noProof/>
            <w:u w:color="000000"/>
            <w:lang w:val="en-US"/>
          </w:rPr>
          <w:t>4.30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code-primitive</w:t>
        </w:r>
        <w:r w:rsidR="008E43FA">
          <w:rPr>
            <w:noProof/>
            <w:webHidden/>
          </w:rPr>
          <w:tab/>
        </w:r>
        <w:r w:rsidR="008E43FA">
          <w:rPr>
            <w:noProof/>
            <w:webHidden/>
          </w:rPr>
          <w:fldChar w:fldCharType="begin"/>
        </w:r>
        <w:r w:rsidR="008E43FA">
          <w:rPr>
            <w:noProof/>
            <w:webHidden/>
          </w:rPr>
          <w:instrText xml:space="preserve"> PAGEREF _Toc394590142 \h </w:instrText>
        </w:r>
        <w:r w:rsidR="008E43FA">
          <w:rPr>
            <w:noProof/>
            <w:webHidden/>
          </w:rPr>
        </w:r>
        <w:r w:rsidR="008E43FA">
          <w:rPr>
            <w:noProof/>
            <w:webHidden/>
          </w:rPr>
          <w:fldChar w:fldCharType="separate"/>
        </w:r>
        <w:r w:rsidR="008E43FA">
          <w:rPr>
            <w:noProof/>
            <w:webHidden/>
          </w:rPr>
          <w:t>52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3" w:history="1">
        <w:r w:rsidR="008E43FA" w:rsidRPr="00084442">
          <w:rPr>
            <w:rStyle w:val="Hyperlink"/>
            <w:rFonts w:eastAsia="Times New Roman"/>
            <w:noProof/>
            <w:u w:color="000000"/>
            <w:lang w:val="en-US"/>
          </w:rPr>
          <w:t>4.31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date</w:t>
        </w:r>
        <w:r w:rsidR="008E43FA">
          <w:rPr>
            <w:noProof/>
            <w:webHidden/>
          </w:rPr>
          <w:tab/>
        </w:r>
        <w:r w:rsidR="008E43FA">
          <w:rPr>
            <w:noProof/>
            <w:webHidden/>
          </w:rPr>
          <w:fldChar w:fldCharType="begin"/>
        </w:r>
        <w:r w:rsidR="008E43FA">
          <w:rPr>
            <w:noProof/>
            <w:webHidden/>
          </w:rPr>
          <w:instrText xml:space="preserve"> PAGEREF _Toc394590143 \h </w:instrText>
        </w:r>
        <w:r w:rsidR="008E43FA">
          <w:rPr>
            <w:noProof/>
            <w:webHidden/>
          </w:rPr>
        </w:r>
        <w:r w:rsidR="008E43FA">
          <w:rPr>
            <w:noProof/>
            <w:webHidden/>
          </w:rPr>
          <w:fldChar w:fldCharType="separate"/>
        </w:r>
        <w:r w:rsidR="008E43FA">
          <w:rPr>
            <w:noProof/>
            <w:webHidden/>
          </w:rPr>
          <w:t>52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4" w:history="1">
        <w:r w:rsidR="008E43FA" w:rsidRPr="00084442">
          <w:rPr>
            <w:rStyle w:val="Hyperlink"/>
            <w:rFonts w:eastAsia="Times New Roman"/>
            <w:noProof/>
            <w:u w:color="000000"/>
            <w:lang w:val="en-US"/>
          </w:rPr>
          <w:t>4.32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date-primitive</w:t>
        </w:r>
        <w:r w:rsidR="008E43FA">
          <w:rPr>
            <w:noProof/>
            <w:webHidden/>
          </w:rPr>
          <w:tab/>
        </w:r>
        <w:r w:rsidR="008E43FA">
          <w:rPr>
            <w:noProof/>
            <w:webHidden/>
          </w:rPr>
          <w:fldChar w:fldCharType="begin"/>
        </w:r>
        <w:r w:rsidR="008E43FA">
          <w:rPr>
            <w:noProof/>
            <w:webHidden/>
          </w:rPr>
          <w:instrText xml:space="preserve"> PAGEREF _Toc394590144 \h </w:instrText>
        </w:r>
        <w:r w:rsidR="008E43FA">
          <w:rPr>
            <w:noProof/>
            <w:webHidden/>
          </w:rPr>
        </w:r>
        <w:r w:rsidR="008E43FA">
          <w:rPr>
            <w:noProof/>
            <w:webHidden/>
          </w:rPr>
          <w:fldChar w:fldCharType="separate"/>
        </w:r>
        <w:r w:rsidR="008E43FA">
          <w:rPr>
            <w:noProof/>
            <w:webHidden/>
          </w:rPr>
          <w:t>52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5" w:history="1">
        <w:r w:rsidR="008E43FA" w:rsidRPr="00084442">
          <w:rPr>
            <w:rStyle w:val="Hyperlink"/>
            <w:rFonts w:eastAsia="Times New Roman"/>
            <w:noProof/>
            <w:u w:color="000000"/>
            <w:lang w:val="en-US"/>
          </w:rPr>
          <w:t>4.33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date-union</w:t>
        </w:r>
        <w:r w:rsidR="008E43FA">
          <w:rPr>
            <w:noProof/>
            <w:webHidden/>
          </w:rPr>
          <w:tab/>
        </w:r>
        <w:r w:rsidR="008E43FA">
          <w:rPr>
            <w:noProof/>
            <w:webHidden/>
          </w:rPr>
          <w:fldChar w:fldCharType="begin"/>
        </w:r>
        <w:r w:rsidR="008E43FA">
          <w:rPr>
            <w:noProof/>
            <w:webHidden/>
          </w:rPr>
          <w:instrText xml:space="preserve"> PAGEREF _Toc394590145 \h </w:instrText>
        </w:r>
        <w:r w:rsidR="008E43FA">
          <w:rPr>
            <w:noProof/>
            <w:webHidden/>
          </w:rPr>
        </w:r>
        <w:r w:rsidR="008E43FA">
          <w:rPr>
            <w:noProof/>
            <w:webHidden/>
          </w:rPr>
          <w:fldChar w:fldCharType="separate"/>
        </w:r>
        <w:r w:rsidR="008E43FA">
          <w:rPr>
            <w:noProof/>
            <w:webHidden/>
          </w:rPr>
          <w:t>53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6" w:history="1">
        <w:r w:rsidR="008E43FA" w:rsidRPr="00084442">
          <w:rPr>
            <w:rStyle w:val="Hyperlink"/>
            <w:rFonts w:eastAsia="Times New Roman"/>
            <w:noProof/>
            <w:u w:color="000000"/>
            <w:lang w:val="en-US"/>
          </w:rPr>
          <w:t>4.34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dateTime</w:t>
        </w:r>
        <w:r w:rsidR="008E43FA">
          <w:rPr>
            <w:noProof/>
            <w:webHidden/>
          </w:rPr>
          <w:tab/>
        </w:r>
        <w:r w:rsidR="008E43FA">
          <w:rPr>
            <w:noProof/>
            <w:webHidden/>
          </w:rPr>
          <w:fldChar w:fldCharType="begin"/>
        </w:r>
        <w:r w:rsidR="008E43FA">
          <w:rPr>
            <w:noProof/>
            <w:webHidden/>
          </w:rPr>
          <w:instrText xml:space="preserve"> PAGEREF _Toc394590146 \h </w:instrText>
        </w:r>
        <w:r w:rsidR="008E43FA">
          <w:rPr>
            <w:noProof/>
            <w:webHidden/>
          </w:rPr>
        </w:r>
        <w:r w:rsidR="008E43FA">
          <w:rPr>
            <w:noProof/>
            <w:webHidden/>
          </w:rPr>
          <w:fldChar w:fldCharType="separate"/>
        </w:r>
        <w:r w:rsidR="008E43FA">
          <w:rPr>
            <w:noProof/>
            <w:webHidden/>
          </w:rPr>
          <w:t>53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7" w:history="1">
        <w:r w:rsidR="008E43FA" w:rsidRPr="00084442">
          <w:rPr>
            <w:rStyle w:val="Hyperlink"/>
            <w:rFonts w:eastAsia="Times New Roman"/>
            <w:noProof/>
            <w:u w:color="000000"/>
            <w:lang w:val="en-US"/>
          </w:rPr>
          <w:t>4.35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dateTime-primitive</w:t>
        </w:r>
        <w:r w:rsidR="008E43FA">
          <w:rPr>
            <w:noProof/>
            <w:webHidden/>
          </w:rPr>
          <w:tab/>
        </w:r>
        <w:r w:rsidR="008E43FA">
          <w:rPr>
            <w:noProof/>
            <w:webHidden/>
          </w:rPr>
          <w:fldChar w:fldCharType="begin"/>
        </w:r>
        <w:r w:rsidR="008E43FA">
          <w:rPr>
            <w:noProof/>
            <w:webHidden/>
          </w:rPr>
          <w:instrText xml:space="preserve"> PAGEREF _Toc394590147 \h </w:instrText>
        </w:r>
        <w:r w:rsidR="008E43FA">
          <w:rPr>
            <w:noProof/>
            <w:webHidden/>
          </w:rPr>
        </w:r>
        <w:r w:rsidR="008E43FA">
          <w:rPr>
            <w:noProof/>
            <w:webHidden/>
          </w:rPr>
          <w:fldChar w:fldCharType="separate"/>
        </w:r>
        <w:r w:rsidR="008E43FA">
          <w:rPr>
            <w:noProof/>
            <w:webHidden/>
          </w:rPr>
          <w:t>53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8" w:history="1">
        <w:r w:rsidR="008E43FA" w:rsidRPr="00084442">
          <w:rPr>
            <w:rStyle w:val="Hyperlink"/>
            <w:rFonts w:eastAsia="Times New Roman"/>
            <w:noProof/>
            <w:u w:color="000000"/>
            <w:lang w:val="en-US"/>
          </w:rPr>
          <w:t>4.36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dateTime-union</w:t>
        </w:r>
        <w:r w:rsidR="008E43FA">
          <w:rPr>
            <w:noProof/>
            <w:webHidden/>
          </w:rPr>
          <w:tab/>
        </w:r>
        <w:r w:rsidR="008E43FA">
          <w:rPr>
            <w:noProof/>
            <w:webHidden/>
          </w:rPr>
          <w:fldChar w:fldCharType="begin"/>
        </w:r>
        <w:r w:rsidR="008E43FA">
          <w:rPr>
            <w:noProof/>
            <w:webHidden/>
          </w:rPr>
          <w:instrText xml:space="preserve"> PAGEREF _Toc394590148 \h </w:instrText>
        </w:r>
        <w:r w:rsidR="008E43FA">
          <w:rPr>
            <w:noProof/>
            <w:webHidden/>
          </w:rPr>
        </w:r>
        <w:r w:rsidR="008E43FA">
          <w:rPr>
            <w:noProof/>
            <w:webHidden/>
          </w:rPr>
          <w:fldChar w:fldCharType="separate"/>
        </w:r>
        <w:r w:rsidR="008E43FA">
          <w:rPr>
            <w:noProof/>
            <w:webHidden/>
          </w:rPr>
          <w:t>53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49" w:history="1">
        <w:r w:rsidR="008E43FA" w:rsidRPr="00084442">
          <w:rPr>
            <w:rStyle w:val="Hyperlink"/>
            <w:rFonts w:eastAsia="Times New Roman"/>
            <w:noProof/>
            <w:u w:color="000000"/>
            <w:lang w:val="en-US"/>
          </w:rPr>
          <w:t>4.37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decimal</w:t>
        </w:r>
        <w:r w:rsidR="008E43FA">
          <w:rPr>
            <w:noProof/>
            <w:webHidden/>
          </w:rPr>
          <w:tab/>
        </w:r>
        <w:r w:rsidR="008E43FA">
          <w:rPr>
            <w:noProof/>
            <w:webHidden/>
          </w:rPr>
          <w:fldChar w:fldCharType="begin"/>
        </w:r>
        <w:r w:rsidR="008E43FA">
          <w:rPr>
            <w:noProof/>
            <w:webHidden/>
          </w:rPr>
          <w:instrText xml:space="preserve"> PAGEREF _Toc394590149 \h </w:instrText>
        </w:r>
        <w:r w:rsidR="008E43FA">
          <w:rPr>
            <w:noProof/>
            <w:webHidden/>
          </w:rPr>
        </w:r>
        <w:r w:rsidR="008E43FA">
          <w:rPr>
            <w:noProof/>
            <w:webHidden/>
          </w:rPr>
          <w:fldChar w:fldCharType="separate"/>
        </w:r>
        <w:r w:rsidR="008E43FA">
          <w:rPr>
            <w:noProof/>
            <w:webHidden/>
          </w:rPr>
          <w:t>53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0" w:history="1">
        <w:r w:rsidR="008E43FA" w:rsidRPr="00084442">
          <w:rPr>
            <w:rStyle w:val="Hyperlink"/>
            <w:rFonts w:eastAsia="Times New Roman"/>
            <w:noProof/>
            <w:u w:color="000000"/>
            <w:lang w:val="en-US"/>
          </w:rPr>
          <w:t>4.38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decimal-primitive</w:t>
        </w:r>
        <w:r w:rsidR="008E43FA">
          <w:rPr>
            <w:noProof/>
            <w:webHidden/>
          </w:rPr>
          <w:tab/>
        </w:r>
        <w:r w:rsidR="008E43FA">
          <w:rPr>
            <w:noProof/>
            <w:webHidden/>
          </w:rPr>
          <w:fldChar w:fldCharType="begin"/>
        </w:r>
        <w:r w:rsidR="008E43FA">
          <w:rPr>
            <w:noProof/>
            <w:webHidden/>
          </w:rPr>
          <w:instrText xml:space="preserve"> PAGEREF _Toc394590150 \h </w:instrText>
        </w:r>
        <w:r w:rsidR="008E43FA">
          <w:rPr>
            <w:noProof/>
            <w:webHidden/>
          </w:rPr>
        </w:r>
        <w:r w:rsidR="008E43FA">
          <w:rPr>
            <w:noProof/>
            <w:webHidden/>
          </w:rPr>
          <w:fldChar w:fldCharType="separate"/>
        </w:r>
        <w:r w:rsidR="008E43FA">
          <w:rPr>
            <w:noProof/>
            <w:webHidden/>
          </w:rPr>
          <w:t>53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1" w:history="1">
        <w:r w:rsidR="008E43FA" w:rsidRPr="00084442">
          <w:rPr>
            <w:rStyle w:val="Hyperlink"/>
            <w:rFonts w:eastAsia="Times New Roman"/>
            <w:noProof/>
            <w:u w:color="000000"/>
            <w:lang w:val="en-US"/>
          </w:rPr>
          <w:t>4.39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extension-choice</w:t>
        </w:r>
        <w:r w:rsidR="008E43FA">
          <w:rPr>
            <w:noProof/>
            <w:webHidden/>
          </w:rPr>
          <w:tab/>
        </w:r>
        <w:r w:rsidR="008E43FA">
          <w:rPr>
            <w:noProof/>
            <w:webHidden/>
          </w:rPr>
          <w:fldChar w:fldCharType="begin"/>
        </w:r>
        <w:r w:rsidR="008E43FA">
          <w:rPr>
            <w:noProof/>
            <w:webHidden/>
          </w:rPr>
          <w:instrText xml:space="preserve"> PAGEREF _Toc394590151 \h </w:instrText>
        </w:r>
        <w:r w:rsidR="008E43FA">
          <w:rPr>
            <w:noProof/>
            <w:webHidden/>
          </w:rPr>
        </w:r>
        <w:r w:rsidR="008E43FA">
          <w:rPr>
            <w:noProof/>
            <w:webHidden/>
          </w:rPr>
          <w:fldChar w:fldCharType="separate"/>
        </w:r>
        <w:r w:rsidR="008E43FA">
          <w:rPr>
            <w:noProof/>
            <w:webHidden/>
          </w:rPr>
          <w:t>53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2" w:history="1">
        <w:r w:rsidR="008E43FA" w:rsidRPr="00084442">
          <w:rPr>
            <w:rStyle w:val="Hyperlink"/>
            <w:rFonts w:eastAsia="Times New Roman"/>
            <w:noProof/>
            <w:u w:color="000000"/>
            <w:lang w:val="en-US"/>
          </w:rPr>
          <w:t>4.40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id</w:t>
        </w:r>
        <w:r w:rsidR="008E43FA">
          <w:rPr>
            <w:noProof/>
            <w:webHidden/>
          </w:rPr>
          <w:tab/>
        </w:r>
        <w:r w:rsidR="008E43FA">
          <w:rPr>
            <w:noProof/>
            <w:webHidden/>
          </w:rPr>
          <w:fldChar w:fldCharType="begin"/>
        </w:r>
        <w:r w:rsidR="008E43FA">
          <w:rPr>
            <w:noProof/>
            <w:webHidden/>
          </w:rPr>
          <w:instrText xml:space="preserve"> PAGEREF _Toc394590152 \h </w:instrText>
        </w:r>
        <w:r w:rsidR="008E43FA">
          <w:rPr>
            <w:noProof/>
            <w:webHidden/>
          </w:rPr>
        </w:r>
        <w:r w:rsidR="008E43FA">
          <w:rPr>
            <w:noProof/>
            <w:webHidden/>
          </w:rPr>
          <w:fldChar w:fldCharType="separate"/>
        </w:r>
        <w:r w:rsidR="008E43FA">
          <w:rPr>
            <w:noProof/>
            <w:webHidden/>
          </w:rPr>
          <w:t>54</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3" w:history="1">
        <w:r w:rsidR="008E43FA" w:rsidRPr="00084442">
          <w:rPr>
            <w:rStyle w:val="Hyperlink"/>
            <w:rFonts w:eastAsia="Times New Roman"/>
            <w:noProof/>
            <w:u w:color="000000"/>
            <w:lang w:val="en-US"/>
          </w:rPr>
          <w:t>4.41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id-primitive</w:t>
        </w:r>
        <w:r w:rsidR="008E43FA">
          <w:rPr>
            <w:noProof/>
            <w:webHidden/>
          </w:rPr>
          <w:tab/>
        </w:r>
        <w:r w:rsidR="008E43FA">
          <w:rPr>
            <w:noProof/>
            <w:webHidden/>
          </w:rPr>
          <w:fldChar w:fldCharType="begin"/>
        </w:r>
        <w:r w:rsidR="008E43FA">
          <w:rPr>
            <w:noProof/>
            <w:webHidden/>
          </w:rPr>
          <w:instrText xml:space="preserve"> PAGEREF _Toc394590153 \h </w:instrText>
        </w:r>
        <w:r w:rsidR="008E43FA">
          <w:rPr>
            <w:noProof/>
            <w:webHidden/>
          </w:rPr>
        </w:r>
        <w:r w:rsidR="008E43FA">
          <w:rPr>
            <w:noProof/>
            <w:webHidden/>
          </w:rPr>
          <w:fldChar w:fldCharType="separate"/>
        </w:r>
        <w:r w:rsidR="008E43FA">
          <w:rPr>
            <w:noProof/>
            <w:webHidden/>
          </w:rPr>
          <w:t>54</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4" w:history="1">
        <w:r w:rsidR="008E43FA" w:rsidRPr="00084442">
          <w:rPr>
            <w:rStyle w:val="Hyperlink"/>
            <w:rFonts w:eastAsia="Times New Roman"/>
            <w:noProof/>
            <w:u w:color="000000"/>
            <w:lang w:val="en-US"/>
          </w:rPr>
          <w:t>4.42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instant</w:t>
        </w:r>
        <w:r w:rsidR="008E43FA">
          <w:rPr>
            <w:noProof/>
            <w:webHidden/>
          </w:rPr>
          <w:tab/>
        </w:r>
        <w:r w:rsidR="008E43FA">
          <w:rPr>
            <w:noProof/>
            <w:webHidden/>
          </w:rPr>
          <w:fldChar w:fldCharType="begin"/>
        </w:r>
        <w:r w:rsidR="008E43FA">
          <w:rPr>
            <w:noProof/>
            <w:webHidden/>
          </w:rPr>
          <w:instrText xml:space="preserve"> PAGEREF _Toc394590154 \h </w:instrText>
        </w:r>
        <w:r w:rsidR="008E43FA">
          <w:rPr>
            <w:noProof/>
            <w:webHidden/>
          </w:rPr>
        </w:r>
        <w:r w:rsidR="008E43FA">
          <w:rPr>
            <w:noProof/>
            <w:webHidden/>
          </w:rPr>
          <w:fldChar w:fldCharType="separate"/>
        </w:r>
        <w:r w:rsidR="008E43FA">
          <w:rPr>
            <w:noProof/>
            <w:webHidden/>
          </w:rPr>
          <w:t>54</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5" w:history="1">
        <w:r w:rsidR="008E43FA" w:rsidRPr="00084442">
          <w:rPr>
            <w:rStyle w:val="Hyperlink"/>
            <w:rFonts w:eastAsia="Times New Roman"/>
            <w:noProof/>
            <w:u w:color="000000"/>
            <w:lang w:val="en-US"/>
          </w:rPr>
          <w:t>4.43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instant-primitive</w:t>
        </w:r>
        <w:r w:rsidR="008E43FA">
          <w:rPr>
            <w:noProof/>
            <w:webHidden/>
          </w:rPr>
          <w:tab/>
        </w:r>
        <w:r w:rsidR="008E43FA">
          <w:rPr>
            <w:noProof/>
            <w:webHidden/>
          </w:rPr>
          <w:fldChar w:fldCharType="begin"/>
        </w:r>
        <w:r w:rsidR="008E43FA">
          <w:rPr>
            <w:noProof/>
            <w:webHidden/>
          </w:rPr>
          <w:instrText xml:space="preserve"> PAGEREF _Toc394590155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6" w:history="1">
        <w:r w:rsidR="008E43FA" w:rsidRPr="00084442">
          <w:rPr>
            <w:rStyle w:val="Hyperlink"/>
            <w:rFonts w:eastAsia="Times New Roman"/>
            <w:noProof/>
            <w:u w:color="000000"/>
            <w:lang w:val="en-US"/>
          </w:rPr>
          <w:t>4.44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integer</w:t>
        </w:r>
        <w:r w:rsidR="008E43FA">
          <w:rPr>
            <w:noProof/>
            <w:webHidden/>
          </w:rPr>
          <w:tab/>
        </w:r>
        <w:r w:rsidR="008E43FA">
          <w:rPr>
            <w:noProof/>
            <w:webHidden/>
          </w:rPr>
          <w:fldChar w:fldCharType="begin"/>
        </w:r>
        <w:r w:rsidR="008E43FA">
          <w:rPr>
            <w:noProof/>
            <w:webHidden/>
          </w:rPr>
          <w:instrText xml:space="preserve"> PAGEREF _Toc394590156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7" w:history="1">
        <w:r w:rsidR="008E43FA" w:rsidRPr="00084442">
          <w:rPr>
            <w:rStyle w:val="Hyperlink"/>
            <w:rFonts w:eastAsia="Times New Roman"/>
            <w:noProof/>
            <w:u w:color="000000"/>
            <w:lang w:val="en-US"/>
          </w:rPr>
          <w:t>4.45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integer-primitive</w:t>
        </w:r>
        <w:r w:rsidR="008E43FA">
          <w:rPr>
            <w:noProof/>
            <w:webHidden/>
          </w:rPr>
          <w:tab/>
        </w:r>
        <w:r w:rsidR="008E43FA">
          <w:rPr>
            <w:noProof/>
            <w:webHidden/>
          </w:rPr>
          <w:fldChar w:fldCharType="begin"/>
        </w:r>
        <w:r w:rsidR="008E43FA">
          <w:rPr>
            <w:noProof/>
            <w:webHidden/>
          </w:rPr>
          <w:instrText xml:space="preserve"> PAGEREF _Toc394590157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8" w:history="1">
        <w:r w:rsidR="008E43FA" w:rsidRPr="00084442">
          <w:rPr>
            <w:rStyle w:val="Hyperlink"/>
            <w:rFonts w:eastAsia="Times New Roman"/>
            <w:noProof/>
            <w:u w:color="000000"/>
            <w:lang w:val="en-US"/>
          </w:rPr>
          <w:t>4.46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oid</w:t>
        </w:r>
        <w:r w:rsidR="008E43FA">
          <w:rPr>
            <w:noProof/>
            <w:webHidden/>
          </w:rPr>
          <w:tab/>
        </w:r>
        <w:r w:rsidR="008E43FA">
          <w:rPr>
            <w:noProof/>
            <w:webHidden/>
          </w:rPr>
          <w:fldChar w:fldCharType="begin"/>
        </w:r>
        <w:r w:rsidR="008E43FA">
          <w:rPr>
            <w:noProof/>
            <w:webHidden/>
          </w:rPr>
          <w:instrText xml:space="preserve"> PAGEREF _Toc394590158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59" w:history="1">
        <w:r w:rsidR="008E43FA" w:rsidRPr="00084442">
          <w:rPr>
            <w:rStyle w:val="Hyperlink"/>
            <w:rFonts w:eastAsia="Times New Roman"/>
            <w:noProof/>
            <w:u w:color="000000"/>
            <w:lang w:val="en-US"/>
          </w:rPr>
          <w:t>4.47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oid-primitive</w:t>
        </w:r>
        <w:r w:rsidR="008E43FA">
          <w:rPr>
            <w:noProof/>
            <w:webHidden/>
          </w:rPr>
          <w:tab/>
        </w:r>
        <w:r w:rsidR="008E43FA">
          <w:rPr>
            <w:noProof/>
            <w:webHidden/>
          </w:rPr>
          <w:fldChar w:fldCharType="begin"/>
        </w:r>
        <w:r w:rsidR="008E43FA">
          <w:rPr>
            <w:noProof/>
            <w:webHidden/>
          </w:rPr>
          <w:instrText xml:space="preserve"> PAGEREF _Toc394590159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0" w:history="1">
        <w:r w:rsidR="008E43FA" w:rsidRPr="00084442">
          <w:rPr>
            <w:rStyle w:val="Hyperlink"/>
            <w:rFonts w:eastAsia="Times New Roman"/>
            <w:noProof/>
            <w:u w:color="000000"/>
            <w:lang w:val="en-US"/>
          </w:rPr>
          <w:t>4.48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string</w:t>
        </w:r>
        <w:r w:rsidR="008E43FA">
          <w:rPr>
            <w:noProof/>
            <w:webHidden/>
          </w:rPr>
          <w:tab/>
        </w:r>
        <w:r w:rsidR="008E43FA">
          <w:rPr>
            <w:noProof/>
            <w:webHidden/>
          </w:rPr>
          <w:fldChar w:fldCharType="begin"/>
        </w:r>
        <w:r w:rsidR="008E43FA">
          <w:rPr>
            <w:noProof/>
            <w:webHidden/>
          </w:rPr>
          <w:instrText xml:space="preserve"> PAGEREF _Toc394590160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1" w:history="1">
        <w:r w:rsidR="008E43FA" w:rsidRPr="00084442">
          <w:rPr>
            <w:rStyle w:val="Hyperlink"/>
            <w:rFonts w:eastAsia="Times New Roman"/>
            <w:noProof/>
            <w:u w:color="000000"/>
            <w:lang w:val="en-US"/>
          </w:rPr>
          <w:t>4.49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string-primitive</w:t>
        </w:r>
        <w:r w:rsidR="008E43FA">
          <w:rPr>
            <w:noProof/>
            <w:webHidden/>
          </w:rPr>
          <w:tab/>
        </w:r>
        <w:r w:rsidR="008E43FA">
          <w:rPr>
            <w:noProof/>
            <w:webHidden/>
          </w:rPr>
          <w:fldChar w:fldCharType="begin"/>
        </w:r>
        <w:r w:rsidR="008E43FA">
          <w:rPr>
            <w:noProof/>
            <w:webHidden/>
          </w:rPr>
          <w:instrText xml:space="preserve"> PAGEREF _Toc394590161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2" w:history="1">
        <w:r w:rsidR="008E43FA" w:rsidRPr="00084442">
          <w:rPr>
            <w:rStyle w:val="Hyperlink"/>
            <w:rFonts w:eastAsia="Times New Roman"/>
            <w:noProof/>
            <w:u w:color="000000"/>
            <w:lang w:val="en-US"/>
          </w:rPr>
          <w:t>4.50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uri</w:t>
        </w:r>
        <w:r w:rsidR="008E43FA">
          <w:rPr>
            <w:noProof/>
            <w:webHidden/>
          </w:rPr>
          <w:tab/>
        </w:r>
        <w:r w:rsidR="008E43FA">
          <w:rPr>
            <w:noProof/>
            <w:webHidden/>
          </w:rPr>
          <w:fldChar w:fldCharType="begin"/>
        </w:r>
        <w:r w:rsidR="008E43FA">
          <w:rPr>
            <w:noProof/>
            <w:webHidden/>
          </w:rPr>
          <w:instrText xml:space="preserve"> PAGEREF _Toc394590162 \h </w:instrText>
        </w:r>
        <w:r w:rsidR="008E43FA">
          <w:rPr>
            <w:noProof/>
            <w:webHidden/>
          </w:rPr>
        </w:r>
        <w:r w:rsidR="008E43FA">
          <w:rPr>
            <w:noProof/>
            <w:webHidden/>
          </w:rPr>
          <w:fldChar w:fldCharType="separate"/>
        </w:r>
        <w:r w:rsidR="008E43FA">
          <w:rPr>
            <w:noProof/>
            <w:webHidden/>
          </w:rPr>
          <w:t>55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3" w:history="1">
        <w:r w:rsidR="008E43FA" w:rsidRPr="00084442">
          <w:rPr>
            <w:rStyle w:val="Hyperlink"/>
            <w:rFonts w:eastAsia="Times New Roman"/>
            <w:noProof/>
            <w:u w:color="000000"/>
            <w:lang w:val="en-US"/>
          </w:rPr>
          <w:t>4.51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uri-primitive</w:t>
        </w:r>
        <w:r w:rsidR="008E43FA">
          <w:rPr>
            <w:noProof/>
            <w:webHidden/>
          </w:rPr>
          <w:tab/>
        </w:r>
        <w:r w:rsidR="008E43FA">
          <w:rPr>
            <w:noProof/>
            <w:webHidden/>
          </w:rPr>
          <w:fldChar w:fldCharType="begin"/>
        </w:r>
        <w:r w:rsidR="008E43FA">
          <w:rPr>
            <w:noProof/>
            <w:webHidden/>
          </w:rPr>
          <w:instrText xml:space="preserve"> PAGEREF _Toc394590163 \h </w:instrText>
        </w:r>
        <w:r w:rsidR="008E43FA">
          <w:rPr>
            <w:noProof/>
            <w:webHidden/>
          </w:rPr>
        </w:r>
        <w:r w:rsidR="008E43FA">
          <w:rPr>
            <w:noProof/>
            <w:webHidden/>
          </w:rPr>
          <w:fldChar w:fldCharType="separate"/>
        </w:r>
        <w:r w:rsidR="008E43FA">
          <w:rPr>
            <w:noProof/>
            <w:webHidden/>
          </w:rPr>
          <w:t>56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4" w:history="1">
        <w:r w:rsidR="008E43FA" w:rsidRPr="00084442">
          <w:rPr>
            <w:rStyle w:val="Hyperlink"/>
            <w:rFonts w:eastAsia="Times New Roman"/>
            <w:noProof/>
            <w:u w:color="000000"/>
            <w:lang w:val="en-US"/>
          </w:rPr>
          <w:t>4.52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uuid</w:t>
        </w:r>
        <w:r w:rsidR="008E43FA">
          <w:rPr>
            <w:noProof/>
            <w:webHidden/>
          </w:rPr>
          <w:tab/>
        </w:r>
        <w:r w:rsidR="008E43FA">
          <w:rPr>
            <w:noProof/>
            <w:webHidden/>
          </w:rPr>
          <w:fldChar w:fldCharType="begin"/>
        </w:r>
        <w:r w:rsidR="008E43FA">
          <w:rPr>
            <w:noProof/>
            <w:webHidden/>
          </w:rPr>
          <w:instrText xml:space="preserve"> PAGEREF _Toc394590164 \h </w:instrText>
        </w:r>
        <w:r w:rsidR="008E43FA">
          <w:rPr>
            <w:noProof/>
            <w:webHidden/>
          </w:rPr>
        </w:r>
        <w:r w:rsidR="008E43FA">
          <w:rPr>
            <w:noProof/>
            <w:webHidden/>
          </w:rPr>
          <w:fldChar w:fldCharType="separate"/>
        </w:r>
        <w:r w:rsidR="008E43FA">
          <w:rPr>
            <w:noProof/>
            <w:webHidden/>
          </w:rPr>
          <w:t>56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5" w:history="1">
        <w:r w:rsidR="008E43FA" w:rsidRPr="00084442">
          <w:rPr>
            <w:rStyle w:val="Hyperlink"/>
            <w:rFonts w:eastAsia="Times New Roman"/>
            <w:noProof/>
            <w:u w:color="000000"/>
            <w:lang w:val="en-US"/>
          </w:rPr>
          <w:t>4.53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uuid-primitive</w:t>
        </w:r>
        <w:r w:rsidR="008E43FA">
          <w:rPr>
            <w:noProof/>
            <w:webHidden/>
          </w:rPr>
          <w:tab/>
        </w:r>
        <w:r w:rsidR="008E43FA">
          <w:rPr>
            <w:noProof/>
            <w:webHidden/>
          </w:rPr>
          <w:fldChar w:fldCharType="begin"/>
        </w:r>
        <w:r w:rsidR="008E43FA">
          <w:rPr>
            <w:noProof/>
            <w:webHidden/>
          </w:rPr>
          <w:instrText xml:space="preserve"> PAGEREF _Toc394590165 \h </w:instrText>
        </w:r>
        <w:r w:rsidR="008E43FA">
          <w:rPr>
            <w:noProof/>
            <w:webHidden/>
          </w:rPr>
        </w:r>
        <w:r w:rsidR="008E43FA">
          <w:rPr>
            <w:noProof/>
            <w:webHidden/>
          </w:rPr>
          <w:fldChar w:fldCharType="separate"/>
        </w:r>
        <w:r w:rsidR="008E43FA">
          <w:rPr>
            <w:noProof/>
            <w:webHidden/>
          </w:rPr>
          <w:t>56</w:t>
        </w:r>
        <w:r w:rsidR="008E43FA">
          <w:rPr>
            <w:noProof/>
            <w:webHidden/>
          </w:rPr>
          <w:fldChar w:fldCharType="end"/>
        </w:r>
      </w:hyperlink>
    </w:p>
    <w:p w:rsidR="008E43FA" w:rsidRDefault="00A23B43">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66" w:history="1">
        <w:r w:rsidR="008E43FA" w:rsidRPr="00084442">
          <w:rPr>
            <w:rStyle w:val="Hyperlink"/>
            <w:rFonts w:eastAsia="Times New Roman"/>
            <w:noProof/>
            <w:lang w:val="en-US"/>
          </w:rPr>
          <w:t>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observable</w:t>
        </w:r>
        <w:r w:rsidR="008E43FA">
          <w:rPr>
            <w:noProof/>
            <w:webHidden/>
          </w:rPr>
          <w:tab/>
        </w:r>
        <w:r w:rsidR="008E43FA">
          <w:rPr>
            <w:noProof/>
            <w:webHidden/>
          </w:rPr>
          <w:fldChar w:fldCharType="begin"/>
        </w:r>
        <w:r w:rsidR="008E43FA">
          <w:rPr>
            <w:noProof/>
            <w:webHidden/>
          </w:rPr>
          <w:instrText xml:space="preserve"> PAGEREF _Toc394590166 \h </w:instrText>
        </w:r>
        <w:r w:rsidR="008E43FA">
          <w:rPr>
            <w:noProof/>
            <w:webHidden/>
          </w:rPr>
        </w:r>
        <w:r w:rsidR="008E43FA">
          <w:rPr>
            <w:noProof/>
            <w:webHidden/>
          </w:rPr>
          <w:fldChar w:fldCharType="separate"/>
        </w:r>
        <w:r w:rsidR="008E43FA">
          <w:rPr>
            <w:noProof/>
            <w:webHidden/>
          </w:rPr>
          <w:t>56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7" w:history="1">
        <w:r w:rsidR="008E43FA" w:rsidRPr="00084442">
          <w:rPr>
            <w:rStyle w:val="Hyperlink"/>
            <w:rFonts w:eastAsia="Times New Roman"/>
            <w:noProof/>
            <w:u w:color="000000"/>
            <w:lang w:val="en-US"/>
          </w:rPr>
          <w:t>5.1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AdverseReaction</w:t>
        </w:r>
        <w:r w:rsidR="008E43FA">
          <w:rPr>
            <w:noProof/>
            <w:webHidden/>
          </w:rPr>
          <w:tab/>
        </w:r>
        <w:r w:rsidR="008E43FA">
          <w:rPr>
            <w:noProof/>
            <w:webHidden/>
          </w:rPr>
          <w:fldChar w:fldCharType="begin"/>
        </w:r>
        <w:r w:rsidR="008E43FA">
          <w:rPr>
            <w:noProof/>
            <w:webHidden/>
          </w:rPr>
          <w:instrText xml:space="preserve"> PAGEREF _Toc394590167 \h </w:instrText>
        </w:r>
        <w:r w:rsidR="008E43FA">
          <w:rPr>
            <w:noProof/>
            <w:webHidden/>
          </w:rPr>
        </w:r>
        <w:r w:rsidR="008E43FA">
          <w:rPr>
            <w:noProof/>
            <w:webHidden/>
          </w:rPr>
          <w:fldChar w:fldCharType="separate"/>
        </w:r>
        <w:r w:rsidR="008E43FA">
          <w:rPr>
            <w:noProof/>
            <w:webHidden/>
          </w:rPr>
          <w:t>59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8" w:history="1">
        <w:r w:rsidR="008E43FA" w:rsidRPr="00084442">
          <w:rPr>
            <w:rStyle w:val="Hyperlink"/>
            <w:rFonts w:eastAsia="Times New Roman"/>
            <w:noProof/>
            <w:u w:color="000000"/>
            <w:lang w:val="en-US"/>
          </w:rPr>
          <w:t>5.2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AllergyIntolerance</w:t>
        </w:r>
        <w:r w:rsidR="008E43FA">
          <w:rPr>
            <w:noProof/>
            <w:webHidden/>
          </w:rPr>
          <w:tab/>
        </w:r>
        <w:r w:rsidR="008E43FA">
          <w:rPr>
            <w:noProof/>
            <w:webHidden/>
          </w:rPr>
          <w:fldChar w:fldCharType="begin"/>
        </w:r>
        <w:r w:rsidR="008E43FA">
          <w:rPr>
            <w:noProof/>
            <w:webHidden/>
          </w:rPr>
          <w:instrText xml:space="preserve"> PAGEREF _Toc394590168 \h </w:instrText>
        </w:r>
        <w:r w:rsidR="008E43FA">
          <w:rPr>
            <w:noProof/>
            <w:webHidden/>
          </w:rPr>
        </w:r>
        <w:r w:rsidR="008E43FA">
          <w:rPr>
            <w:noProof/>
            <w:webHidden/>
          </w:rPr>
          <w:fldChar w:fldCharType="separate"/>
        </w:r>
        <w:r w:rsidR="008E43FA">
          <w:rPr>
            <w:noProof/>
            <w:webHidden/>
          </w:rPr>
          <w:t>59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69" w:history="1">
        <w:r w:rsidR="008E43FA" w:rsidRPr="00084442">
          <w:rPr>
            <w:rStyle w:val="Hyperlink"/>
            <w:rFonts w:eastAsia="Times New Roman"/>
            <w:noProof/>
            <w:u w:color="000000"/>
            <w:lang w:val="en-US"/>
          </w:rPr>
          <w:t>5.3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CareExperience</w:t>
        </w:r>
        <w:r w:rsidR="008E43FA">
          <w:rPr>
            <w:noProof/>
            <w:webHidden/>
          </w:rPr>
          <w:tab/>
        </w:r>
        <w:r w:rsidR="008E43FA">
          <w:rPr>
            <w:noProof/>
            <w:webHidden/>
          </w:rPr>
          <w:fldChar w:fldCharType="begin"/>
        </w:r>
        <w:r w:rsidR="008E43FA">
          <w:rPr>
            <w:noProof/>
            <w:webHidden/>
          </w:rPr>
          <w:instrText xml:space="preserve"> PAGEREF _Toc394590169 \h </w:instrText>
        </w:r>
        <w:r w:rsidR="008E43FA">
          <w:rPr>
            <w:noProof/>
            <w:webHidden/>
          </w:rPr>
        </w:r>
        <w:r w:rsidR="008E43FA">
          <w:rPr>
            <w:noProof/>
            <w:webHidden/>
          </w:rPr>
          <w:fldChar w:fldCharType="separate"/>
        </w:r>
        <w:r w:rsidR="008E43FA">
          <w:rPr>
            <w:noProof/>
            <w:webHidden/>
          </w:rPr>
          <w:t>60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0" w:history="1">
        <w:r w:rsidR="008E43FA" w:rsidRPr="00084442">
          <w:rPr>
            <w:rStyle w:val="Hyperlink"/>
            <w:rFonts w:eastAsia="Times New Roman"/>
            <w:noProof/>
            <w:u w:color="000000"/>
            <w:lang w:val="en-US"/>
          </w:rPr>
          <w:t>5.4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Condition</w:t>
        </w:r>
        <w:r w:rsidR="008E43FA">
          <w:rPr>
            <w:noProof/>
            <w:webHidden/>
          </w:rPr>
          <w:tab/>
        </w:r>
        <w:r w:rsidR="008E43FA">
          <w:rPr>
            <w:noProof/>
            <w:webHidden/>
          </w:rPr>
          <w:fldChar w:fldCharType="begin"/>
        </w:r>
        <w:r w:rsidR="008E43FA">
          <w:rPr>
            <w:noProof/>
            <w:webHidden/>
          </w:rPr>
          <w:instrText xml:space="preserve"> PAGEREF _Toc394590170 \h </w:instrText>
        </w:r>
        <w:r w:rsidR="008E43FA">
          <w:rPr>
            <w:noProof/>
            <w:webHidden/>
          </w:rPr>
        </w:r>
        <w:r w:rsidR="008E43FA">
          <w:rPr>
            <w:noProof/>
            <w:webHidden/>
          </w:rPr>
          <w:fldChar w:fldCharType="separate"/>
        </w:r>
        <w:r w:rsidR="008E43FA">
          <w:rPr>
            <w:noProof/>
            <w:webHidden/>
          </w:rPr>
          <w:t>60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1" w:history="1">
        <w:r w:rsidR="008E43FA" w:rsidRPr="00084442">
          <w:rPr>
            <w:rStyle w:val="Hyperlink"/>
            <w:rFonts w:eastAsia="Times New Roman"/>
            <w:noProof/>
            <w:u w:color="000000"/>
            <w:lang w:val="en-US"/>
          </w:rPr>
          <w:t>5.5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Contraindication</w:t>
        </w:r>
        <w:r w:rsidR="008E43FA">
          <w:rPr>
            <w:noProof/>
            <w:webHidden/>
          </w:rPr>
          <w:tab/>
        </w:r>
        <w:r w:rsidR="008E43FA">
          <w:rPr>
            <w:noProof/>
            <w:webHidden/>
          </w:rPr>
          <w:fldChar w:fldCharType="begin"/>
        </w:r>
        <w:r w:rsidR="008E43FA">
          <w:rPr>
            <w:noProof/>
            <w:webHidden/>
          </w:rPr>
          <w:instrText xml:space="preserve"> PAGEREF _Toc394590171 \h </w:instrText>
        </w:r>
        <w:r w:rsidR="008E43FA">
          <w:rPr>
            <w:noProof/>
            <w:webHidden/>
          </w:rPr>
        </w:r>
        <w:r w:rsidR="008E43FA">
          <w:rPr>
            <w:noProof/>
            <w:webHidden/>
          </w:rPr>
          <w:fldChar w:fldCharType="separate"/>
        </w:r>
        <w:r w:rsidR="008E43FA">
          <w:rPr>
            <w:noProof/>
            <w:webHidden/>
          </w:rPr>
          <w:t>61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2" w:history="1">
        <w:r w:rsidR="008E43FA" w:rsidRPr="00084442">
          <w:rPr>
            <w:rStyle w:val="Hyperlink"/>
            <w:rFonts w:eastAsia="Times New Roman"/>
            <w:noProof/>
            <w:u w:color="000000"/>
            <w:lang w:val="en-US"/>
          </w:rPr>
          <w:t>5.6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Exposure</w:t>
        </w:r>
        <w:r w:rsidR="008E43FA">
          <w:rPr>
            <w:noProof/>
            <w:webHidden/>
          </w:rPr>
          <w:tab/>
        </w:r>
        <w:r w:rsidR="008E43FA">
          <w:rPr>
            <w:noProof/>
            <w:webHidden/>
          </w:rPr>
          <w:fldChar w:fldCharType="begin"/>
        </w:r>
        <w:r w:rsidR="008E43FA">
          <w:rPr>
            <w:noProof/>
            <w:webHidden/>
          </w:rPr>
          <w:instrText xml:space="preserve"> PAGEREF _Toc394590172 \h </w:instrText>
        </w:r>
        <w:r w:rsidR="008E43FA">
          <w:rPr>
            <w:noProof/>
            <w:webHidden/>
          </w:rPr>
        </w:r>
        <w:r w:rsidR="008E43FA">
          <w:rPr>
            <w:noProof/>
            <w:webHidden/>
          </w:rPr>
          <w:fldChar w:fldCharType="separate"/>
        </w:r>
        <w:r w:rsidR="008E43FA">
          <w:rPr>
            <w:noProof/>
            <w:webHidden/>
          </w:rPr>
          <w:t>62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3" w:history="1">
        <w:r w:rsidR="008E43FA" w:rsidRPr="00084442">
          <w:rPr>
            <w:rStyle w:val="Hyperlink"/>
            <w:rFonts w:eastAsia="Times New Roman"/>
            <w:noProof/>
            <w:u w:color="000000"/>
            <w:lang w:val="en-US"/>
          </w:rPr>
          <w:t>5.7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FamilyHistory</w:t>
        </w:r>
        <w:r w:rsidR="008E43FA">
          <w:rPr>
            <w:noProof/>
            <w:webHidden/>
          </w:rPr>
          <w:tab/>
        </w:r>
        <w:r w:rsidR="008E43FA">
          <w:rPr>
            <w:noProof/>
            <w:webHidden/>
          </w:rPr>
          <w:fldChar w:fldCharType="begin"/>
        </w:r>
        <w:r w:rsidR="008E43FA">
          <w:rPr>
            <w:noProof/>
            <w:webHidden/>
          </w:rPr>
          <w:instrText xml:space="preserve"> PAGEREF _Toc394590173 \h </w:instrText>
        </w:r>
        <w:r w:rsidR="008E43FA">
          <w:rPr>
            <w:noProof/>
            <w:webHidden/>
          </w:rPr>
        </w:r>
        <w:r w:rsidR="008E43FA">
          <w:rPr>
            <w:noProof/>
            <w:webHidden/>
          </w:rPr>
          <w:fldChar w:fldCharType="separate"/>
        </w:r>
        <w:r w:rsidR="008E43FA">
          <w:rPr>
            <w:noProof/>
            <w:webHidden/>
          </w:rPr>
          <w:t>62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4" w:history="1">
        <w:r w:rsidR="008E43FA" w:rsidRPr="00084442">
          <w:rPr>
            <w:rStyle w:val="Hyperlink"/>
            <w:rFonts w:eastAsia="Times New Roman"/>
            <w:noProof/>
            <w:u w:color="000000"/>
            <w:lang w:val="en-US"/>
          </w:rPr>
          <w:t>5.8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Inference</w:t>
        </w:r>
        <w:r w:rsidR="008E43FA">
          <w:rPr>
            <w:noProof/>
            <w:webHidden/>
          </w:rPr>
          <w:tab/>
        </w:r>
        <w:r w:rsidR="008E43FA">
          <w:rPr>
            <w:noProof/>
            <w:webHidden/>
          </w:rPr>
          <w:fldChar w:fldCharType="begin"/>
        </w:r>
        <w:r w:rsidR="008E43FA">
          <w:rPr>
            <w:noProof/>
            <w:webHidden/>
          </w:rPr>
          <w:instrText xml:space="preserve"> PAGEREF _Toc394590174 \h </w:instrText>
        </w:r>
        <w:r w:rsidR="008E43FA">
          <w:rPr>
            <w:noProof/>
            <w:webHidden/>
          </w:rPr>
        </w:r>
        <w:r w:rsidR="008E43FA">
          <w:rPr>
            <w:noProof/>
            <w:webHidden/>
          </w:rPr>
          <w:fldChar w:fldCharType="separate"/>
        </w:r>
        <w:r w:rsidR="008E43FA">
          <w:rPr>
            <w:noProof/>
            <w:webHidden/>
          </w:rPr>
          <w:t>62</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5" w:history="1">
        <w:r w:rsidR="008E43FA" w:rsidRPr="00084442">
          <w:rPr>
            <w:rStyle w:val="Hyperlink"/>
            <w:rFonts w:eastAsia="Times New Roman"/>
            <w:noProof/>
            <w:u w:color="000000"/>
            <w:lang w:val="en-US"/>
          </w:rPr>
          <w:t>5.9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ManifestedSymptom</w:t>
        </w:r>
        <w:r w:rsidR="008E43FA">
          <w:rPr>
            <w:noProof/>
            <w:webHidden/>
          </w:rPr>
          <w:tab/>
        </w:r>
        <w:r w:rsidR="008E43FA">
          <w:rPr>
            <w:noProof/>
            <w:webHidden/>
          </w:rPr>
          <w:fldChar w:fldCharType="begin"/>
        </w:r>
        <w:r w:rsidR="008E43FA">
          <w:rPr>
            <w:noProof/>
            <w:webHidden/>
          </w:rPr>
          <w:instrText xml:space="preserve"> PAGEREF _Toc394590175 \h </w:instrText>
        </w:r>
        <w:r w:rsidR="008E43FA">
          <w:rPr>
            <w:noProof/>
            <w:webHidden/>
          </w:rPr>
        </w:r>
        <w:r w:rsidR="008E43FA">
          <w:rPr>
            <w:noProof/>
            <w:webHidden/>
          </w:rPr>
          <w:fldChar w:fldCharType="separate"/>
        </w:r>
        <w:r w:rsidR="008E43FA">
          <w:rPr>
            <w:noProof/>
            <w:webHidden/>
          </w:rPr>
          <w:t>63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6" w:history="1">
        <w:r w:rsidR="008E43FA" w:rsidRPr="00084442">
          <w:rPr>
            <w:rStyle w:val="Hyperlink"/>
            <w:rFonts w:eastAsia="Times New Roman"/>
            <w:noProof/>
            <w:u w:color="000000"/>
            <w:lang w:val="en-US"/>
          </w:rPr>
          <w:t>5.10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MicrobiologySensitivityResult</w:t>
        </w:r>
        <w:r w:rsidR="008E43FA">
          <w:rPr>
            <w:noProof/>
            <w:webHidden/>
          </w:rPr>
          <w:tab/>
        </w:r>
        <w:r w:rsidR="008E43FA">
          <w:rPr>
            <w:noProof/>
            <w:webHidden/>
          </w:rPr>
          <w:fldChar w:fldCharType="begin"/>
        </w:r>
        <w:r w:rsidR="008E43FA">
          <w:rPr>
            <w:noProof/>
            <w:webHidden/>
          </w:rPr>
          <w:instrText xml:space="preserve"> PAGEREF _Toc394590176 \h </w:instrText>
        </w:r>
        <w:r w:rsidR="008E43FA">
          <w:rPr>
            <w:noProof/>
            <w:webHidden/>
          </w:rPr>
        </w:r>
        <w:r w:rsidR="008E43FA">
          <w:rPr>
            <w:noProof/>
            <w:webHidden/>
          </w:rPr>
          <w:fldChar w:fldCharType="separate"/>
        </w:r>
        <w:r w:rsidR="008E43FA">
          <w:rPr>
            <w:noProof/>
            <w:webHidden/>
          </w:rPr>
          <w:t>63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7" w:history="1">
        <w:r w:rsidR="008E43FA" w:rsidRPr="00084442">
          <w:rPr>
            <w:rStyle w:val="Hyperlink"/>
            <w:rFonts w:eastAsia="Times New Roman"/>
            <w:noProof/>
            <w:u w:color="000000"/>
            <w:lang w:val="en-US"/>
          </w:rPr>
          <w:t>5.11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Observable</w:t>
        </w:r>
        <w:r w:rsidR="008E43FA">
          <w:rPr>
            <w:noProof/>
            <w:webHidden/>
          </w:rPr>
          <w:tab/>
        </w:r>
        <w:r w:rsidR="008E43FA">
          <w:rPr>
            <w:noProof/>
            <w:webHidden/>
          </w:rPr>
          <w:fldChar w:fldCharType="begin"/>
        </w:r>
        <w:r w:rsidR="008E43FA">
          <w:rPr>
            <w:noProof/>
            <w:webHidden/>
          </w:rPr>
          <w:instrText xml:space="preserve"> PAGEREF _Toc394590177 \h </w:instrText>
        </w:r>
        <w:r w:rsidR="008E43FA">
          <w:rPr>
            <w:noProof/>
            <w:webHidden/>
          </w:rPr>
        </w:r>
        <w:r w:rsidR="008E43FA">
          <w:rPr>
            <w:noProof/>
            <w:webHidden/>
          </w:rPr>
          <w:fldChar w:fldCharType="separate"/>
        </w:r>
        <w:r w:rsidR="008E43FA">
          <w:rPr>
            <w:noProof/>
            <w:webHidden/>
          </w:rPr>
          <w:t>63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8" w:history="1">
        <w:r w:rsidR="008E43FA" w:rsidRPr="00084442">
          <w:rPr>
            <w:rStyle w:val="Hyperlink"/>
            <w:rFonts w:eastAsia="Times New Roman"/>
            <w:noProof/>
            <w:u w:color="000000"/>
            <w:lang w:val="en-US"/>
          </w:rPr>
          <w:t>5.12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ObservationResult</w:t>
        </w:r>
        <w:r w:rsidR="008E43FA">
          <w:rPr>
            <w:noProof/>
            <w:webHidden/>
          </w:rPr>
          <w:tab/>
        </w:r>
        <w:r w:rsidR="008E43FA">
          <w:rPr>
            <w:noProof/>
            <w:webHidden/>
          </w:rPr>
          <w:fldChar w:fldCharType="begin"/>
        </w:r>
        <w:r w:rsidR="008E43FA">
          <w:rPr>
            <w:noProof/>
            <w:webHidden/>
          </w:rPr>
          <w:instrText xml:space="preserve"> PAGEREF _Toc394590178 \h </w:instrText>
        </w:r>
        <w:r w:rsidR="008E43FA">
          <w:rPr>
            <w:noProof/>
            <w:webHidden/>
          </w:rPr>
        </w:r>
        <w:r w:rsidR="008E43FA">
          <w:rPr>
            <w:noProof/>
            <w:webHidden/>
          </w:rPr>
          <w:fldChar w:fldCharType="separate"/>
        </w:r>
        <w:r w:rsidR="008E43FA">
          <w:rPr>
            <w:noProof/>
            <w:webHidden/>
          </w:rPr>
          <w:t>63</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79" w:history="1">
        <w:r w:rsidR="008E43FA" w:rsidRPr="00084442">
          <w:rPr>
            <w:rStyle w:val="Hyperlink"/>
            <w:rFonts w:eastAsia="Times New Roman"/>
            <w:noProof/>
            <w:u w:color="000000"/>
            <w:lang w:val="en-US"/>
          </w:rPr>
          <w:t>5.13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ObservationResultBase</w:t>
        </w:r>
        <w:r w:rsidR="008E43FA">
          <w:rPr>
            <w:noProof/>
            <w:webHidden/>
          </w:rPr>
          <w:tab/>
        </w:r>
        <w:r w:rsidR="008E43FA">
          <w:rPr>
            <w:noProof/>
            <w:webHidden/>
          </w:rPr>
          <w:fldChar w:fldCharType="begin"/>
        </w:r>
        <w:r w:rsidR="008E43FA">
          <w:rPr>
            <w:noProof/>
            <w:webHidden/>
          </w:rPr>
          <w:instrText xml:space="preserve"> PAGEREF _Toc394590179 \h </w:instrText>
        </w:r>
        <w:r w:rsidR="008E43FA">
          <w:rPr>
            <w:noProof/>
            <w:webHidden/>
          </w:rPr>
        </w:r>
        <w:r w:rsidR="008E43FA">
          <w:rPr>
            <w:noProof/>
            <w:webHidden/>
          </w:rPr>
          <w:fldChar w:fldCharType="separate"/>
        </w:r>
        <w:r w:rsidR="008E43FA">
          <w:rPr>
            <w:noProof/>
            <w:webHidden/>
          </w:rPr>
          <w:t>64</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0" w:history="1">
        <w:r w:rsidR="008E43FA" w:rsidRPr="00084442">
          <w:rPr>
            <w:rStyle w:val="Hyperlink"/>
            <w:rFonts w:eastAsia="Times New Roman"/>
            <w:noProof/>
            <w:u w:color="000000"/>
            <w:lang w:val="en-US"/>
          </w:rPr>
          <w:t>5.14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ObservationResultGroup</w:t>
        </w:r>
        <w:r w:rsidR="008E43FA">
          <w:rPr>
            <w:noProof/>
            <w:webHidden/>
          </w:rPr>
          <w:tab/>
        </w:r>
        <w:r w:rsidR="008E43FA">
          <w:rPr>
            <w:noProof/>
            <w:webHidden/>
          </w:rPr>
          <w:fldChar w:fldCharType="begin"/>
        </w:r>
        <w:r w:rsidR="008E43FA">
          <w:rPr>
            <w:noProof/>
            <w:webHidden/>
          </w:rPr>
          <w:instrText xml:space="preserve"> PAGEREF _Toc394590180 \h </w:instrText>
        </w:r>
        <w:r w:rsidR="008E43FA">
          <w:rPr>
            <w:noProof/>
            <w:webHidden/>
          </w:rPr>
        </w:r>
        <w:r w:rsidR="008E43FA">
          <w:rPr>
            <w:noProof/>
            <w:webHidden/>
          </w:rPr>
          <w:fldChar w:fldCharType="separate"/>
        </w:r>
        <w:r w:rsidR="008E43FA">
          <w:rPr>
            <w:noProof/>
            <w:webHidden/>
          </w:rPr>
          <w:t>65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1" w:history="1">
        <w:r w:rsidR="008E43FA" w:rsidRPr="00084442">
          <w:rPr>
            <w:rStyle w:val="Hyperlink"/>
            <w:rFonts w:eastAsia="Times New Roman"/>
            <w:noProof/>
            <w:u w:color="000000"/>
            <w:lang w:val="en-US"/>
          </w:rPr>
          <w:t>5.15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OrganismSensitivity</w:t>
        </w:r>
        <w:r w:rsidR="008E43FA">
          <w:rPr>
            <w:noProof/>
            <w:webHidden/>
          </w:rPr>
          <w:tab/>
        </w:r>
        <w:r w:rsidR="008E43FA">
          <w:rPr>
            <w:noProof/>
            <w:webHidden/>
          </w:rPr>
          <w:fldChar w:fldCharType="begin"/>
        </w:r>
        <w:r w:rsidR="008E43FA">
          <w:rPr>
            <w:noProof/>
            <w:webHidden/>
          </w:rPr>
          <w:instrText xml:space="preserve"> PAGEREF _Toc394590181 \h </w:instrText>
        </w:r>
        <w:r w:rsidR="008E43FA">
          <w:rPr>
            <w:noProof/>
            <w:webHidden/>
          </w:rPr>
        </w:r>
        <w:r w:rsidR="008E43FA">
          <w:rPr>
            <w:noProof/>
            <w:webHidden/>
          </w:rPr>
          <w:fldChar w:fldCharType="separate"/>
        </w:r>
        <w:r w:rsidR="008E43FA">
          <w:rPr>
            <w:noProof/>
            <w:webHidden/>
          </w:rPr>
          <w:t>65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2" w:history="1">
        <w:r w:rsidR="008E43FA" w:rsidRPr="00084442">
          <w:rPr>
            <w:rStyle w:val="Hyperlink"/>
            <w:rFonts w:eastAsia="Times New Roman"/>
            <w:noProof/>
            <w:u w:color="000000"/>
            <w:lang w:val="en-US"/>
          </w:rPr>
          <w:t>5.16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Prediction</w:t>
        </w:r>
        <w:r w:rsidR="008E43FA">
          <w:rPr>
            <w:noProof/>
            <w:webHidden/>
          </w:rPr>
          <w:tab/>
        </w:r>
        <w:r w:rsidR="008E43FA">
          <w:rPr>
            <w:noProof/>
            <w:webHidden/>
          </w:rPr>
          <w:fldChar w:fldCharType="begin"/>
        </w:r>
        <w:r w:rsidR="008E43FA">
          <w:rPr>
            <w:noProof/>
            <w:webHidden/>
          </w:rPr>
          <w:instrText xml:space="preserve"> PAGEREF _Toc394590182 \h </w:instrText>
        </w:r>
        <w:r w:rsidR="008E43FA">
          <w:rPr>
            <w:noProof/>
            <w:webHidden/>
          </w:rPr>
        </w:r>
        <w:r w:rsidR="008E43FA">
          <w:rPr>
            <w:noProof/>
            <w:webHidden/>
          </w:rPr>
          <w:fldChar w:fldCharType="separate"/>
        </w:r>
        <w:r w:rsidR="008E43FA">
          <w:rPr>
            <w:noProof/>
            <w:webHidden/>
          </w:rPr>
          <w:t>65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3" w:history="1">
        <w:r w:rsidR="008E43FA" w:rsidRPr="00084442">
          <w:rPr>
            <w:rStyle w:val="Hyperlink"/>
            <w:rFonts w:eastAsia="Times New Roman"/>
            <w:noProof/>
            <w:u w:color="000000"/>
            <w:lang w:val="en-US"/>
          </w:rPr>
          <w:t>5.17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Qualifier</w:t>
        </w:r>
        <w:r w:rsidR="008E43FA">
          <w:rPr>
            <w:noProof/>
            <w:webHidden/>
          </w:rPr>
          <w:tab/>
        </w:r>
        <w:r w:rsidR="008E43FA">
          <w:rPr>
            <w:noProof/>
            <w:webHidden/>
          </w:rPr>
          <w:fldChar w:fldCharType="begin"/>
        </w:r>
        <w:r w:rsidR="008E43FA">
          <w:rPr>
            <w:noProof/>
            <w:webHidden/>
          </w:rPr>
          <w:instrText xml:space="preserve"> PAGEREF _Toc394590183 \h </w:instrText>
        </w:r>
        <w:r w:rsidR="008E43FA">
          <w:rPr>
            <w:noProof/>
            <w:webHidden/>
          </w:rPr>
        </w:r>
        <w:r w:rsidR="008E43FA">
          <w:rPr>
            <w:noProof/>
            <w:webHidden/>
          </w:rPr>
          <w:fldChar w:fldCharType="separate"/>
        </w:r>
        <w:r w:rsidR="008E43FA">
          <w:rPr>
            <w:noProof/>
            <w:webHidden/>
          </w:rPr>
          <w:t>66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4" w:history="1">
        <w:r w:rsidR="008E43FA" w:rsidRPr="00084442">
          <w:rPr>
            <w:rStyle w:val="Hyperlink"/>
            <w:rFonts w:eastAsia="Times New Roman"/>
            <w:noProof/>
            <w:u w:color="000000"/>
            <w:lang w:val="en-US"/>
          </w:rPr>
          <w:t>5.18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RelatedObservation</w:t>
        </w:r>
        <w:r w:rsidR="008E43FA">
          <w:rPr>
            <w:noProof/>
            <w:webHidden/>
          </w:rPr>
          <w:tab/>
        </w:r>
        <w:r w:rsidR="008E43FA">
          <w:rPr>
            <w:noProof/>
            <w:webHidden/>
          </w:rPr>
          <w:fldChar w:fldCharType="begin"/>
        </w:r>
        <w:r w:rsidR="008E43FA">
          <w:rPr>
            <w:noProof/>
            <w:webHidden/>
          </w:rPr>
          <w:instrText xml:space="preserve"> PAGEREF _Toc394590184 \h </w:instrText>
        </w:r>
        <w:r w:rsidR="008E43FA">
          <w:rPr>
            <w:noProof/>
            <w:webHidden/>
          </w:rPr>
        </w:r>
        <w:r w:rsidR="008E43FA">
          <w:rPr>
            <w:noProof/>
            <w:webHidden/>
          </w:rPr>
          <w:fldChar w:fldCharType="separate"/>
        </w:r>
        <w:r w:rsidR="008E43FA">
          <w:rPr>
            <w:noProof/>
            <w:webHidden/>
          </w:rPr>
          <w:t>66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5" w:history="1">
        <w:r w:rsidR="008E43FA" w:rsidRPr="00084442">
          <w:rPr>
            <w:rStyle w:val="Hyperlink"/>
            <w:rFonts w:eastAsia="Times New Roman"/>
            <w:noProof/>
            <w:lang w:val="en-US"/>
          </w:rPr>
          <w:t>5.19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modality</w:t>
        </w:r>
        <w:r w:rsidR="008E43FA">
          <w:rPr>
            <w:noProof/>
            <w:webHidden/>
          </w:rPr>
          <w:tab/>
        </w:r>
        <w:r w:rsidR="008E43FA">
          <w:rPr>
            <w:noProof/>
            <w:webHidden/>
          </w:rPr>
          <w:fldChar w:fldCharType="begin"/>
        </w:r>
        <w:r w:rsidR="008E43FA">
          <w:rPr>
            <w:noProof/>
            <w:webHidden/>
          </w:rPr>
          <w:instrText xml:space="preserve"> PAGEREF _Toc394590185 \h </w:instrText>
        </w:r>
        <w:r w:rsidR="008E43FA">
          <w:rPr>
            <w:noProof/>
            <w:webHidden/>
          </w:rPr>
        </w:r>
        <w:r w:rsidR="008E43FA">
          <w:rPr>
            <w:noProof/>
            <w:webHidden/>
          </w:rPr>
          <w:fldChar w:fldCharType="separate"/>
        </w:r>
        <w:r w:rsidR="008E43FA">
          <w:rPr>
            <w:noProof/>
            <w:webHidden/>
          </w:rPr>
          <w:t>66</w:t>
        </w:r>
        <w:r w:rsidR="008E43FA">
          <w:rPr>
            <w:noProof/>
            <w:webHidden/>
          </w:rPr>
          <w:fldChar w:fldCharType="end"/>
        </w:r>
      </w:hyperlink>
    </w:p>
    <w:p w:rsidR="008E43FA" w:rsidRDefault="00A23B43">
      <w:pPr>
        <w:pStyle w:val="TOC3"/>
        <w:tabs>
          <w:tab w:val="left" w:pos="1260"/>
          <w:tab w:val="right" w:leader="dot" w:pos="9350"/>
        </w:tabs>
        <w:rPr>
          <w:rFonts w:asciiTheme="minorHAnsi" w:hAnsiTheme="minorHAnsi" w:cstheme="minorBidi"/>
          <w:noProof/>
          <w:color w:val="auto"/>
          <w:sz w:val="22"/>
          <w:szCs w:val="22"/>
          <w:shd w:val="clear" w:color="auto" w:fill="auto"/>
          <w:lang w:val="en-US"/>
        </w:rPr>
      </w:pPr>
      <w:hyperlink w:anchor="_Toc394590186" w:history="1">
        <w:r w:rsidR="008E43FA" w:rsidRPr="00084442">
          <w:rPr>
            <w:rStyle w:val="Hyperlink"/>
            <w:rFonts w:eastAsia="Times New Roman"/>
            <w:iCs/>
            <w:noProof/>
            <w:u w:color="000000"/>
            <w:lang w:val="en-US"/>
          </w:rPr>
          <w:t>5.19.1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iCs/>
            <w:noProof/>
            <w:u w:color="000000"/>
            <w:lang w:val="en-US"/>
          </w:rPr>
          <w:t>Observation</w:t>
        </w:r>
        <w:r w:rsidR="008E43FA">
          <w:rPr>
            <w:noProof/>
            <w:webHidden/>
          </w:rPr>
          <w:tab/>
        </w:r>
        <w:r w:rsidR="008E43FA">
          <w:rPr>
            <w:noProof/>
            <w:webHidden/>
          </w:rPr>
          <w:fldChar w:fldCharType="begin"/>
        </w:r>
        <w:r w:rsidR="008E43FA">
          <w:rPr>
            <w:noProof/>
            <w:webHidden/>
          </w:rPr>
          <w:instrText xml:space="preserve"> PAGEREF _Toc394590186 \h </w:instrText>
        </w:r>
        <w:r w:rsidR="008E43FA">
          <w:rPr>
            <w:noProof/>
            <w:webHidden/>
          </w:rPr>
        </w:r>
        <w:r w:rsidR="008E43FA">
          <w:rPr>
            <w:noProof/>
            <w:webHidden/>
          </w:rPr>
          <w:fldChar w:fldCharType="separate"/>
        </w:r>
        <w:r w:rsidR="008E43FA">
          <w:rPr>
            <w:noProof/>
            <w:webHidden/>
          </w:rPr>
          <w:t>66</w:t>
        </w:r>
        <w:r w:rsidR="008E43FA">
          <w:rPr>
            <w:noProof/>
            <w:webHidden/>
          </w:rPr>
          <w:fldChar w:fldCharType="end"/>
        </w:r>
      </w:hyperlink>
    </w:p>
    <w:p w:rsidR="008E43FA" w:rsidRDefault="00A23B43">
      <w:pPr>
        <w:pStyle w:val="TOC1"/>
        <w:tabs>
          <w:tab w:val="left" w:pos="360"/>
          <w:tab w:val="right" w:leader="dot" w:pos="9350"/>
        </w:tabs>
        <w:rPr>
          <w:rFonts w:asciiTheme="minorHAnsi" w:hAnsiTheme="minorHAnsi" w:cstheme="minorBidi"/>
          <w:noProof/>
          <w:color w:val="auto"/>
          <w:sz w:val="22"/>
          <w:szCs w:val="22"/>
          <w:shd w:val="clear" w:color="auto" w:fill="auto"/>
          <w:lang w:val="en-US"/>
        </w:rPr>
      </w:pPr>
      <w:hyperlink w:anchor="_Toc394590187" w:history="1">
        <w:r w:rsidR="008E43FA" w:rsidRPr="00084442">
          <w:rPr>
            <w:rStyle w:val="Hyperlink"/>
            <w:rFonts w:eastAsia="Times New Roman"/>
            <w:noProof/>
            <w:lang w:val="en-US"/>
          </w:rPr>
          <w:t>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lang w:val="en-US"/>
          </w:rPr>
          <w:t>statement</w:t>
        </w:r>
        <w:r w:rsidR="008E43FA">
          <w:rPr>
            <w:noProof/>
            <w:webHidden/>
          </w:rPr>
          <w:tab/>
        </w:r>
        <w:r w:rsidR="008E43FA">
          <w:rPr>
            <w:noProof/>
            <w:webHidden/>
          </w:rPr>
          <w:fldChar w:fldCharType="begin"/>
        </w:r>
        <w:r w:rsidR="008E43FA">
          <w:rPr>
            <w:noProof/>
            <w:webHidden/>
          </w:rPr>
          <w:instrText xml:space="preserve"> PAGEREF _Toc394590187 \h </w:instrText>
        </w:r>
        <w:r w:rsidR="008E43FA">
          <w:rPr>
            <w:noProof/>
            <w:webHidden/>
          </w:rPr>
        </w:r>
        <w:r w:rsidR="008E43FA">
          <w:rPr>
            <w:noProof/>
            <w:webHidden/>
          </w:rPr>
          <w:fldChar w:fldCharType="separate"/>
        </w:r>
        <w:r w:rsidR="008E43FA">
          <w:rPr>
            <w:noProof/>
            <w:webHidden/>
          </w:rPr>
          <w:t>67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8" w:history="1">
        <w:r w:rsidR="008E43FA" w:rsidRPr="00084442">
          <w:rPr>
            <w:rStyle w:val="Hyperlink"/>
            <w:rFonts w:eastAsia="Times New Roman"/>
            <w:noProof/>
            <w:u w:color="000000"/>
            <w:lang w:val="en-US"/>
          </w:rPr>
          <w:t>6.1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CommunicationPerformanceOccurrence</w:t>
        </w:r>
        <w:r w:rsidR="008E43FA">
          <w:rPr>
            <w:noProof/>
            <w:webHidden/>
          </w:rPr>
          <w:tab/>
        </w:r>
        <w:r w:rsidR="008E43FA">
          <w:rPr>
            <w:noProof/>
            <w:webHidden/>
          </w:rPr>
          <w:fldChar w:fldCharType="begin"/>
        </w:r>
        <w:r w:rsidR="008E43FA">
          <w:rPr>
            <w:noProof/>
            <w:webHidden/>
          </w:rPr>
          <w:instrText xml:space="preserve"> PAGEREF _Toc394590188 \h </w:instrText>
        </w:r>
        <w:r w:rsidR="008E43FA">
          <w:rPr>
            <w:noProof/>
            <w:webHidden/>
          </w:rPr>
        </w:r>
        <w:r w:rsidR="008E43FA">
          <w:rPr>
            <w:noProof/>
            <w:webHidden/>
          </w:rPr>
          <w:fldChar w:fldCharType="separate"/>
        </w:r>
        <w:r w:rsidR="008E43FA">
          <w:rPr>
            <w:noProof/>
            <w:webHidden/>
          </w:rPr>
          <w:t>75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89" w:history="1">
        <w:r w:rsidR="008E43FA" w:rsidRPr="00084442">
          <w:rPr>
            <w:rStyle w:val="Hyperlink"/>
            <w:rFonts w:eastAsia="Times New Roman"/>
            <w:noProof/>
            <w:u w:color="000000"/>
            <w:lang w:val="en-US"/>
          </w:rPr>
          <w:t>6.2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CommunicationProposalOccurrence</w:t>
        </w:r>
        <w:r w:rsidR="008E43FA">
          <w:rPr>
            <w:noProof/>
            <w:webHidden/>
          </w:rPr>
          <w:tab/>
        </w:r>
        <w:r w:rsidR="008E43FA">
          <w:rPr>
            <w:noProof/>
            <w:webHidden/>
          </w:rPr>
          <w:fldChar w:fldCharType="begin"/>
        </w:r>
        <w:r w:rsidR="008E43FA">
          <w:rPr>
            <w:noProof/>
            <w:webHidden/>
          </w:rPr>
          <w:instrText xml:space="preserve"> PAGEREF _Toc394590189 \h </w:instrText>
        </w:r>
        <w:r w:rsidR="008E43FA">
          <w:rPr>
            <w:noProof/>
            <w:webHidden/>
          </w:rPr>
        </w:r>
        <w:r w:rsidR="008E43FA">
          <w:rPr>
            <w:noProof/>
            <w:webHidden/>
          </w:rPr>
          <w:fldChar w:fldCharType="separate"/>
        </w:r>
        <w:r w:rsidR="008E43FA">
          <w:rPr>
            <w:noProof/>
            <w:webHidden/>
          </w:rPr>
          <w:t>75</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0" w:history="1">
        <w:r w:rsidR="008E43FA" w:rsidRPr="00084442">
          <w:rPr>
            <w:rStyle w:val="Hyperlink"/>
            <w:rFonts w:eastAsia="Times New Roman"/>
            <w:noProof/>
            <w:u w:color="000000"/>
            <w:lang w:val="en-US"/>
          </w:rPr>
          <w:t>6.3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ConditionOccurrence</w:t>
        </w:r>
        <w:r w:rsidR="008E43FA">
          <w:rPr>
            <w:noProof/>
            <w:webHidden/>
          </w:rPr>
          <w:tab/>
        </w:r>
        <w:r w:rsidR="008E43FA">
          <w:rPr>
            <w:noProof/>
            <w:webHidden/>
          </w:rPr>
          <w:fldChar w:fldCharType="begin"/>
        </w:r>
        <w:r w:rsidR="008E43FA">
          <w:rPr>
            <w:noProof/>
            <w:webHidden/>
          </w:rPr>
          <w:instrText xml:space="preserve"> PAGEREF _Toc394590190 \h </w:instrText>
        </w:r>
        <w:r w:rsidR="008E43FA">
          <w:rPr>
            <w:noProof/>
            <w:webHidden/>
          </w:rPr>
        </w:r>
        <w:r w:rsidR="008E43FA">
          <w:rPr>
            <w:noProof/>
            <w:webHidden/>
          </w:rPr>
          <w:fldChar w:fldCharType="separate"/>
        </w:r>
        <w:r w:rsidR="008E43FA">
          <w:rPr>
            <w:noProof/>
            <w:webHidden/>
          </w:rPr>
          <w:t>76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1" w:history="1">
        <w:r w:rsidR="008E43FA" w:rsidRPr="00084442">
          <w:rPr>
            <w:rStyle w:val="Hyperlink"/>
            <w:rFonts w:eastAsia="Times New Roman"/>
            <w:noProof/>
            <w:u w:color="000000"/>
            <w:lang w:val="en-US"/>
          </w:rPr>
          <w:t>6.4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DeviceUseOrderOccurrence</w:t>
        </w:r>
        <w:r w:rsidR="008E43FA">
          <w:rPr>
            <w:noProof/>
            <w:webHidden/>
          </w:rPr>
          <w:tab/>
        </w:r>
        <w:r w:rsidR="008E43FA">
          <w:rPr>
            <w:noProof/>
            <w:webHidden/>
          </w:rPr>
          <w:fldChar w:fldCharType="begin"/>
        </w:r>
        <w:r w:rsidR="008E43FA">
          <w:rPr>
            <w:noProof/>
            <w:webHidden/>
          </w:rPr>
          <w:instrText xml:space="preserve"> PAGEREF _Toc394590191 \h </w:instrText>
        </w:r>
        <w:r w:rsidR="008E43FA">
          <w:rPr>
            <w:noProof/>
            <w:webHidden/>
          </w:rPr>
        </w:r>
        <w:r w:rsidR="008E43FA">
          <w:rPr>
            <w:noProof/>
            <w:webHidden/>
          </w:rPr>
          <w:fldChar w:fldCharType="separate"/>
        </w:r>
        <w:r w:rsidR="008E43FA">
          <w:rPr>
            <w:noProof/>
            <w:webHidden/>
          </w:rPr>
          <w:t>76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2" w:history="1">
        <w:r w:rsidR="008E43FA" w:rsidRPr="00084442">
          <w:rPr>
            <w:rStyle w:val="Hyperlink"/>
            <w:rFonts w:eastAsia="Times New Roman"/>
            <w:noProof/>
            <w:u w:color="000000"/>
            <w:lang w:val="en-US"/>
          </w:rPr>
          <w:t>6.5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DeviceUsePerformanceOccurrence</w:t>
        </w:r>
        <w:r w:rsidR="008E43FA">
          <w:rPr>
            <w:noProof/>
            <w:webHidden/>
          </w:rPr>
          <w:tab/>
        </w:r>
        <w:r w:rsidR="008E43FA">
          <w:rPr>
            <w:noProof/>
            <w:webHidden/>
          </w:rPr>
          <w:fldChar w:fldCharType="begin"/>
        </w:r>
        <w:r w:rsidR="008E43FA">
          <w:rPr>
            <w:noProof/>
            <w:webHidden/>
          </w:rPr>
          <w:instrText xml:space="preserve"> PAGEREF _Toc394590192 \h </w:instrText>
        </w:r>
        <w:r w:rsidR="008E43FA">
          <w:rPr>
            <w:noProof/>
            <w:webHidden/>
          </w:rPr>
        </w:r>
        <w:r w:rsidR="008E43FA">
          <w:rPr>
            <w:noProof/>
            <w:webHidden/>
          </w:rPr>
          <w:fldChar w:fldCharType="separate"/>
        </w:r>
        <w:r w:rsidR="008E43FA">
          <w:rPr>
            <w:noProof/>
            <w:webHidden/>
          </w:rPr>
          <w:t>76</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3" w:history="1">
        <w:r w:rsidR="008E43FA" w:rsidRPr="00084442">
          <w:rPr>
            <w:rStyle w:val="Hyperlink"/>
            <w:rFonts w:eastAsia="Times New Roman"/>
            <w:noProof/>
            <w:u w:color="000000"/>
            <w:lang w:val="en-US"/>
          </w:rPr>
          <w:t>6.6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DeviceUseProposalOccurrence</w:t>
        </w:r>
        <w:r w:rsidR="008E43FA">
          <w:rPr>
            <w:noProof/>
            <w:webHidden/>
          </w:rPr>
          <w:tab/>
        </w:r>
        <w:r w:rsidR="008E43FA">
          <w:rPr>
            <w:noProof/>
            <w:webHidden/>
          </w:rPr>
          <w:fldChar w:fldCharType="begin"/>
        </w:r>
        <w:r w:rsidR="008E43FA">
          <w:rPr>
            <w:noProof/>
            <w:webHidden/>
          </w:rPr>
          <w:instrText xml:space="preserve"> PAGEREF _Toc394590193 \h </w:instrText>
        </w:r>
        <w:r w:rsidR="008E43FA">
          <w:rPr>
            <w:noProof/>
            <w:webHidden/>
          </w:rPr>
        </w:r>
        <w:r w:rsidR="008E43FA">
          <w:rPr>
            <w:noProof/>
            <w:webHidden/>
          </w:rPr>
          <w:fldChar w:fldCharType="separate"/>
        </w:r>
        <w:r w:rsidR="008E43FA">
          <w:rPr>
            <w:noProof/>
            <w:webHidden/>
          </w:rPr>
          <w:t>77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4" w:history="1">
        <w:r w:rsidR="008E43FA" w:rsidRPr="00084442">
          <w:rPr>
            <w:rStyle w:val="Hyperlink"/>
            <w:rFonts w:eastAsia="Times New Roman"/>
            <w:noProof/>
            <w:u w:color="000000"/>
            <w:lang w:val="en-US"/>
          </w:rPr>
          <w:t>6.7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DiagnosticImagingOrderOccurrence</w:t>
        </w:r>
        <w:r w:rsidR="008E43FA">
          <w:rPr>
            <w:noProof/>
            <w:webHidden/>
          </w:rPr>
          <w:tab/>
        </w:r>
        <w:r w:rsidR="008E43FA">
          <w:rPr>
            <w:noProof/>
            <w:webHidden/>
          </w:rPr>
          <w:fldChar w:fldCharType="begin"/>
        </w:r>
        <w:r w:rsidR="008E43FA">
          <w:rPr>
            <w:noProof/>
            <w:webHidden/>
          </w:rPr>
          <w:instrText xml:space="preserve"> PAGEREF _Toc394590194 \h </w:instrText>
        </w:r>
        <w:r w:rsidR="008E43FA">
          <w:rPr>
            <w:noProof/>
            <w:webHidden/>
          </w:rPr>
        </w:r>
        <w:r w:rsidR="008E43FA">
          <w:rPr>
            <w:noProof/>
            <w:webHidden/>
          </w:rPr>
          <w:fldChar w:fldCharType="separate"/>
        </w:r>
        <w:r w:rsidR="008E43FA">
          <w:rPr>
            <w:noProof/>
            <w:webHidden/>
          </w:rPr>
          <w:t>77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5" w:history="1">
        <w:r w:rsidR="008E43FA" w:rsidRPr="00084442">
          <w:rPr>
            <w:rStyle w:val="Hyperlink"/>
            <w:rFonts w:eastAsia="Times New Roman"/>
            <w:noProof/>
            <w:u w:color="000000"/>
            <w:lang w:val="en-US"/>
          </w:rPr>
          <w:t>6.8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DiagnosticImagingPerformanceOccurrence</w:t>
        </w:r>
        <w:r w:rsidR="008E43FA">
          <w:rPr>
            <w:noProof/>
            <w:webHidden/>
          </w:rPr>
          <w:tab/>
        </w:r>
        <w:r w:rsidR="008E43FA">
          <w:rPr>
            <w:noProof/>
            <w:webHidden/>
          </w:rPr>
          <w:fldChar w:fldCharType="begin"/>
        </w:r>
        <w:r w:rsidR="008E43FA">
          <w:rPr>
            <w:noProof/>
            <w:webHidden/>
          </w:rPr>
          <w:instrText xml:space="preserve"> PAGEREF _Toc394590195 \h </w:instrText>
        </w:r>
        <w:r w:rsidR="008E43FA">
          <w:rPr>
            <w:noProof/>
            <w:webHidden/>
          </w:rPr>
        </w:r>
        <w:r w:rsidR="008E43FA">
          <w:rPr>
            <w:noProof/>
            <w:webHidden/>
          </w:rPr>
          <w:fldChar w:fldCharType="separate"/>
        </w:r>
        <w:r w:rsidR="008E43FA">
          <w:rPr>
            <w:noProof/>
            <w:webHidden/>
          </w:rPr>
          <w:t>77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6" w:history="1">
        <w:r w:rsidR="008E43FA" w:rsidRPr="00084442">
          <w:rPr>
            <w:rStyle w:val="Hyperlink"/>
            <w:rFonts w:eastAsia="Times New Roman"/>
            <w:noProof/>
            <w:u w:color="000000"/>
            <w:lang w:val="en-US"/>
          </w:rPr>
          <w:t>6.9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DiagnosticImagingProposalOccurrence</w:t>
        </w:r>
        <w:r w:rsidR="008E43FA">
          <w:rPr>
            <w:noProof/>
            <w:webHidden/>
          </w:rPr>
          <w:tab/>
        </w:r>
        <w:r w:rsidR="008E43FA">
          <w:rPr>
            <w:noProof/>
            <w:webHidden/>
          </w:rPr>
          <w:fldChar w:fldCharType="begin"/>
        </w:r>
        <w:r w:rsidR="008E43FA">
          <w:rPr>
            <w:noProof/>
            <w:webHidden/>
          </w:rPr>
          <w:instrText xml:space="preserve"> PAGEREF _Toc394590196 \h </w:instrText>
        </w:r>
        <w:r w:rsidR="008E43FA">
          <w:rPr>
            <w:noProof/>
            <w:webHidden/>
          </w:rPr>
        </w:r>
        <w:r w:rsidR="008E43FA">
          <w:rPr>
            <w:noProof/>
            <w:webHidden/>
          </w:rPr>
          <w:fldChar w:fldCharType="separate"/>
        </w:r>
        <w:r w:rsidR="008E43FA">
          <w:rPr>
            <w:noProof/>
            <w:webHidden/>
          </w:rPr>
          <w:t>77</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7" w:history="1">
        <w:r w:rsidR="008E43FA" w:rsidRPr="00084442">
          <w:rPr>
            <w:rStyle w:val="Hyperlink"/>
            <w:rFonts w:eastAsia="Times New Roman"/>
            <w:noProof/>
            <w:u w:color="000000"/>
            <w:lang w:val="en-US"/>
          </w:rPr>
          <w:t>6.10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EncounterPerformanceOccurrence</w:t>
        </w:r>
        <w:r w:rsidR="008E43FA">
          <w:rPr>
            <w:noProof/>
            <w:webHidden/>
          </w:rPr>
          <w:tab/>
        </w:r>
        <w:r w:rsidR="008E43FA">
          <w:rPr>
            <w:noProof/>
            <w:webHidden/>
          </w:rPr>
          <w:fldChar w:fldCharType="begin"/>
        </w:r>
        <w:r w:rsidR="008E43FA">
          <w:rPr>
            <w:noProof/>
            <w:webHidden/>
          </w:rPr>
          <w:instrText xml:space="preserve"> PAGEREF _Toc394590197 \h </w:instrText>
        </w:r>
        <w:r w:rsidR="008E43FA">
          <w:rPr>
            <w:noProof/>
            <w:webHidden/>
          </w:rPr>
        </w:r>
        <w:r w:rsidR="008E43FA">
          <w:rPr>
            <w:noProof/>
            <w:webHidden/>
          </w:rPr>
          <w:fldChar w:fldCharType="separate"/>
        </w:r>
        <w:r w:rsidR="008E43FA">
          <w:rPr>
            <w:noProof/>
            <w:webHidden/>
          </w:rPr>
          <w:t>78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8" w:history="1">
        <w:r w:rsidR="008E43FA" w:rsidRPr="00084442">
          <w:rPr>
            <w:rStyle w:val="Hyperlink"/>
            <w:rFonts w:eastAsia="Times New Roman"/>
            <w:noProof/>
            <w:u w:color="000000"/>
            <w:lang w:val="en-US"/>
          </w:rPr>
          <w:t>6.11</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EncounterProposalOccurrence</w:t>
        </w:r>
        <w:r w:rsidR="008E43FA">
          <w:rPr>
            <w:noProof/>
            <w:webHidden/>
          </w:rPr>
          <w:tab/>
        </w:r>
        <w:r w:rsidR="008E43FA">
          <w:rPr>
            <w:noProof/>
            <w:webHidden/>
          </w:rPr>
          <w:fldChar w:fldCharType="begin"/>
        </w:r>
        <w:r w:rsidR="008E43FA">
          <w:rPr>
            <w:noProof/>
            <w:webHidden/>
          </w:rPr>
          <w:instrText xml:space="preserve"> PAGEREF _Toc394590198 \h </w:instrText>
        </w:r>
        <w:r w:rsidR="008E43FA">
          <w:rPr>
            <w:noProof/>
            <w:webHidden/>
          </w:rPr>
        </w:r>
        <w:r w:rsidR="008E43FA">
          <w:rPr>
            <w:noProof/>
            <w:webHidden/>
          </w:rPr>
          <w:fldChar w:fldCharType="separate"/>
        </w:r>
        <w:r w:rsidR="008E43FA">
          <w:rPr>
            <w:noProof/>
            <w:webHidden/>
          </w:rPr>
          <w:t>78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199" w:history="1">
        <w:r w:rsidR="008E43FA" w:rsidRPr="00084442">
          <w:rPr>
            <w:rStyle w:val="Hyperlink"/>
            <w:rFonts w:eastAsia="Times New Roman"/>
            <w:noProof/>
            <w:u w:color="000000"/>
            <w:lang w:val="en-US"/>
          </w:rPr>
          <w:t>6.12</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MedicationTreatmentOrderOccurrence</w:t>
        </w:r>
        <w:r w:rsidR="008E43FA">
          <w:rPr>
            <w:noProof/>
            <w:webHidden/>
          </w:rPr>
          <w:tab/>
        </w:r>
        <w:r w:rsidR="008E43FA">
          <w:rPr>
            <w:noProof/>
            <w:webHidden/>
          </w:rPr>
          <w:fldChar w:fldCharType="begin"/>
        </w:r>
        <w:r w:rsidR="008E43FA">
          <w:rPr>
            <w:noProof/>
            <w:webHidden/>
          </w:rPr>
          <w:instrText xml:space="preserve"> PAGEREF _Toc394590199 \h </w:instrText>
        </w:r>
        <w:r w:rsidR="008E43FA">
          <w:rPr>
            <w:noProof/>
            <w:webHidden/>
          </w:rPr>
        </w:r>
        <w:r w:rsidR="008E43FA">
          <w:rPr>
            <w:noProof/>
            <w:webHidden/>
          </w:rPr>
          <w:fldChar w:fldCharType="separate"/>
        </w:r>
        <w:r w:rsidR="008E43FA">
          <w:rPr>
            <w:noProof/>
            <w:webHidden/>
          </w:rPr>
          <w:t>78</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0" w:history="1">
        <w:r w:rsidR="008E43FA" w:rsidRPr="00084442">
          <w:rPr>
            <w:rStyle w:val="Hyperlink"/>
            <w:rFonts w:eastAsia="Times New Roman"/>
            <w:noProof/>
            <w:u w:color="000000"/>
            <w:lang w:val="en-US"/>
          </w:rPr>
          <w:t>6.13</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MedicationTreatmentPerformanceOccurrence</w:t>
        </w:r>
        <w:r w:rsidR="008E43FA">
          <w:rPr>
            <w:noProof/>
            <w:webHidden/>
          </w:rPr>
          <w:tab/>
        </w:r>
        <w:r w:rsidR="008E43FA">
          <w:rPr>
            <w:noProof/>
            <w:webHidden/>
          </w:rPr>
          <w:fldChar w:fldCharType="begin"/>
        </w:r>
        <w:r w:rsidR="008E43FA">
          <w:rPr>
            <w:noProof/>
            <w:webHidden/>
          </w:rPr>
          <w:instrText xml:space="preserve"> PAGEREF _Toc394590200 \h </w:instrText>
        </w:r>
        <w:r w:rsidR="008E43FA">
          <w:rPr>
            <w:noProof/>
            <w:webHidden/>
          </w:rPr>
        </w:r>
        <w:r w:rsidR="008E43FA">
          <w:rPr>
            <w:noProof/>
            <w:webHidden/>
          </w:rPr>
          <w:fldChar w:fldCharType="separate"/>
        </w:r>
        <w:r w:rsidR="008E43FA">
          <w:rPr>
            <w:noProof/>
            <w:webHidden/>
          </w:rPr>
          <w:t>79</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1" w:history="1">
        <w:r w:rsidR="008E43FA" w:rsidRPr="00084442">
          <w:rPr>
            <w:rStyle w:val="Hyperlink"/>
            <w:rFonts w:eastAsia="Times New Roman"/>
            <w:noProof/>
            <w:u w:color="000000"/>
            <w:lang w:val="en-US"/>
          </w:rPr>
          <w:t>6.14</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MedicationTreatmentProposalOccurrence</w:t>
        </w:r>
        <w:r w:rsidR="008E43FA">
          <w:rPr>
            <w:noProof/>
            <w:webHidden/>
          </w:rPr>
          <w:tab/>
        </w:r>
        <w:r w:rsidR="008E43FA">
          <w:rPr>
            <w:noProof/>
            <w:webHidden/>
          </w:rPr>
          <w:fldChar w:fldCharType="begin"/>
        </w:r>
        <w:r w:rsidR="008E43FA">
          <w:rPr>
            <w:noProof/>
            <w:webHidden/>
          </w:rPr>
          <w:instrText xml:space="preserve"> PAGEREF _Toc394590201 \h </w:instrText>
        </w:r>
        <w:r w:rsidR="008E43FA">
          <w:rPr>
            <w:noProof/>
            <w:webHidden/>
          </w:rPr>
        </w:r>
        <w:r w:rsidR="008E43FA">
          <w:rPr>
            <w:noProof/>
            <w:webHidden/>
          </w:rPr>
          <w:fldChar w:fldCharType="separate"/>
        </w:r>
        <w:r w:rsidR="008E43FA">
          <w:rPr>
            <w:noProof/>
            <w:webHidden/>
          </w:rPr>
          <w:t>80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2" w:history="1">
        <w:r w:rsidR="008E43FA" w:rsidRPr="00084442">
          <w:rPr>
            <w:rStyle w:val="Hyperlink"/>
            <w:rFonts w:eastAsia="Times New Roman"/>
            <w:noProof/>
            <w:u w:color="000000"/>
            <w:lang w:val="en-US"/>
          </w:rPr>
          <w:t>6.15</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ObservationResultGroupOccurrence</w:t>
        </w:r>
        <w:r w:rsidR="008E43FA">
          <w:rPr>
            <w:noProof/>
            <w:webHidden/>
          </w:rPr>
          <w:tab/>
        </w:r>
        <w:r w:rsidR="008E43FA">
          <w:rPr>
            <w:noProof/>
            <w:webHidden/>
          </w:rPr>
          <w:fldChar w:fldCharType="begin"/>
        </w:r>
        <w:r w:rsidR="008E43FA">
          <w:rPr>
            <w:noProof/>
            <w:webHidden/>
          </w:rPr>
          <w:instrText xml:space="preserve"> PAGEREF _Toc394590202 \h </w:instrText>
        </w:r>
        <w:r w:rsidR="008E43FA">
          <w:rPr>
            <w:noProof/>
            <w:webHidden/>
          </w:rPr>
        </w:r>
        <w:r w:rsidR="008E43FA">
          <w:rPr>
            <w:noProof/>
            <w:webHidden/>
          </w:rPr>
          <w:fldChar w:fldCharType="separate"/>
        </w:r>
        <w:r w:rsidR="008E43FA">
          <w:rPr>
            <w:noProof/>
            <w:webHidden/>
          </w:rPr>
          <w:t>80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3" w:history="1">
        <w:r w:rsidR="008E43FA" w:rsidRPr="00084442">
          <w:rPr>
            <w:rStyle w:val="Hyperlink"/>
            <w:rFonts w:eastAsia="Times New Roman"/>
            <w:noProof/>
            <w:u w:color="000000"/>
            <w:lang w:val="en-US"/>
          </w:rPr>
          <w:t>6.16</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PredictionOccurrence</w:t>
        </w:r>
        <w:r w:rsidR="008E43FA">
          <w:rPr>
            <w:noProof/>
            <w:webHidden/>
          </w:rPr>
          <w:tab/>
        </w:r>
        <w:r w:rsidR="008E43FA">
          <w:rPr>
            <w:noProof/>
            <w:webHidden/>
          </w:rPr>
          <w:fldChar w:fldCharType="begin"/>
        </w:r>
        <w:r w:rsidR="008E43FA">
          <w:rPr>
            <w:noProof/>
            <w:webHidden/>
          </w:rPr>
          <w:instrText xml:space="preserve"> PAGEREF _Toc394590203 \h </w:instrText>
        </w:r>
        <w:r w:rsidR="008E43FA">
          <w:rPr>
            <w:noProof/>
            <w:webHidden/>
          </w:rPr>
        </w:r>
        <w:r w:rsidR="008E43FA">
          <w:rPr>
            <w:noProof/>
            <w:webHidden/>
          </w:rPr>
          <w:fldChar w:fldCharType="separate"/>
        </w:r>
        <w:r w:rsidR="008E43FA">
          <w:rPr>
            <w:noProof/>
            <w:webHidden/>
          </w:rPr>
          <w:t>80</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4" w:history="1">
        <w:r w:rsidR="008E43FA" w:rsidRPr="00084442">
          <w:rPr>
            <w:rStyle w:val="Hyperlink"/>
            <w:rFonts w:eastAsia="Times New Roman"/>
            <w:noProof/>
            <w:u w:color="000000"/>
            <w:lang w:val="en-US"/>
          </w:rPr>
          <w:t>6.17</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ProcedureOrderOccurrence</w:t>
        </w:r>
        <w:r w:rsidR="008E43FA">
          <w:rPr>
            <w:noProof/>
            <w:webHidden/>
          </w:rPr>
          <w:tab/>
        </w:r>
        <w:r w:rsidR="008E43FA">
          <w:rPr>
            <w:noProof/>
            <w:webHidden/>
          </w:rPr>
          <w:fldChar w:fldCharType="begin"/>
        </w:r>
        <w:r w:rsidR="008E43FA">
          <w:rPr>
            <w:noProof/>
            <w:webHidden/>
          </w:rPr>
          <w:instrText xml:space="preserve"> PAGEREF _Toc394590204 \h </w:instrText>
        </w:r>
        <w:r w:rsidR="008E43FA">
          <w:rPr>
            <w:noProof/>
            <w:webHidden/>
          </w:rPr>
        </w:r>
        <w:r w:rsidR="008E43FA">
          <w:rPr>
            <w:noProof/>
            <w:webHidden/>
          </w:rPr>
          <w:fldChar w:fldCharType="separate"/>
        </w:r>
        <w:r w:rsidR="008E43FA">
          <w:rPr>
            <w:noProof/>
            <w:webHidden/>
          </w:rPr>
          <w:t>81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5" w:history="1">
        <w:r w:rsidR="008E43FA" w:rsidRPr="00084442">
          <w:rPr>
            <w:rStyle w:val="Hyperlink"/>
            <w:rFonts w:eastAsia="Times New Roman"/>
            <w:noProof/>
            <w:u w:color="000000"/>
            <w:lang w:val="en-US"/>
          </w:rPr>
          <w:t>6.18</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ProcedurePerformanceOccurrence</w:t>
        </w:r>
        <w:r w:rsidR="008E43FA">
          <w:rPr>
            <w:noProof/>
            <w:webHidden/>
          </w:rPr>
          <w:tab/>
        </w:r>
        <w:r w:rsidR="008E43FA">
          <w:rPr>
            <w:noProof/>
            <w:webHidden/>
          </w:rPr>
          <w:fldChar w:fldCharType="begin"/>
        </w:r>
        <w:r w:rsidR="008E43FA">
          <w:rPr>
            <w:noProof/>
            <w:webHidden/>
          </w:rPr>
          <w:instrText xml:space="preserve"> PAGEREF _Toc394590205 \h </w:instrText>
        </w:r>
        <w:r w:rsidR="008E43FA">
          <w:rPr>
            <w:noProof/>
            <w:webHidden/>
          </w:rPr>
        </w:r>
        <w:r w:rsidR="008E43FA">
          <w:rPr>
            <w:noProof/>
            <w:webHidden/>
          </w:rPr>
          <w:fldChar w:fldCharType="separate"/>
        </w:r>
        <w:r w:rsidR="008E43FA">
          <w:rPr>
            <w:noProof/>
            <w:webHidden/>
          </w:rPr>
          <w:t>81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6" w:history="1">
        <w:r w:rsidR="008E43FA" w:rsidRPr="00084442">
          <w:rPr>
            <w:rStyle w:val="Hyperlink"/>
            <w:rFonts w:eastAsia="Times New Roman"/>
            <w:noProof/>
            <w:u w:color="000000"/>
            <w:lang w:val="en-US"/>
          </w:rPr>
          <w:t>6.19</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ProcedureProposalOccurrence</w:t>
        </w:r>
        <w:r w:rsidR="008E43FA">
          <w:rPr>
            <w:noProof/>
            <w:webHidden/>
          </w:rPr>
          <w:tab/>
        </w:r>
        <w:r w:rsidR="008E43FA">
          <w:rPr>
            <w:noProof/>
            <w:webHidden/>
          </w:rPr>
          <w:fldChar w:fldCharType="begin"/>
        </w:r>
        <w:r w:rsidR="008E43FA">
          <w:rPr>
            <w:noProof/>
            <w:webHidden/>
          </w:rPr>
          <w:instrText xml:space="preserve"> PAGEREF _Toc394590206 \h </w:instrText>
        </w:r>
        <w:r w:rsidR="008E43FA">
          <w:rPr>
            <w:noProof/>
            <w:webHidden/>
          </w:rPr>
        </w:r>
        <w:r w:rsidR="008E43FA">
          <w:rPr>
            <w:noProof/>
            <w:webHidden/>
          </w:rPr>
          <w:fldChar w:fldCharType="separate"/>
        </w:r>
        <w:r w:rsidR="008E43FA">
          <w:rPr>
            <w:noProof/>
            <w:webHidden/>
          </w:rPr>
          <w:t>81</w:t>
        </w:r>
        <w:r w:rsidR="008E43FA">
          <w:rPr>
            <w:noProof/>
            <w:webHidden/>
          </w:rPr>
          <w:fldChar w:fldCharType="end"/>
        </w:r>
      </w:hyperlink>
    </w:p>
    <w:p w:rsidR="008E43FA" w:rsidRDefault="00A23B43">
      <w:pPr>
        <w:pStyle w:val="TOC2"/>
        <w:tabs>
          <w:tab w:val="left" w:pos="900"/>
          <w:tab w:val="right" w:leader="dot" w:pos="9350"/>
        </w:tabs>
        <w:rPr>
          <w:rFonts w:asciiTheme="minorHAnsi" w:hAnsiTheme="minorHAnsi" w:cstheme="minorBidi"/>
          <w:noProof/>
          <w:color w:val="auto"/>
          <w:sz w:val="22"/>
          <w:szCs w:val="22"/>
          <w:shd w:val="clear" w:color="auto" w:fill="auto"/>
          <w:lang w:val="en-US"/>
        </w:rPr>
      </w:pPr>
      <w:hyperlink w:anchor="_Toc394590207" w:history="1">
        <w:r w:rsidR="008E43FA" w:rsidRPr="00084442">
          <w:rPr>
            <w:rStyle w:val="Hyperlink"/>
            <w:rFonts w:eastAsia="Times New Roman"/>
            <w:noProof/>
            <w:u w:color="000000"/>
            <w:lang w:val="en-US"/>
          </w:rPr>
          <w:t>6.20</w:t>
        </w:r>
        <w:r w:rsidR="008E43FA">
          <w:rPr>
            <w:rFonts w:asciiTheme="minorHAnsi" w:hAnsiTheme="minorHAnsi" w:cstheme="minorBidi"/>
            <w:noProof/>
            <w:color w:val="auto"/>
            <w:sz w:val="22"/>
            <w:szCs w:val="22"/>
            <w:shd w:val="clear" w:color="auto" w:fill="auto"/>
            <w:lang w:val="en-US"/>
          </w:rPr>
          <w:tab/>
        </w:r>
        <w:r w:rsidR="008E43FA" w:rsidRPr="00084442">
          <w:rPr>
            <w:rStyle w:val="Hyperlink"/>
            <w:rFonts w:eastAsia="Times New Roman"/>
            <w:noProof/>
            <w:u w:color="000000"/>
            <w:lang w:val="en-US"/>
          </w:rPr>
          <w:t>SimpleObservationOccurrence</w:t>
        </w:r>
        <w:r w:rsidR="008E43FA">
          <w:rPr>
            <w:noProof/>
            <w:webHidden/>
          </w:rPr>
          <w:tab/>
        </w:r>
        <w:r w:rsidR="008E43FA">
          <w:rPr>
            <w:noProof/>
            <w:webHidden/>
          </w:rPr>
          <w:fldChar w:fldCharType="begin"/>
        </w:r>
        <w:r w:rsidR="008E43FA">
          <w:rPr>
            <w:noProof/>
            <w:webHidden/>
          </w:rPr>
          <w:instrText xml:space="preserve"> PAGEREF _Toc394590207 \h </w:instrText>
        </w:r>
        <w:r w:rsidR="008E43FA">
          <w:rPr>
            <w:noProof/>
            <w:webHidden/>
          </w:rPr>
        </w:r>
        <w:r w:rsidR="008E43FA">
          <w:rPr>
            <w:noProof/>
            <w:webHidden/>
          </w:rPr>
          <w:fldChar w:fldCharType="separate"/>
        </w:r>
        <w:r w:rsidR="008E43FA">
          <w:rPr>
            <w:noProof/>
            <w:webHidden/>
          </w:rPr>
          <w:t>81</w:t>
        </w:r>
        <w:r w:rsidR="008E43FA">
          <w:rPr>
            <w:noProof/>
            <w:webHidden/>
          </w:rPr>
          <w:fldChar w:fldCharType="end"/>
        </w:r>
      </w:hyperlink>
    </w:p>
    <w:p w:rsidR="008E43FA" w:rsidRDefault="008E43FA">
      <w:r>
        <w:rPr>
          <w:b/>
          <w:bCs/>
          <w:noProof/>
        </w:rPr>
        <w:fldChar w:fldCharType="end"/>
      </w:r>
    </w:p>
    <w:p w:rsidR="008E43FA" w:rsidRDefault="008E43FA" w:rsidP="008E43FA">
      <w:pPr>
        <w:shd w:val="clear" w:color="auto" w:fill="auto"/>
        <w:rPr>
          <w:rFonts w:ascii="Times New Roman" w:eastAsia="Times New Roman" w:hAnsi="Times New Roman"/>
          <w:color w:val="auto"/>
          <w:szCs w:val="24"/>
          <w:shd w:val="clear" w:color="auto" w:fill="auto"/>
        </w:rPr>
      </w:pPr>
    </w:p>
    <w:p w:rsidR="00850AD9" w:rsidRDefault="008E43FA" w:rsidP="008E43FA">
      <w:pPr>
        <w:pStyle w:val="Heading1"/>
        <w:rPr>
          <w:rFonts w:eastAsia="Times New Roman"/>
          <w:bCs w:val="0"/>
          <w:szCs w:val="24"/>
          <w:shd w:val="clear" w:color="auto" w:fill="auto"/>
          <w:lang w:val="en-US"/>
        </w:rPr>
      </w:pPr>
      <w:bookmarkStart w:id="0" w:name="ACTION"/>
      <w:bookmarkStart w:id="1" w:name="BKM_9920A293_4250_4281_9829_981965BBBD53"/>
      <w:bookmarkStart w:id="2" w:name="QUICK_CLASS_MODEL"/>
      <w:bookmarkStart w:id="3" w:name="BKM_2663152C_4446_4C85_B11F_A256116CC577"/>
      <w:r>
        <w:rPr>
          <w:rFonts w:eastAsia="Times New Roman"/>
          <w:bCs w:val="0"/>
          <w:szCs w:val="24"/>
          <w:shd w:val="clear" w:color="auto" w:fill="auto"/>
          <w:lang w:val="en-US"/>
        </w:rPr>
        <w:br w:type="page"/>
      </w:r>
      <w:bookmarkStart w:id="4" w:name="_Toc394590033"/>
      <w:r w:rsidR="001274C1">
        <w:rPr>
          <w:rFonts w:eastAsia="Times New Roman"/>
          <w:bCs w:val="0"/>
          <w:szCs w:val="24"/>
          <w:shd w:val="clear" w:color="auto" w:fill="auto"/>
          <w:lang w:val="en-US"/>
        </w:rPr>
        <w:lastRenderedPageBreak/>
        <w:t>action</w:t>
      </w:r>
      <w:bookmarkEnd w:id="4"/>
      <w:r w:rsidR="001274C1">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5" w:name="BKM_C7B5E6E5_28E9_4261_8561_9E472E51D3F4"/>
      <w:r>
        <w:rPr>
          <w:rFonts w:eastAsia="Times New Roman"/>
          <w:noProof/>
          <w:color w:val="auto"/>
          <w:szCs w:val="24"/>
          <w:highlight w:val="white"/>
          <w:lang w:val="en-US"/>
        </w:rPr>
        <w:drawing>
          <wp:inline distT="0" distB="0" distL="0" distR="0">
            <wp:extent cx="59817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5143500"/>
                    </a:xfrm>
                    <a:prstGeom prst="rect">
                      <a:avLst/>
                    </a:prstGeom>
                    <a:noFill/>
                    <a:ln>
                      <a:noFill/>
                    </a:ln>
                  </pic:spPr>
                </pic:pic>
              </a:graphicData>
            </a:graphic>
          </wp:inline>
        </w:drawing>
      </w:r>
      <w:bookmarkEnd w:id="5"/>
    </w:p>
    <w:p w:rsidR="00850AD9" w:rsidRDefault="001274C1" w:rsidP="008E43FA">
      <w:pPr>
        <w:pStyle w:val="Heading2"/>
        <w:rPr>
          <w:rFonts w:eastAsia="Times New Roman"/>
          <w:bCs w:val="0"/>
          <w:szCs w:val="24"/>
          <w:shd w:val="clear" w:color="auto" w:fill="auto"/>
          <w:lang w:val="en-US"/>
        </w:rPr>
      </w:pPr>
      <w:bookmarkStart w:id="6" w:name="_Toc394590034"/>
      <w:bookmarkStart w:id="7" w:name="ACT"/>
      <w:bookmarkStart w:id="8" w:name="BKM_313F51AD_9A91_4A2F_9FA0_4A4E43F75D0F"/>
      <w:r>
        <w:rPr>
          <w:rFonts w:eastAsia="Times New Roman"/>
          <w:bCs w:val="0"/>
          <w:szCs w:val="24"/>
          <w:shd w:val="clear" w:color="auto" w:fill="auto"/>
          <w:lang w:val="en-US"/>
        </w:rPr>
        <w:t>act</w:t>
      </w:r>
      <w:bookmarkEnd w:id="6"/>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9" w:name="BKM_CBF93E5F_DF44_4E2A_8A54_5F8F7379F81E"/>
      <w:r>
        <w:rPr>
          <w:rFonts w:eastAsia="Times New Roman"/>
          <w:noProof/>
          <w:color w:val="auto"/>
          <w:szCs w:val="24"/>
          <w:highlight w:val="white"/>
          <w:lang w:val="en-US"/>
        </w:rPr>
        <w:lastRenderedPageBreak/>
        <w:drawing>
          <wp:inline distT="0" distB="0" distL="0" distR="0">
            <wp:extent cx="595312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5724525"/>
                    </a:xfrm>
                    <a:prstGeom prst="rect">
                      <a:avLst/>
                    </a:prstGeom>
                    <a:noFill/>
                    <a:ln>
                      <a:noFill/>
                    </a:ln>
                  </pic:spPr>
                </pic:pic>
              </a:graphicData>
            </a:graphic>
          </wp:inline>
        </w:drawing>
      </w:r>
      <w:bookmarkEnd w:id="9"/>
    </w:p>
    <w:p w:rsidR="00850AD9" w:rsidRDefault="00F60EB1" w:rsidP="008E43FA">
      <w:pPr>
        <w:shd w:val="clear" w:color="auto" w:fill="auto"/>
        <w:rPr>
          <w:rFonts w:eastAsia="Times New Roman"/>
          <w:szCs w:val="24"/>
          <w:highlight w:val="white"/>
          <w:u w:color="000000"/>
          <w:lang w:val="en-US"/>
        </w:rPr>
      </w:pPr>
      <w:bookmarkStart w:id="10" w:name="BKM_82F8BC56_DEA4_4EE3_85ED_749FEE0517AE"/>
      <w:r>
        <w:rPr>
          <w:rFonts w:eastAsia="Times New Roman"/>
          <w:noProof/>
          <w:color w:val="auto"/>
          <w:szCs w:val="24"/>
          <w:highlight w:val="white"/>
          <w:lang w:val="en-US"/>
        </w:rPr>
        <w:lastRenderedPageBreak/>
        <w:drawing>
          <wp:inline distT="0" distB="0" distL="0" distR="0">
            <wp:extent cx="31718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533775"/>
                    </a:xfrm>
                    <a:prstGeom prst="rect">
                      <a:avLst/>
                    </a:prstGeom>
                    <a:noFill/>
                    <a:ln>
                      <a:noFill/>
                    </a:ln>
                  </pic:spPr>
                </pic:pic>
              </a:graphicData>
            </a:graphic>
          </wp:inline>
        </w:drawing>
      </w:r>
      <w:bookmarkEnd w:id="10"/>
    </w:p>
    <w:p w:rsidR="00850AD9" w:rsidRDefault="00F60EB1" w:rsidP="008E43FA">
      <w:pPr>
        <w:shd w:val="clear" w:color="auto" w:fill="auto"/>
        <w:rPr>
          <w:rFonts w:eastAsia="Times New Roman"/>
          <w:szCs w:val="24"/>
          <w:highlight w:val="white"/>
          <w:u w:color="000000"/>
          <w:lang w:val="en-US"/>
        </w:rPr>
      </w:pPr>
      <w:bookmarkStart w:id="11" w:name="BKM_434A1DBB_BA23_4102_A159_7F733355053F"/>
      <w:r>
        <w:rPr>
          <w:rFonts w:eastAsia="Times New Roman"/>
          <w:noProof/>
          <w:color w:val="auto"/>
          <w:szCs w:val="24"/>
          <w:highlight w:val="white"/>
          <w:lang w:val="en-US"/>
        </w:rPr>
        <w:lastRenderedPageBreak/>
        <w:drawing>
          <wp:inline distT="0" distB="0" distL="0" distR="0">
            <wp:extent cx="5934075" cy="613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134100"/>
                    </a:xfrm>
                    <a:prstGeom prst="rect">
                      <a:avLst/>
                    </a:prstGeom>
                    <a:noFill/>
                    <a:ln>
                      <a:noFill/>
                    </a:ln>
                  </pic:spPr>
                </pic:pic>
              </a:graphicData>
            </a:graphic>
          </wp:inline>
        </w:drawing>
      </w:r>
      <w:bookmarkEnd w:id="11"/>
    </w:p>
    <w:p w:rsidR="00850AD9" w:rsidRDefault="00F60EB1" w:rsidP="008E43FA">
      <w:pPr>
        <w:shd w:val="clear" w:color="auto" w:fill="auto"/>
        <w:rPr>
          <w:rFonts w:eastAsia="Times New Roman"/>
          <w:szCs w:val="24"/>
          <w:highlight w:val="white"/>
          <w:u w:color="000000"/>
          <w:lang w:val="en-US"/>
        </w:rPr>
      </w:pPr>
      <w:bookmarkStart w:id="12" w:name="BKM_559FDAB4_13F2_478A_A46F_21F9276D752B"/>
      <w:r>
        <w:rPr>
          <w:rFonts w:eastAsia="Times New Roman"/>
          <w:noProof/>
          <w:color w:val="auto"/>
          <w:szCs w:val="24"/>
          <w:highlight w:val="white"/>
          <w:lang w:val="en-US"/>
        </w:rPr>
        <w:lastRenderedPageBreak/>
        <w:drawing>
          <wp:inline distT="0" distB="0" distL="0" distR="0">
            <wp:extent cx="59531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286125"/>
                    </a:xfrm>
                    <a:prstGeom prst="rect">
                      <a:avLst/>
                    </a:prstGeom>
                    <a:noFill/>
                    <a:ln>
                      <a:noFill/>
                    </a:ln>
                  </pic:spPr>
                </pic:pic>
              </a:graphicData>
            </a:graphic>
          </wp:inline>
        </w:drawing>
      </w:r>
      <w:bookmarkEnd w:id="12"/>
    </w:p>
    <w:p w:rsidR="00850AD9" w:rsidRDefault="00F60EB1" w:rsidP="008E43FA">
      <w:pPr>
        <w:shd w:val="clear" w:color="auto" w:fill="auto"/>
        <w:rPr>
          <w:rFonts w:eastAsia="Times New Roman"/>
          <w:szCs w:val="24"/>
          <w:highlight w:val="white"/>
          <w:u w:color="000000"/>
          <w:lang w:val="en-US"/>
        </w:rPr>
      </w:pPr>
      <w:bookmarkStart w:id="13" w:name="BKM_BCD582DA_3433_419D_A4F5_96B7EB3B04EB"/>
      <w:r>
        <w:rPr>
          <w:rFonts w:eastAsia="Times New Roman"/>
          <w:noProof/>
          <w:color w:val="auto"/>
          <w:szCs w:val="24"/>
          <w:highlight w:val="white"/>
          <w:lang w:val="en-US"/>
        </w:rPr>
        <w:lastRenderedPageBreak/>
        <w:drawing>
          <wp:inline distT="0" distB="0" distL="0" distR="0">
            <wp:extent cx="5934075" cy="609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096000"/>
                    </a:xfrm>
                    <a:prstGeom prst="rect">
                      <a:avLst/>
                    </a:prstGeom>
                    <a:noFill/>
                    <a:ln>
                      <a:noFill/>
                    </a:ln>
                  </pic:spPr>
                </pic:pic>
              </a:graphicData>
            </a:graphic>
          </wp:inline>
        </w:drawing>
      </w:r>
      <w:bookmarkEnd w:id="13"/>
    </w:p>
    <w:p w:rsidR="00850AD9" w:rsidRDefault="001274C1" w:rsidP="008E43FA">
      <w:pPr>
        <w:pStyle w:val="Heading3"/>
        <w:rPr>
          <w:rFonts w:eastAsia="Times New Roman"/>
          <w:bCs w:val="0"/>
          <w:iCs/>
          <w:szCs w:val="24"/>
          <w:u w:color="000000"/>
          <w:shd w:val="clear" w:color="auto" w:fill="auto"/>
          <w:lang w:val="en-US"/>
        </w:rPr>
      </w:pPr>
      <w:bookmarkStart w:id="14" w:name="_Toc394590035"/>
      <w:bookmarkStart w:id="15" w:name="BKM_701CB845_6F20_49C1_BB23_18F81A8ADC54"/>
      <w:r>
        <w:rPr>
          <w:rFonts w:eastAsia="Times New Roman"/>
          <w:bCs w:val="0"/>
          <w:iCs/>
          <w:szCs w:val="24"/>
          <w:u w:color="000000"/>
          <w:shd w:val="clear" w:color="auto" w:fill="auto"/>
          <w:lang w:val="en-US"/>
        </w:rPr>
        <w:t>Act</w:t>
      </w:r>
      <w:bookmarkEnd w:id="1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object of an action, the specific healthcare thing that is being done or proposed.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
    </w:p>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6" w:name="_Toc394590036"/>
      <w:bookmarkStart w:id="17" w:name="BKM_38629BC6_F13A_4272_909F_F42EEEFFDD43"/>
      <w:r>
        <w:rPr>
          <w:rFonts w:eastAsia="Times New Roman"/>
          <w:bCs w:val="0"/>
          <w:iCs/>
          <w:szCs w:val="24"/>
          <w:u w:color="000000"/>
          <w:shd w:val="clear" w:color="auto" w:fill="auto"/>
          <w:lang w:val="en-US"/>
        </w:rPr>
        <w:t>CareProgramParticipation</w:t>
      </w:r>
      <w:bookmarkEnd w:id="1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the participation of a patient in a recognized program of care such as a care plan, a chemotherapy protocol, or a clinical trial.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 w:name="BKM_73D08066_ED03_4CAA_8CEE_B308AAC7AB76"/>
      <w:bookmarkEnd w:id="1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goals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w:t>
            </w:r>
            <w:r>
              <w:rPr>
                <w:rFonts w:ascii="Times New Roman" w:eastAsia="Times New Roman" w:hAnsi="Times New Roman"/>
                <w:szCs w:val="24"/>
                <w:shd w:val="clear" w:color="auto" w:fill="auto"/>
                <w:lang w:val="en-US"/>
              </w:rPr>
              <w:lastRenderedPageBreak/>
              <w:t>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goals that have been established for the patient </w:t>
            </w:r>
            <w:r>
              <w:rPr>
                <w:rFonts w:ascii="Times New Roman" w:eastAsia="Times New Roman" w:hAnsi="Times New Roman"/>
                <w:szCs w:val="24"/>
                <w:shd w:val="clear" w:color="auto" w:fill="auto"/>
                <w:lang w:val="en-US"/>
              </w:rPr>
              <w:lastRenderedPageBreak/>
              <w:t>as part of the care plan and the performance against those goals.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9" w:name="BKM_E16FD682_0EE7_4B57_880D_A2EAA8781E2E"/>
            <w:r>
              <w:rPr>
                <w:rFonts w:ascii="Times New Roman" w:eastAsia="Times New Roman" w:hAnsi="Times New Roman"/>
                <w:szCs w:val="24"/>
                <w:shd w:val="clear" w:color="auto" w:fill="auto"/>
                <w:lang w:val="en-US"/>
              </w:rPr>
              <w:lastRenderedPageBreak/>
              <w:t>participationStatus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state of participation within the care plan, e.g., enrolled, ongoing, completed, suspended.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status is different than the status of the action, e.g., proposal to enroll a patient in a care plan will have status as "accepted", but the patient may still not be enrolled.</w:t>
            </w:r>
          </w:p>
        </w:tc>
        <w:bookmarkEnd w:id="1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 w:name="BKM_5ACA5A35_B1CE_4D02_9B58_208B3C6ECD53"/>
            <w:r>
              <w:rPr>
                <w:rFonts w:ascii="Times New Roman" w:eastAsia="Times New Roman" w:hAnsi="Times New Roman"/>
                <w:szCs w:val="24"/>
                <w:shd w:val="clear" w:color="auto" w:fill="auto"/>
                <w:lang w:val="en-US"/>
              </w:rPr>
              <w:t>program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program in which the patient is enrolled, was enrolled, or is being enrolled.</w:t>
            </w:r>
          </w:p>
        </w:tc>
        <w:bookmarkEnd w:id="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 w:name="BKM_5A9CA7A8_1221_4DE9_99DC_A90637050661"/>
            <w:r>
              <w:rPr>
                <w:rFonts w:ascii="Times New Roman" w:eastAsia="Times New Roman" w:hAnsi="Times New Roman"/>
                <w:szCs w:val="24"/>
                <w:shd w:val="clear" w:color="auto" w:fill="auto"/>
                <w:lang w:val="en-US"/>
              </w:rPr>
              <w:t>programType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the care program such as Care Plan, Clinical Trial, Chemotherapy Protocol</w:t>
            </w:r>
          </w:p>
        </w:tc>
        <w:bookmarkEnd w:id="21"/>
      </w:tr>
      <w:bookmarkEnd w:id="1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2" w:name="_Toc394590037"/>
      <w:bookmarkStart w:id="23" w:name="BKM_81A2ECEA_E56C_483D_9988_D81AA7EF2FDA"/>
      <w:r>
        <w:rPr>
          <w:rFonts w:eastAsia="Times New Roman"/>
          <w:bCs w:val="0"/>
          <w:iCs/>
          <w:szCs w:val="24"/>
          <w:u w:color="000000"/>
          <w:shd w:val="clear" w:color="auto" w:fill="auto"/>
          <w:lang w:val="en-US"/>
        </w:rPr>
        <w:t>Communication</w:t>
      </w:r>
      <w:bookmarkEnd w:id="2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communication is a message sent between a sender and a recipient for a purpose and about a topic. Messages may be multipart each part having its own content-type.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 w:name="BKM_069CADDA_8E20_4B3C_87A0_654270505803"/>
      <w:bookmarkEnd w:id="2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medium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 w:name="BKM_21786675_13E0_4392_8DC7_2E12449C7394"/>
            <w:r>
              <w:rPr>
                <w:rFonts w:ascii="Times New Roman" w:eastAsia="Times New Roman" w:hAnsi="Times New Roman"/>
                <w:szCs w:val="24"/>
                <w:shd w:val="clear" w:color="auto" w:fill="auto"/>
                <w:lang w:val="en-US"/>
              </w:rPr>
              <w:t>message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2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 w:name="BKM_BF3214B5_A4B1_4DDA_AD72_8786EF4E28E5"/>
            <w:r>
              <w:rPr>
                <w:rFonts w:ascii="Times New Roman" w:eastAsia="Times New Roman" w:hAnsi="Times New Roman"/>
                <w:szCs w:val="24"/>
                <w:shd w:val="clear" w:color="auto" w:fill="auto"/>
                <w:lang w:val="en-US"/>
              </w:rPr>
              <w:t>recipient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intended target of the communication</w:t>
            </w:r>
          </w:p>
        </w:tc>
        <w:bookmarkEnd w:id="2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 w:name="BKM_EB2DC572_44AC_4E39_92EF_E4598D593720"/>
            <w:r>
              <w:rPr>
                <w:rFonts w:ascii="Times New Roman" w:eastAsia="Times New Roman" w:hAnsi="Times New Roman"/>
                <w:szCs w:val="24"/>
                <w:shd w:val="clear" w:color="auto" w:fill="auto"/>
                <w:lang w:val="en-US"/>
              </w:rPr>
              <w:t>relatedStatement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statement that is pertinent to the message</w:t>
            </w:r>
          </w:p>
        </w:tc>
        <w:bookmarkEnd w:id="2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8" w:name="BKM_4686E6A3_C3A2_46BD_B460_0A410837917D"/>
            <w:r>
              <w:rPr>
                <w:rFonts w:ascii="Times New Roman" w:eastAsia="Times New Roman" w:hAnsi="Times New Roman"/>
                <w:szCs w:val="24"/>
                <w:shd w:val="clear" w:color="auto" w:fill="auto"/>
                <w:lang w:val="en-US"/>
              </w:rPr>
              <w:t>sender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28"/>
      </w:tr>
      <w:bookmarkEnd w:id="2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9" w:name="_Toc394590038"/>
      <w:bookmarkStart w:id="30" w:name="BKM_804B2F24_FBF5_43C2_8130_DC4AB5C4BD77"/>
      <w:r>
        <w:rPr>
          <w:rFonts w:eastAsia="Times New Roman"/>
          <w:bCs w:val="0"/>
          <w:iCs/>
          <w:szCs w:val="24"/>
          <w:u w:color="000000"/>
          <w:shd w:val="clear" w:color="auto" w:fill="auto"/>
          <w:lang w:val="en-US"/>
        </w:rPr>
        <w:t>CompositeIntravenousMedicationAdministration</w:t>
      </w:r>
      <w:bookmarkEnd w:id="2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IV fluid administration that may consist of one or more additives mixed into a diluent. Additives and diluents are represented as constituents with the appropriate constituentType.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 w:name="BKM_3EC6F27D_5C37_435D_9E07_53CD4AD1FFFB"/>
      <w:bookmarkEnd w:id="3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constituents of this composite IV medication.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2" w:name="BKM_113BEE0E_EE5F_4F5F_ADAC_88D847071382"/>
            <w:r>
              <w:rPr>
                <w:rFonts w:ascii="Times New Roman" w:eastAsia="Times New Roman" w:hAnsi="Times New Roman"/>
                <w:szCs w:val="24"/>
                <w:shd w:val="clear" w:color="auto" w:fill="auto"/>
                <w:lang w:val="en-US"/>
              </w:rPr>
              <w:t>totalVolume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32"/>
      </w:tr>
      <w:bookmarkEnd w:id="3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3" w:name="_Toc394590039"/>
      <w:bookmarkStart w:id="34" w:name="BKM_02085025_9D38_48E4_ADDB_91351E08FB45"/>
      <w:r>
        <w:rPr>
          <w:rFonts w:eastAsia="Times New Roman"/>
          <w:bCs w:val="0"/>
          <w:iCs/>
          <w:szCs w:val="24"/>
          <w:u w:color="000000"/>
          <w:shd w:val="clear" w:color="auto" w:fill="auto"/>
          <w:lang w:val="en-US"/>
        </w:rPr>
        <w:t>DeviceUse</w:t>
      </w:r>
      <w:bookmarkEnd w:id="3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Application or use of equipment or device for the patient. E.g., wheelchair, Holter monitor, pacemaker, intra-uterine contraceptive device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 w:name="BKM_A8175B41_09EC_48BA_BAE9_EF26A08ED8B1"/>
      <w:bookmarkEnd w:id="3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applicationSchedule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application or use of the supply or equipment </w:t>
            </w:r>
            <w:r>
              <w:rPr>
                <w:rFonts w:ascii="Times New Roman" w:eastAsia="Times New Roman" w:hAnsi="Times New Roman"/>
                <w:szCs w:val="24"/>
                <w:shd w:val="clear" w:color="auto" w:fill="auto"/>
                <w:lang w:val="en-US"/>
              </w:rPr>
              <w:lastRenderedPageBreak/>
              <w:t>is repeated, the frequency pattern for repetitions.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 w:name="BKM_179814C7_4C76_4E69_A024_F8074EF2AE8F"/>
            <w:r>
              <w:rPr>
                <w:rFonts w:ascii="Times New Roman" w:eastAsia="Times New Roman" w:hAnsi="Times New Roman"/>
                <w:szCs w:val="24"/>
                <w:shd w:val="clear" w:color="auto" w:fill="auto"/>
                <w:lang w:val="en-US"/>
              </w:rPr>
              <w:lastRenderedPageBreak/>
              <w:t>device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Device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details of the device used or to be used.</w:t>
            </w:r>
          </w:p>
        </w:tc>
        <w:bookmarkEnd w:id="3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 w:name="BKM_640FA77E_C03F_4E72_8D4D_75C23CE7E75F"/>
            <w:r>
              <w:rPr>
                <w:rFonts w:ascii="Times New Roman" w:eastAsia="Times New Roman" w:hAnsi="Times New Roman"/>
                <w:szCs w:val="24"/>
                <w:shd w:val="clear" w:color="auto" w:fill="auto"/>
                <w:lang w:val="en-US"/>
              </w:rPr>
              <w:t>targetBodySite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the device is to be used.</w:t>
            </w:r>
          </w:p>
        </w:tc>
        <w:bookmarkEnd w:id="37"/>
      </w:tr>
      <w:bookmarkEnd w:id="3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8" w:name="_Toc394590040"/>
      <w:bookmarkStart w:id="39" w:name="BKM_E46AA31A_24FF_4ACB_95D2_B7A65A80231D"/>
      <w:r>
        <w:rPr>
          <w:rFonts w:eastAsia="Times New Roman"/>
          <w:bCs w:val="0"/>
          <w:iCs/>
          <w:szCs w:val="24"/>
          <w:u w:color="000000"/>
          <w:shd w:val="clear" w:color="auto" w:fill="auto"/>
          <w:lang w:val="en-US"/>
        </w:rPr>
        <w:t>DiagnosticImaging</w:t>
      </w:r>
      <w:bookmarkEnd w:id="3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Imaging examination. For instance, Chest Radiograph - PA and Lateral.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 w:name="BKM_FC0CB9A8_B52D_4E65_9D01_87BBC619B279"/>
      <w:bookmarkEnd w:id="4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MedicationTreatment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Contrast if any to be administered for this procedure.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 w:name="BKM_2E38E576_8D17_45C9_97E8_67D68E076DBF"/>
            <w:r>
              <w:rPr>
                <w:rFonts w:ascii="Times New Roman" w:eastAsia="Times New Roman" w:hAnsi="Times New Roman"/>
                <w:szCs w:val="24"/>
                <w:shd w:val="clear" w:color="auto" w:fill="auto"/>
                <w:lang w:val="en-US"/>
              </w:rPr>
              <w:t>isolationCode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4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2" w:name="BKM_26334B48_03AD_43EB_8E62_891CA599CBD8"/>
            <w:r>
              <w:rPr>
                <w:rFonts w:ascii="Times New Roman" w:eastAsia="Times New Roman" w:hAnsi="Times New Roman"/>
                <w:szCs w:val="24"/>
                <w:shd w:val="clear" w:color="auto" w:fill="auto"/>
                <w:lang w:val="en-US"/>
              </w:rPr>
              <w:t>portableExam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 w:name="BKM_AE432C4B_E77C_4782_9F9B_FF6C74FA048E"/>
            <w:r>
              <w:rPr>
                <w:rFonts w:ascii="Times New Roman" w:eastAsia="Times New Roman" w:hAnsi="Times New Roman"/>
                <w:szCs w:val="24"/>
                <w:shd w:val="clear" w:color="auto" w:fill="auto"/>
                <w:lang w:val="en-US"/>
              </w:rPr>
              <w:t>radiationDose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4" w:name="BKM_BF52F100_2782_461D_B4AD_134EA2BE3F78"/>
            <w:r>
              <w:rPr>
                <w:rFonts w:ascii="Times New Roman" w:eastAsia="Times New Roman" w:hAnsi="Times New Roman"/>
                <w:szCs w:val="24"/>
                <w:shd w:val="clear" w:color="auto" w:fill="auto"/>
                <w:lang w:val="en-US"/>
              </w:rPr>
              <w:t>sedation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Sedation is required or was administered for this procedure.</w:t>
            </w:r>
          </w:p>
        </w:tc>
        <w:bookmarkEnd w:id="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5" w:name="BKM_5153AC04_1DBF_48AA_9078_04564B158619"/>
            <w:r>
              <w:rPr>
                <w:rFonts w:ascii="Times New Roman" w:eastAsia="Times New Roman" w:hAnsi="Times New Roman"/>
                <w:szCs w:val="24"/>
                <w:shd w:val="clear" w:color="auto" w:fill="auto"/>
                <w:lang w:val="en-US"/>
              </w:rPr>
              <w:t>stressor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 w:name="BKM_E5CCB396_FD72_411C_816C_78ADA6FB1F30"/>
            <w:r>
              <w:rPr>
                <w:rFonts w:ascii="Times New Roman" w:eastAsia="Times New Roman" w:hAnsi="Times New Roman"/>
                <w:szCs w:val="24"/>
                <w:shd w:val="clear" w:color="auto" w:fill="auto"/>
                <w:lang w:val="en-US"/>
              </w:rPr>
              <w:t>transportMode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a patient will be moved from their hospital room to the performing department</w:t>
            </w:r>
          </w:p>
        </w:tc>
        <w:bookmarkEnd w:id="46"/>
      </w:tr>
      <w:bookmarkEnd w:id="3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7" w:name="_Toc394590041"/>
      <w:bookmarkStart w:id="48" w:name="BKM_282B5451_1FC5_4A66_9CA1_A1CCC5622030"/>
      <w:r>
        <w:rPr>
          <w:rFonts w:eastAsia="Times New Roman"/>
          <w:bCs w:val="0"/>
          <w:iCs/>
          <w:szCs w:val="24"/>
          <w:u w:color="000000"/>
          <w:shd w:val="clear" w:color="auto" w:fill="auto"/>
          <w:lang w:val="en-US"/>
        </w:rPr>
        <w:t>Diet</w:t>
      </w:r>
      <w:bookmarkEnd w:id="4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diet/nutrition to be administered to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9" w:name="BKM_4E1D898C_9E26_409B_94B4_24C22B0343BC"/>
      <w:bookmarkEnd w:id="4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foodModifier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0" w:name="BKM_80D75E8F_9C74_4D03_A8F5_2818EFB84748"/>
            <w:r>
              <w:rPr>
                <w:rFonts w:ascii="Times New Roman" w:eastAsia="Times New Roman" w:hAnsi="Times New Roman"/>
                <w:szCs w:val="24"/>
                <w:shd w:val="clear" w:color="auto" w:fill="auto"/>
                <w:lang w:val="en-US"/>
              </w:rPr>
              <w:t>nutritionItem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NutritionItem</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Different items that combine to make a complete description of the nutrition to be administered</w:t>
            </w:r>
          </w:p>
        </w:tc>
        <w:bookmarkEnd w:id="50"/>
      </w:tr>
      <w:bookmarkEnd w:id="4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51" w:name="_Toc394590042"/>
      <w:bookmarkStart w:id="52" w:name="BKM_018D2E28_970A_4B5F_B14D_EA3CAEA495B0"/>
      <w:r>
        <w:rPr>
          <w:rFonts w:eastAsia="Times New Roman"/>
          <w:bCs w:val="0"/>
          <w:iCs/>
          <w:szCs w:val="24"/>
          <w:u w:color="000000"/>
          <w:shd w:val="clear" w:color="auto" w:fill="auto"/>
          <w:lang w:val="en-US"/>
        </w:rPr>
        <w:t>Encounter</w:t>
      </w:r>
      <w:bookmarkEnd w:id="5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an interaction between a patient and healthcare provider(s) for the purpose of providing healthcare service(s) or assessing the health status of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3" w:name="BKM_1BD9355B_B7A8_4245_85B6_BBD9A338F615"/>
      <w:bookmarkEnd w:id="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class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Classification of the encounter. For example, inpatient, outpatient, virtual.</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http://hl7.org/fhir/encounter-class for values)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 w:name="BKM_5CDCD3C0_3EE5_46C9_812A_6EA4ACFD14A2"/>
            <w:r>
              <w:rPr>
                <w:rFonts w:ascii="Times New Roman" w:eastAsia="Times New Roman" w:hAnsi="Times New Roman"/>
                <w:szCs w:val="24"/>
                <w:shd w:val="clear" w:color="auto" w:fill="auto"/>
                <w:lang w:val="en-US"/>
              </w:rPr>
              <w:t>encounterSchedule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encounter is repeated, the frequency pattern for repetitions.</w:t>
            </w:r>
          </w:p>
        </w:tc>
        <w:bookmarkEnd w:id="5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 w:name="BKM_F1922ECE_4885_40DF_8728_862145594B9C"/>
            <w:r>
              <w:rPr>
                <w:rFonts w:ascii="Times New Roman" w:eastAsia="Times New Roman" w:hAnsi="Times New Roman"/>
                <w:szCs w:val="24"/>
                <w:shd w:val="clear" w:color="auto" w:fill="auto"/>
                <w:lang w:val="en-US"/>
              </w:rPr>
              <w:t>hospitalization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Hospitalization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about an admission to a clinic</w:t>
            </w:r>
          </w:p>
        </w:tc>
        <w:bookmarkEnd w:id="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 w:name="BKM_B1EF3D05_6268_4577_8D33_C27EA5769A31"/>
            <w:r>
              <w:rPr>
                <w:rFonts w:ascii="Times New Roman" w:eastAsia="Times New Roman" w:hAnsi="Times New Roman"/>
                <w:szCs w:val="24"/>
                <w:shd w:val="clear" w:color="auto" w:fill="auto"/>
                <w:lang w:val="en-US"/>
              </w:rPr>
              <w:t>length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 of time the encounter lasted.</w:t>
            </w:r>
          </w:p>
        </w:tc>
        <w:bookmarkEnd w:id="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7" w:name="BKM_AFB8F64A_CE43_4A8A_BA5E_4345467C9AF2"/>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the encounter takes place, e.g., clinic location, hospital bed</w:t>
            </w:r>
          </w:p>
        </w:tc>
        <w:bookmarkEnd w:id="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8" w:name="BKM_0C015344_C482_48D5_A4BC_FD4069BB8EA8"/>
            <w:r>
              <w:rPr>
                <w:rFonts w:ascii="Times New Roman" w:eastAsia="Times New Roman" w:hAnsi="Times New Roman"/>
                <w:szCs w:val="24"/>
                <w:shd w:val="clear" w:color="auto" w:fill="auto"/>
                <w:lang w:val="en-US"/>
              </w:rPr>
              <w:t>partOf</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Encounter of which this encounter is a part of (administratively or in time).</w:t>
            </w:r>
          </w:p>
        </w:tc>
        <w:bookmarkEnd w:id="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9" w:name="BKM_F17C8FE2_D2F3_42C4_A2F5_9750F5ED1439"/>
            <w:r>
              <w:rPr>
                <w:rFonts w:ascii="Times New Roman" w:eastAsia="Times New Roman" w:hAnsi="Times New Roman"/>
                <w:szCs w:val="24"/>
                <w:shd w:val="clear" w:color="auto" w:fill="auto"/>
                <w:lang w:val="en-US"/>
              </w:rPr>
              <w:t>relatedCondition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EncounterCondition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conditions considered and cared for within this encounter. This includes items such as reason for visit, admission diagnosis, discharge diagnosis, chief complaint. Do not use reason or indication in the Action class to specify encounter related diagnoses.</w:t>
            </w:r>
          </w:p>
        </w:tc>
        <w:bookmarkEnd w:id="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 w:name="BKM_5993AFC9_F895_4E52_95D4_6D8B0AB89213"/>
            <w:r>
              <w:rPr>
                <w:rFonts w:ascii="Times New Roman" w:eastAsia="Times New Roman" w:hAnsi="Times New Roman"/>
                <w:szCs w:val="24"/>
                <w:shd w:val="clear" w:color="auto" w:fill="auto"/>
                <w:lang w:val="en-US"/>
              </w:rPr>
              <w:t>serviceProvider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Department or team providing care.</w:t>
            </w:r>
          </w:p>
        </w:tc>
        <w:bookmarkEnd w:id="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 w:name="BKM_5BEB7BFA_BF91_4797_ADD8_A9225A4F5089"/>
            <w:r>
              <w:rPr>
                <w:rFonts w:ascii="Times New Roman" w:eastAsia="Times New Roman" w:hAnsi="Times New Roman"/>
                <w:szCs w:val="24"/>
                <w:shd w:val="clear" w:color="auto" w:fill="auto"/>
                <w:lang w:val="en-US"/>
              </w:rPr>
              <w:t>serviceType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type of service provided during the encounter. For example, surgery, rehabilitation, annual physical exam.</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 Set http://hl7.org/fhir/vs/encounter-type</w:t>
            </w:r>
          </w:p>
        </w:tc>
        <w:bookmarkEnd w:id="61"/>
      </w:tr>
      <w:bookmarkEnd w:id="5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62" w:name="_Toc394590043"/>
      <w:bookmarkStart w:id="63" w:name="BKM_3E39417F_C4F8_494A_AA25_F80B41A1EE40"/>
      <w:r>
        <w:rPr>
          <w:rFonts w:eastAsia="Times New Roman"/>
          <w:bCs w:val="0"/>
          <w:iCs/>
          <w:szCs w:val="24"/>
          <w:u w:color="000000"/>
          <w:shd w:val="clear" w:color="auto" w:fill="auto"/>
          <w:lang w:val="en-US"/>
        </w:rPr>
        <w:t>Goal</w:t>
      </w:r>
      <w:bookmarkEnd w:id="6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defined target or measure to be achieved in the process of patient care; a desired outcome. A typical goal is expressed as a change in status expected at a defined future time.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 w:name="BKM_9087C601_473F_4970_9378_386A3E8839C5"/>
      <w:bookmarkEnd w:id="6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goalAchievementTargetTime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5" w:name="BKM_30022B11_31BA_4EE6_8B2C_9DFED337D8EF"/>
            <w:r>
              <w:rPr>
                <w:rFonts w:ascii="Times New Roman" w:eastAsia="Times New Roman" w:hAnsi="Times New Roman"/>
                <w:szCs w:val="24"/>
                <w:shd w:val="clear" w:color="auto" w:fill="auto"/>
                <w:lang w:val="en-US"/>
              </w:rPr>
              <w:t>goalFocus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that is the clinical subject of the goal.  Typically a measurable clinical attribute of the subject.  E.g., weight, blood pressure, hemoglobin A1c level.</w:t>
            </w:r>
          </w:p>
        </w:tc>
        <w:bookmarkEnd w:id="6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6" w:name="BKM_1CEE5B9B_9FC5_47D5_A9E0_364BB296E7DA"/>
            <w:r>
              <w:rPr>
                <w:rFonts w:ascii="Times New Roman" w:eastAsia="Times New Roman" w:hAnsi="Times New Roman"/>
                <w:szCs w:val="24"/>
                <w:shd w:val="clear" w:color="auto" w:fill="auto"/>
                <w:lang w:val="en-US"/>
              </w:rPr>
              <w:t>goalPursuitEffectiveTime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one may simply wish to propose weight loss without specifying a pursuit effective time.</w:t>
            </w:r>
          </w:p>
        </w:tc>
        <w:bookmarkEnd w:id="6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 w:name="BKM_1BDCA3FF_EA9D_4EB0_938A_A3D4AE1B11AC"/>
            <w:r>
              <w:rPr>
                <w:rFonts w:ascii="Times New Roman" w:eastAsia="Times New Roman" w:hAnsi="Times New Roman"/>
                <w:szCs w:val="24"/>
                <w:shd w:val="clear" w:color="auto" w:fill="auto"/>
                <w:lang w:val="en-US"/>
              </w:rPr>
              <w:t>goalValue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67"/>
      </w:tr>
      <w:bookmarkEnd w:id="6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68" w:name="_Toc394590044"/>
      <w:bookmarkStart w:id="69" w:name="BKM_765D2306_EE97_41B2_AC36_159CD76473E5"/>
      <w:r>
        <w:rPr>
          <w:rFonts w:eastAsia="Times New Roman"/>
          <w:bCs w:val="0"/>
          <w:iCs/>
          <w:szCs w:val="24"/>
          <w:u w:color="000000"/>
          <w:shd w:val="clear" w:color="auto" w:fill="auto"/>
          <w:lang w:val="en-US"/>
        </w:rPr>
        <w:lastRenderedPageBreak/>
        <w:t>Hospitalization</w:t>
      </w:r>
      <w:bookmarkEnd w:id="6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about an admission to a hospital.</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 w:name="BKM_FE876BE1_7571_4DFB_B256_8180ED53E9BB"/>
      <w:bookmarkEnd w:id="7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admissionSourceType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location type from where the patient arrived for admission, e.g., ED, another hospital, an ambulatory care facility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 w:name="BKM_676EFCA2_2131_4A12_9FAC_BC2F1BEDBE75"/>
            <w:r>
              <w:rPr>
                <w:rFonts w:ascii="Times New Roman" w:eastAsia="Times New Roman" w:hAnsi="Times New Roman"/>
                <w:szCs w:val="24"/>
                <w:shd w:val="clear" w:color="auto" w:fill="auto"/>
                <w:lang w:val="en-US"/>
              </w:rPr>
              <w:t>dischargeDisposition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final place or setting to which the patient was discharged on the day of discharge. e.g., home, hospice, expired</w:t>
            </w:r>
          </w:p>
        </w:tc>
        <w:bookmarkEnd w:id="71"/>
      </w:tr>
      <w:bookmarkEnd w:id="6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72" w:name="_Toc394590045"/>
      <w:bookmarkStart w:id="73" w:name="BKM_F5BCE8C1_7A0D_42D2_ABD9_F088CA0EDE91"/>
      <w:r>
        <w:rPr>
          <w:rFonts w:eastAsia="Times New Roman"/>
          <w:bCs w:val="0"/>
          <w:iCs/>
          <w:szCs w:val="24"/>
          <w:u w:color="000000"/>
          <w:shd w:val="clear" w:color="auto" w:fill="auto"/>
          <w:lang w:val="en-US"/>
        </w:rPr>
        <w:t>Immunization</w:t>
      </w:r>
      <w:bookmarkEnd w:id="7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Descriptor for the administration of vaccines to patients across all healthcare disciplines in all care settings and all regions. This does not include the administration of non-vaccine agents, even those that may have or claim immunological effects.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4" w:name="BKM_A1932274_28B3_4C49_ADCE_1682A4C08AB4"/>
      <w:bookmarkEnd w:id="7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vaccine administered or to be administered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 w:name="BKM_8188DF68_209F_4321_8E20_F967B770C75A"/>
            <w:r>
              <w:rPr>
                <w:rFonts w:ascii="Times New Roman" w:eastAsia="Times New Roman" w:hAnsi="Times New Roman"/>
                <w:szCs w:val="24"/>
                <w:shd w:val="clear" w:color="auto" w:fill="auto"/>
                <w:lang w:val="en-US"/>
              </w:rPr>
              <w:t>protocol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VaccinationProtocol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role of the dose in an immunization protocol</w:t>
            </w:r>
          </w:p>
        </w:tc>
        <w:bookmarkEnd w:id="7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 w:name="BKM_6468FF22_0971_4AF2_B6E2_6B468D64009A"/>
            <w:r>
              <w:rPr>
                <w:rFonts w:ascii="Times New Roman" w:eastAsia="Times New Roman" w:hAnsi="Times New Roman"/>
                <w:szCs w:val="24"/>
                <w:shd w:val="clear" w:color="auto" w:fill="auto"/>
                <w:lang w:val="en-US"/>
              </w:rPr>
              <w:t>reported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this statement describes the reported prior administration of a dose of vaccine rather than directly administered</w:t>
            </w:r>
          </w:p>
        </w:tc>
        <w:bookmarkEnd w:id="7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7" w:name="BKM_2D395E25_3AFC_4554_815B_644F25CBAF70"/>
            <w:r>
              <w:rPr>
                <w:rFonts w:ascii="Times New Roman" w:eastAsia="Times New Roman" w:hAnsi="Times New Roman"/>
                <w:szCs w:val="24"/>
                <w:shd w:val="clear" w:color="auto" w:fill="auto"/>
                <w:lang w:val="en-US"/>
              </w:rPr>
              <w:t>vaccine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vaccine product that is administered</w:t>
            </w:r>
          </w:p>
        </w:tc>
        <w:bookmarkEnd w:id="77"/>
      </w:tr>
      <w:bookmarkEnd w:id="7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78" w:name="_Toc394590046"/>
      <w:bookmarkStart w:id="79" w:name="BKM_299D1DCA_398B_4530_BFA3_66969448940C"/>
      <w:r>
        <w:rPr>
          <w:rFonts w:eastAsia="Times New Roman"/>
          <w:bCs w:val="0"/>
          <w:iCs/>
          <w:szCs w:val="24"/>
          <w:u w:color="000000"/>
          <w:shd w:val="clear" w:color="auto" w:fill="auto"/>
          <w:lang w:val="en-US"/>
        </w:rPr>
        <w:t>LaboratoryTest</w:t>
      </w:r>
      <w:bookmarkEnd w:id="7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to test a tissue or fluid specimen from a patient, e.g., complete blood count, blood culture.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0" w:name="BKM_521BC521_56E0_4F42_BADF_9EEDB47AF3CE"/>
      <w:bookmarkEnd w:id="8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collectionMethod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specimen for testing should be obtained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1" w:name="BKM_BEECA005_AC5C_43FE_B665_73D8813A07A2"/>
            <w:r>
              <w:rPr>
                <w:rFonts w:ascii="Times New Roman" w:eastAsia="Times New Roman" w:hAnsi="Times New Roman"/>
                <w:szCs w:val="24"/>
                <w:shd w:val="clear" w:color="auto" w:fill="auto"/>
                <w:lang w:val="en-US"/>
              </w:rPr>
              <w:t>specialHandling</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bookmarkEnd w:id="8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2" w:name="BKM_0D2A6874_269E_4720_A664_96CE95F1F0BB"/>
            <w:r>
              <w:rPr>
                <w:rFonts w:ascii="Times New Roman" w:eastAsia="Times New Roman" w:hAnsi="Times New Roman"/>
                <w:szCs w:val="24"/>
                <w:shd w:val="clear" w:color="auto" w:fill="auto"/>
                <w:lang w:val="en-US"/>
              </w:rPr>
              <w:t>specimenSource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8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3" w:name="BKM_3BD2A3E3_A4E5_437A_9A03_C5C352C2DB67"/>
            <w:r>
              <w:rPr>
                <w:rFonts w:ascii="Times New Roman" w:eastAsia="Times New Roman" w:hAnsi="Times New Roman"/>
                <w:szCs w:val="24"/>
                <w:shd w:val="clear" w:color="auto" w:fill="auto"/>
                <w:lang w:val="en-US"/>
              </w:rPr>
              <w:t>suspectedPathogen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83"/>
      </w:tr>
      <w:bookmarkEnd w:id="7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84" w:name="_Toc394590047"/>
      <w:bookmarkStart w:id="85" w:name="BKM_4C9444BB_0BA4_4BB6_83C2_572602B3567C"/>
      <w:r>
        <w:rPr>
          <w:rFonts w:eastAsia="Times New Roman"/>
          <w:bCs w:val="0"/>
          <w:iCs/>
          <w:szCs w:val="24"/>
          <w:u w:color="000000"/>
          <w:shd w:val="clear" w:color="auto" w:fill="auto"/>
          <w:lang w:val="en-US"/>
        </w:rPr>
        <w:t>MedicationTreatment</w:t>
      </w:r>
      <w:bookmarkEnd w:id="8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the action of treating a patient's condition with a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86" w:name="BKM_7D75276A_1D5B_44ED_A029_7EA97C3B548A"/>
      <w:bookmarkEnd w:id="8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Dispensation details to be used only when needed, e.g., as part of a statement about a prescription or a dispensation event.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7" w:name="BKM_95883F75_FBED_41E5_9C15_E83B9FB59F78"/>
            <w:r>
              <w:rPr>
                <w:rFonts w:ascii="Times New Roman" w:eastAsia="Times New Roman" w:hAnsi="Times New Roman"/>
                <w:szCs w:val="24"/>
                <w:shd w:val="clear" w:color="auto" w:fill="auto"/>
                <w:lang w:val="en-US"/>
              </w:rPr>
              <w:t>dosage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for the dose or doses of medication administered or to be administered to the patient</w:t>
            </w:r>
          </w:p>
        </w:tc>
        <w:bookmarkEnd w:id="8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88" w:name="BKM_5EDDD345_2722_4D70_916F_767CA060E044"/>
            <w:r>
              <w:rPr>
                <w:rFonts w:ascii="Times New Roman" w:eastAsia="Times New Roman" w:hAnsi="Times New Roman"/>
                <w:szCs w:val="24"/>
                <w:shd w:val="clear" w:color="auto" w:fill="auto"/>
                <w:lang w:val="en-US"/>
              </w:rPr>
              <w:t>medication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medication being dispensed or administered.</w:t>
            </w:r>
          </w:p>
        </w:tc>
        <w:bookmarkEnd w:id="88"/>
      </w:tr>
      <w:bookmarkEnd w:id="8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89" w:name="_Toc394590048"/>
      <w:bookmarkStart w:id="90" w:name="BKM_407B8744_A03C_4A48_8B41_81D9D3E389AF"/>
      <w:r>
        <w:rPr>
          <w:rFonts w:eastAsia="Times New Roman"/>
          <w:bCs w:val="0"/>
          <w:iCs/>
          <w:szCs w:val="24"/>
          <w:u w:color="000000"/>
          <w:shd w:val="clear" w:color="auto" w:fill="auto"/>
          <w:lang w:val="en-US"/>
        </w:rPr>
        <w:t>PatientControlledAnalgesia</w:t>
      </w:r>
      <w:bookmarkEnd w:id="8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Patient Controlled Analgesia administration. For instance, morphine PCA, 5 mg loading dose, followed by 10 mg/hr basal rate, 1 mg demand dose, lockout interval 10 min.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1" w:name="BKM_273026C8_A5AA_4C50_A992_93685988946B"/>
      <w:bookmarkEnd w:id="9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lockoutInterval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bookmarkEnd w:id="9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92" w:name="_Toc394590049"/>
      <w:bookmarkStart w:id="93" w:name="BKM_3CE9C7BA_A6E5_40D5_B30F_694AFE3E8FE9"/>
      <w:r>
        <w:rPr>
          <w:rFonts w:eastAsia="Times New Roman"/>
          <w:bCs w:val="0"/>
          <w:iCs/>
          <w:szCs w:val="24"/>
          <w:u w:color="000000"/>
          <w:shd w:val="clear" w:color="auto" w:fill="auto"/>
          <w:lang w:val="en-US"/>
        </w:rPr>
        <w:t>Procedure</w:t>
      </w:r>
      <w:bookmarkEnd w:id="9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acts defined, such as those for immunizations, medication administrations, nutrition administration, and use of devices.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94" w:name="BKM_21DBAC9A_FDA1_41FF_9393_7F90607F369A"/>
      <w:bookmarkEnd w:id="9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approachBodySite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5" w:name="BKM_85B3069A_2156_443A_AB9A_4351662BCDC5"/>
            <w:r>
              <w:rPr>
                <w:rFonts w:ascii="Times New Roman" w:eastAsia="Times New Roman" w:hAnsi="Times New Roman"/>
                <w:szCs w:val="24"/>
                <w:shd w:val="clear" w:color="auto" w:fill="auto"/>
                <w:lang w:val="en-US"/>
              </w:rPr>
              <w:t>procedureCode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E.g., appendectomy, coronary artery bypass graft surgery.</w:t>
            </w:r>
          </w:p>
        </w:tc>
        <w:bookmarkEnd w:id="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6" w:name="BKM_7D07BA67_9616_4EBE_B1F6_E6D0423A884C"/>
            <w:r>
              <w:rPr>
                <w:rFonts w:ascii="Times New Roman" w:eastAsia="Times New Roman" w:hAnsi="Times New Roman"/>
                <w:szCs w:val="24"/>
                <w:shd w:val="clear" w:color="auto" w:fill="auto"/>
                <w:lang w:val="en-US"/>
              </w:rPr>
              <w:t>procedureMethod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7" w:name="BKM_BD15ECF1_4F20_4BF1_934E_4E9248133A4F"/>
            <w:r>
              <w:rPr>
                <w:rFonts w:ascii="Times New Roman" w:eastAsia="Times New Roman" w:hAnsi="Times New Roman"/>
                <w:szCs w:val="24"/>
                <w:shd w:val="clear" w:color="auto" w:fill="auto"/>
                <w:lang w:val="en-US"/>
              </w:rPr>
              <w:t>procedureSchedule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procedure is repeated, the frequency pattern for repetitions.</w:t>
            </w:r>
          </w:p>
        </w:tc>
        <w:bookmarkEnd w:id="9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98" w:name="BKM_C6634A7D_3F6C_4B7E_AE4A_9D83D5E61C5B"/>
            <w:r>
              <w:rPr>
                <w:rFonts w:ascii="Times New Roman" w:eastAsia="Times New Roman" w:hAnsi="Times New Roman"/>
                <w:szCs w:val="24"/>
                <w:shd w:val="clear" w:color="auto" w:fill="auto"/>
                <w:lang w:val="en-US"/>
              </w:rPr>
              <w:t>targetBodySite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left lower arm for fracture reduction.</w:t>
            </w:r>
          </w:p>
        </w:tc>
        <w:bookmarkEnd w:id="98"/>
      </w:tr>
      <w:bookmarkEnd w:id="9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99" w:name="_Toc394590050"/>
      <w:bookmarkStart w:id="100" w:name="BKM_36A2547E_07DE_43FA_935D_8BA81BF18A6A"/>
      <w:r>
        <w:rPr>
          <w:rFonts w:eastAsia="Times New Roman"/>
          <w:bCs w:val="0"/>
          <w:iCs/>
          <w:szCs w:val="24"/>
          <w:u w:color="000000"/>
          <w:shd w:val="clear" w:color="auto" w:fill="auto"/>
          <w:lang w:val="en-US"/>
        </w:rPr>
        <w:lastRenderedPageBreak/>
        <w:t>Radiotherapy</w:t>
      </w:r>
      <w:bookmarkEnd w:id="9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Procedure to administer treatment using high energy radiation.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1" w:name="BKM_2EC1B799_0A2A_4925_8A24_3DC8133756B7"/>
      <w:bookmarkEnd w:id="10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localizationMethod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LocalizationMethod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imaging modality and the frequency will be used to confirm that a tumor/target is in the same position at the time of treatment as it was at the time of simulation are defined.  For example, an order may indicate that a cone-beam CT (CBCT) should be acquired just prior to each treatment to confirm that a lung tumor is within a target volume.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2" w:name="BKM_3CF031C1_5F84_4CE8_A133_313750B673A6"/>
            <w:r>
              <w:rPr>
                <w:rFonts w:ascii="Times New Roman" w:eastAsia="Times New Roman" w:hAnsi="Times New Roman"/>
                <w:szCs w:val="24"/>
                <w:shd w:val="clear" w:color="auto" w:fill="auto"/>
                <w:lang w:val="en-US"/>
              </w:rPr>
              <w:t>motionManagement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MotionManagement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positioning and type of immobilization for various parts of the body are defined.  For example,  an order might indicate that the head should be hyper-extended and immobilized in a head-support and thermoplastic mask.</w:t>
            </w:r>
          </w:p>
        </w:tc>
        <w:bookmarkEnd w:id="10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3" w:name="BKM_4B9385D8_6C43_4C7F_93EC_7EC3574F0F96"/>
            <w:r>
              <w:rPr>
                <w:rFonts w:ascii="Times New Roman" w:eastAsia="Times New Roman" w:hAnsi="Times New Roman"/>
                <w:szCs w:val="24"/>
                <w:shd w:val="clear" w:color="auto" w:fill="auto"/>
                <w:lang w:val="en-US"/>
              </w:rPr>
              <w:t>percentageCoveredOfBodySite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target body site structured of relevance to which the total dose volume applies site (e.g., 60% of the left kidney)</w:t>
            </w:r>
          </w:p>
        </w:tc>
        <w:bookmarkEnd w:id="1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4" w:name="BKM_97205315_FD7F_44E4_ADAC_3D6A8059E782"/>
            <w:r>
              <w:rPr>
                <w:rFonts w:ascii="Times New Roman" w:eastAsia="Times New Roman" w:hAnsi="Times New Roman"/>
                <w:szCs w:val="24"/>
                <w:shd w:val="clear" w:color="auto" w:fill="auto"/>
                <w:lang w:val="en-US"/>
              </w:rPr>
              <w:t>simulationMethod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RadiotherapySimulation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the simulation session are defined.  For example, an order might indicate that the simulation should be done using a 4-dimensional PET-CT with 5mm slices, no bolus and wire (to mark surgical scar).</w:t>
            </w:r>
          </w:p>
        </w:tc>
        <w:bookmarkEnd w:id="10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5" w:name="BKM_8C98F900_EA87_4749_AD9D_CA11DF6B85EF"/>
            <w:r>
              <w:rPr>
                <w:rFonts w:ascii="Times New Roman" w:eastAsia="Times New Roman" w:hAnsi="Times New Roman"/>
                <w:szCs w:val="24"/>
                <w:shd w:val="clear" w:color="auto" w:fill="auto"/>
                <w:lang w:val="en-US"/>
              </w:rPr>
              <w:t>treatmentPlanningInstructions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105"/>
      </w:tr>
      <w:bookmarkEnd w:id="10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06" w:name="_Toc394590051"/>
      <w:bookmarkStart w:id="107" w:name="BKM_DC77DBDB_3D93_49E8_ABC4_4098214F4EF3"/>
      <w:r>
        <w:rPr>
          <w:rFonts w:eastAsia="Times New Roman"/>
          <w:bCs w:val="0"/>
          <w:iCs/>
          <w:szCs w:val="24"/>
          <w:u w:color="000000"/>
          <w:shd w:val="clear" w:color="auto" w:fill="auto"/>
          <w:lang w:val="en-US"/>
        </w:rPr>
        <w:t>RespiratoryCare</w:t>
      </w:r>
      <w:bookmarkEnd w:id="106"/>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Procedures that encompass supplemental oxygen (eg, nasal cannula, face mask), BiPAP/CPAP, and mechanical ventilation.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these are vastly different respiratory care concepts, the associated data elements can be constrained through templates.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08" w:name="BKM_DD748233_11EE_4209_96AB_AA1C1C4193AE"/>
      <w:bookmarkEnd w:id="10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ePAP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09" w:name="BKM_B7328248_A9E5_4570_9981_C17A89C0DCF1"/>
            <w:r>
              <w:rPr>
                <w:rFonts w:ascii="Times New Roman" w:eastAsia="Times New Roman" w:hAnsi="Times New Roman"/>
                <w:szCs w:val="24"/>
                <w:shd w:val="clear" w:color="auto" w:fill="auto"/>
                <w:lang w:val="en-US"/>
              </w:rPr>
              <w:t>fiO2</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1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0" w:name="BKM_AB7B2EEE_0753_442C_A723_1699B19CDCCE"/>
            <w:r>
              <w:rPr>
                <w:rFonts w:ascii="Times New Roman" w:eastAsia="Times New Roman" w:hAnsi="Times New Roman"/>
                <w:szCs w:val="24"/>
                <w:shd w:val="clear" w:color="auto" w:fill="auto"/>
                <w:lang w:val="en-US"/>
              </w:rPr>
              <w:t>inspiratoryTime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11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1" w:name="BKM_C63AC57F_3F76_4EA0_A02C_1308A2F0F076"/>
            <w:r>
              <w:rPr>
                <w:rFonts w:ascii="Times New Roman" w:eastAsia="Times New Roman" w:hAnsi="Times New Roman"/>
                <w:szCs w:val="24"/>
                <w:shd w:val="clear" w:color="auto" w:fill="auto"/>
                <w:lang w:val="en-US"/>
              </w:rPr>
              <w:t>iPAP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1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2" w:name="BKM_E20EEFBD_38AE_40DA_8CD1_341EE85F129B"/>
            <w:r>
              <w:rPr>
                <w:rFonts w:ascii="Times New Roman" w:eastAsia="Times New Roman" w:hAnsi="Times New Roman"/>
                <w:szCs w:val="24"/>
                <w:shd w:val="clear" w:color="auto" w:fill="auto"/>
                <w:lang w:val="en-US"/>
              </w:rPr>
              <w:t>isolationCode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1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3" w:name="BKM_D4F56A0E_9983_492C_BAB1_FA18411E6D89"/>
            <w:r>
              <w:rPr>
                <w:rFonts w:ascii="Times New Roman" w:eastAsia="Times New Roman" w:hAnsi="Times New Roman"/>
                <w:szCs w:val="24"/>
                <w:shd w:val="clear" w:color="auto" w:fill="auto"/>
                <w:lang w:val="en-US"/>
              </w:rPr>
              <w:t>oxygenFlowRate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1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4" w:name="BKM_A77DC5DC_DC96_43A1_8847_D040086329E1"/>
            <w:r>
              <w:rPr>
                <w:rFonts w:ascii="Times New Roman" w:eastAsia="Times New Roman" w:hAnsi="Times New Roman"/>
                <w:szCs w:val="24"/>
                <w:shd w:val="clear" w:color="auto" w:fill="auto"/>
                <w:lang w:val="en-US"/>
              </w:rPr>
              <w:t>peakFlowRate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1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5" w:name="BKM_56F99C17_EE59_4FFB_A930_E1E04BA2712F"/>
            <w:r>
              <w:rPr>
                <w:rFonts w:ascii="Times New Roman" w:eastAsia="Times New Roman" w:hAnsi="Times New Roman"/>
                <w:szCs w:val="24"/>
                <w:shd w:val="clear" w:color="auto" w:fill="auto"/>
                <w:lang w:val="en-US"/>
              </w:rPr>
              <w:t>peakInspiratoryPressure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1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6" w:name="BKM_4E1198AB_CA3D_4860_93A9_6A03A03773DE"/>
            <w:r>
              <w:rPr>
                <w:rFonts w:ascii="Times New Roman" w:eastAsia="Times New Roman" w:hAnsi="Times New Roman"/>
                <w:szCs w:val="24"/>
                <w:shd w:val="clear" w:color="auto" w:fill="auto"/>
                <w:lang w:val="en-US"/>
              </w:rPr>
              <w:t>pEEP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1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7" w:name="BKM_FCCDFC2B_71B6_44EC_87AD_6EB9E75813DA"/>
            <w:r>
              <w:rPr>
                <w:rFonts w:ascii="Times New Roman" w:eastAsia="Times New Roman" w:hAnsi="Times New Roman"/>
                <w:szCs w:val="24"/>
                <w:shd w:val="clear" w:color="auto" w:fill="auto"/>
                <w:lang w:val="en-US"/>
              </w:rPr>
              <w:t>pressureSupport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1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8" w:name="BKM_AD92B4B0_175C_427F_BBF5_08643F3CDD09"/>
            <w:r>
              <w:rPr>
                <w:rFonts w:ascii="Times New Roman" w:eastAsia="Times New Roman" w:hAnsi="Times New Roman"/>
                <w:szCs w:val="24"/>
                <w:shd w:val="clear" w:color="auto" w:fill="auto"/>
                <w:lang w:val="en-US"/>
              </w:rPr>
              <w:t>respiratoryRate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1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19" w:name="BKM_A675BA9F_008A_4E86_B869_779DCBCA752D"/>
            <w:r>
              <w:rPr>
                <w:rFonts w:ascii="Times New Roman" w:eastAsia="Times New Roman" w:hAnsi="Times New Roman"/>
                <w:szCs w:val="24"/>
                <w:shd w:val="clear" w:color="auto" w:fill="auto"/>
                <w:lang w:val="en-US"/>
              </w:rPr>
              <w:t>spO2Range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11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0" w:name="BKM_31CE024A_3665_46E6_AB6D_09CB2F6B9897"/>
            <w:r>
              <w:rPr>
                <w:rFonts w:ascii="Times New Roman" w:eastAsia="Times New Roman" w:hAnsi="Times New Roman"/>
                <w:szCs w:val="24"/>
                <w:shd w:val="clear" w:color="auto" w:fill="auto"/>
                <w:lang w:val="en-US"/>
              </w:rPr>
              <w:t>spO2Titration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1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1" w:name="BKM_81577E6A_C12E_4AD5_897D_2C1A8BFAA4AC"/>
            <w:r>
              <w:rPr>
                <w:rFonts w:ascii="Times New Roman" w:eastAsia="Times New Roman" w:hAnsi="Times New Roman"/>
                <w:szCs w:val="24"/>
                <w:shd w:val="clear" w:color="auto" w:fill="auto"/>
                <w:lang w:val="en-US"/>
              </w:rPr>
              <w:t>tidalVolume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1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2" w:name="BKM_9ECAD199_226E_4896_9798_D896D8317326"/>
            <w:r>
              <w:rPr>
                <w:rFonts w:ascii="Times New Roman" w:eastAsia="Times New Roman" w:hAnsi="Times New Roman"/>
                <w:szCs w:val="24"/>
                <w:shd w:val="clear" w:color="auto" w:fill="auto"/>
                <w:lang w:val="en-US"/>
              </w:rPr>
              <w:t>ventilatorMode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122"/>
      </w:tr>
      <w:bookmarkEnd w:id="7"/>
      <w:bookmarkEnd w:id="8"/>
      <w:bookmarkEnd w:id="10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123" w:name="_Toc394590052"/>
      <w:bookmarkStart w:id="124" w:name="BKM_89010FC5_3BEE_4AC8_A3CE_3A851A6FCC26"/>
      <w:r>
        <w:rPr>
          <w:rFonts w:eastAsia="Times New Roman"/>
          <w:bCs w:val="0"/>
          <w:szCs w:val="24"/>
          <w:shd w:val="clear" w:color="auto" w:fill="auto"/>
          <w:lang w:val="en-US"/>
        </w:rPr>
        <w:lastRenderedPageBreak/>
        <w:t>common</w:t>
      </w:r>
      <w:bookmarkEnd w:id="123"/>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125" w:name="BKM_7778D79E_13BB_4B45_A8BD_11A692D3B930"/>
      <w:r>
        <w:rPr>
          <w:rFonts w:eastAsia="Times New Roman"/>
          <w:noProof/>
          <w:color w:val="auto"/>
          <w:szCs w:val="24"/>
          <w:highlight w:val="white"/>
          <w:lang w:val="en-US"/>
        </w:rPr>
        <w:drawing>
          <wp:inline distT="0" distB="0" distL="0" distR="0">
            <wp:extent cx="5905500" cy="5476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5476875"/>
                    </a:xfrm>
                    <a:prstGeom prst="rect">
                      <a:avLst/>
                    </a:prstGeom>
                    <a:noFill/>
                    <a:ln>
                      <a:noFill/>
                    </a:ln>
                  </pic:spPr>
                </pic:pic>
              </a:graphicData>
            </a:graphic>
          </wp:inline>
        </w:drawing>
      </w:r>
      <w:bookmarkEnd w:id="125"/>
    </w:p>
    <w:p w:rsidR="00850AD9" w:rsidRDefault="001274C1" w:rsidP="008E43FA">
      <w:pPr>
        <w:pStyle w:val="Heading3"/>
        <w:rPr>
          <w:rFonts w:eastAsia="Times New Roman"/>
          <w:bCs w:val="0"/>
          <w:iCs/>
          <w:szCs w:val="24"/>
          <w:u w:color="000000"/>
          <w:shd w:val="clear" w:color="auto" w:fill="auto"/>
          <w:lang w:val="en-US"/>
        </w:rPr>
      </w:pPr>
      <w:bookmarkStart w:id="126" w:name="_Toc394590053"/>
      <w:bookmarkStart w:id="127" w:name="BKM_88F89EC0_0D73_41DA_99B4_2C4D67E25F0D"/>
      <w:r>
        <w:rPr>
          <w:rFonts w:eastAsia="Times New Roman"/>
          <w:bCs w:val="0"/>
          <w:iCs/>
          <w:szCs w:val="24"/>
          <w:u w:color="000000"/>
          <w:shd w:val="clear" w:color="auto" w:fill="auto"/>
          <w:lang w:val="en-US"/>
        </w:rPr>
        <w:t>EncounterCondition</w:t>
      </w:r>
      <w:bookmarkEnd w:id="12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condition that is considered within the encounter and the role that the condition played within the encounter, e.g., diagnosis at discharge.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28" w:name="BKM_B98A7667_B9DE_4531_907E_36F5AD9948C0"/>
      <w:bookmarkEnd w:id="12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to the condition such as a problem.</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29" w:name="BKM_3C816B34_470A_45E2_BA53_B000F172621F"/>
            <w:r>
              <w:rPr>
                <w:rFonts w:ascii="Times New Roman" w:eastAsia="Times New Roman" w:hAnsi="Times New Roman"/>
                <w:szCs w:val="24"/>
                <w:shd w:val="clear" w:color="auto" w:fill="auto"/>
                <w:lang w:val="en-US"/>
              </w:rPr>
              <w:t>conditionRole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role of the condition within an encounter, e.g., chief complaint, admission diagnosis, discharge </w:t>
            </w:r>
            <w:r>
              <w:rPr>
                <w:rFonts w:ascii="Times New Roman" w:eastAsia="Times New Roman" w:hAnsi="Times New Roman"/>
                <w:szCs w:val="24"/>
                <w:shd w:val="clear" w:color="auto" w:fill="auto"/>
                <w:lang w:val="en-US"/>
              </w:rPr>
              <w:lastRenderedPageBreak/>
              <w:t>diagnosis, comorbidity</w:t>
            </w:r>
          </w:p>
        </w:tc>
        <w:bookmarkEnd w:id="129"/>
      </w:tr>
      <w:bookmarkEnd w:id="12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30" w:name="_Toc394590054"/>
      <w:bookmarkStart w:id="131" w:name="BKM_EF43D98F_BE54_42A9_AFC9_955E98B92D8A"/>
      <w:r>
        <w:rPr>
          <w:rFonts w:eastAsia="Times New Roman"/>
          <w:bCs w:val="0"/>
          <w:iCs/>
          <w:szCs w:val="24"/>
          <w:u w:color="000000"/>
          <w:shd w:val="clear" w:color="auto" w:fill="auto"/>
          <w:lang w:val="en-US"/>
        </w:rPr>
        <w:t>Indication</w:t>
      </w:r>
      <w:bookmarkEnd w:id="130"/>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asserted clinical reason to perform a test, prescribe a medication, procedure, or perform a procedure, or perform any act.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can be specified as a code or as another statement, e.g., code for diabetes (ICD-9-CM 250.0) or Condition (with diabetes code) documented elsewhere in a patient's record.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2" w:name="BKM_44F47DC2_3AF6_42E0_B078_84CFF5AD9312"/>
      <w:bookmarkEnd w:id="13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narrative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of the indicated reason.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3" w:name="BKM_AE244632_1CE3_456E_A1DE_B6FA8C26BB8E"/>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reason.</w:t>
            </w:r>
          </w:p>
        </w:tc>
        <w:bookmarkEnd w:id="13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4" w:name="BKM_51F23D25_440E_47E4_93BC_7B49321DEA8B"/>
            <w:r>
              <w:rPr>
                <w:rFonts w:ascii="Times New Roman" w:eastAsia="Times New Roman" w:hAnsi="Times New Roman"/>
                <w:szCs w:val="24"/>
                <w:shd w:val="clear" w:color="auto" w:fill="auto"/>
                <w:lang w:val="en-US"/>
              </w:rPr>
              <w:t>supportingStatement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clinical statement that lends support for the indication.</w:t>
            </w:r>
          </w:p>
        </w:tc>
        <w:bookmarkEnd w:id="134"/>
      </w:tr>
      <w:bookmarkEnd w:id="13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35" w:name="_Toc394590055"/>
      <w:bookmarkStart w:id="136" w:name="BKM_6774E63A_58A1_433A_BFC1_AE3485CA97DA"/>
      <w:r>
        <w:rPr>
          <w:rFonts w:eastAsia="Times New Roman"/>
          <w:bCs w:val="0"/>
          <w:iCs/>
          <w:szCs w:val="24"/>
          <w:u w:color="000000"/>
          <w:shd w:val="clear" w:color="auto" w:fill="auto"/>
          <w:lang w:val="en-US"/>
        </w:rPr>
        <w:t>Constituent</w:t>
      </w:r>
      <w:bookmarkEnd w:id="13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component of a multi-component substance administration. May be an additive in a composite IV.</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37" w:name="BKM_08CA5B6E_C0A5_4E5D_A287_1808F7E4AEB9"/>
      <w:bookmarkEnd w:id="13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constituent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MedicationIngredient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and the quantity such as an additive in a composite IV.</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8" w:name="BKM_D3AA8366_156A_40DB_8195_AFBFCF375EF6"/>
            <w:r>
              <w:rPr>
                <w:rFonts w:ascii="Times New Roman" w:eastAsia="Times New Roman" w:hAnsi="Times New Roman"/>
                <w:szCs w:val="24"/>
                <w:shd w:val="clear" w:color="auto" w:fill="auto"/>
                <w:lang w:val="en-US"/>
              </w:rPr>
              <w:t>constituentType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bookmarkEnd w:id="13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39" w:name="BKM_F8F795A7_FA0F_4EBC_9D34_5880A3063E4A"/>
            <w:r>
              <w:rPr>
                <w:rFonts w:ascii="Times New Roman" w:eastAsia="Times New Roman" w:hAnsi="Times New Roman"/>
                <w:szCs w:val="24"/>
                <w:shd w:val="clear" w:color="auto" w:fill="auto"/>
                <w:lang w:val="en-US"/>
              </w:rPr>
              <w:t>dose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139"/>
      </w:tr>
      <w:bookmarkEnd w:id="13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40" w:name="_Toc394590056"/>
      <w:bookmarkStart w:id="141" w:name="BKM_EA5E33AB_E6A3_41BD_A401_C71EFBBD3DC9"/>
      <w:r>
        <w:rPr>
          <w:rFonts w:eastAsia="Times New Roman"/>
          <w:bCs w:val="0"/>
          <w:iCs/>
          <w:szCs w:val="24"/>
          <w:u w:color="000000"/>
          <w:shd w:val="clear" w:color="auto" w:fill="auto"/>
          <w:lang w:val="en-US"/>
        </w:rPr>
        <w:t>AdministeredDose</w:t>
      </w:r>
      <w:bookmarkEnd w:id="14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How the medication has been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2" w:name="BKM_F7BF8942_59A1_49A2_9D43_6B900F224F97"/>
      <w:bookmarkEnd w:id="14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attestationType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dose administration was claimed or verified.  E.g., patient-reported, observed by care provider, performed by care provider.  Can be used as a gauge of reliability, or when verified substance administration (e.g., for tuberculosis treatment) is required.</w:t>
            </w:r>
          </w:p>
        </w:tc>
      </w:tr>
      <w:bookmarkEnd w:id="14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43" w:name="_Toc394590057"/>
      <w:bookmarkStart w:id="144" w:name="BKM_DCBE793C_4715_412F_AA9A_05B524FFC3F6"/>
      <w:r>
        <w:rPr>
          <w:rFonts w:eastAsia="Times New Roman"/>
          <w:bCs w:val="0"/>
          <w:iCs/>
          <w:szCs w:val="24"/>
          <w:u w:color="000000"/>
          <w:shd w:val="clear" w:color="auto" w:fill="auto"/>
          <w:lang w:val="en-US"/>
        </w:rPr>
        <w:t>Dispense</w:t>
      </w:r>
      <w:bookmarkEnd w:id="14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of the dispensation such as the days supply and quantity of medication (to be) dispensed.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45" w:name="BKM_13C077FE_5C36_4496_93EE_A29575C9A4F7"/>
      <w:bookmarkEnd w:id="145"/>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units of the supply to be or that are actually dispensed. e.g., 30 tablets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6" w:name="BKM_9EBF4EA8_0F90_4AE1_9CAA_4C959B26F4D3"/>
            <w:r>
              <w:rPr>
                <w:rFonts w:ascii="Times New Roman" w:eastAsia="Times New Roman" w:hAnsi="Times New Roman"/>
                <w:szCs w:val="24"/>
                <w:shd w:val="clear" w:color="auto" w:fill="auto"/>
                <w:lang w:val="en-US"/>
              </w:rPr>
              <w:t>authorizingPrescription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medication order that is being dispensed against.</w:t>
            </w:r>
          </w:p>
        </w:tc>
        <w:bookmarkEnd w:id="14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7" w:name="BKM_EFB7EC06_E29F_425F_A526_BD3649F88D8B"/>
            <w:r>
              <w:rPr>
                <w:rFonts w:ascii="Times New Roman" w:eastAsia="Times New Roman" w:hAnsi="Times New Roman"/>
                <w:szCs w:val="24"/>
                <w:shd w:val="clear" w:color="auto" w:fill="auto"/>
                <w:lang w:val="en-US"/>
              </w:rPr>
              <w:t>expectedSupplyDuration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Duration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14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8" w:name="BKM_270E2EC8_1F37_4E1D_BF16_906B0FAFB16B"/>
            <w:r>
              <w:rPr>
                <w:rFonts w:ascii="Times New Roman" w:eastAsia="Times New Roman" w:hAnsi="Times New Roman"/>
                <w:szCs w:val="24"/>
                <w:shd w:val="clear" w:color="auto" w:fill="auto"/>
                <w:lang w:val="en-US"/>
              </w:rPr>
              <w:t>numberOfRepeatsAllowed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supply may be dispensed. For example, the number of times the prescribed quantity is to be supplied including the initial standard fill.</w:t>
            </w:r>
          </w:p>
        </w:tc>
        <w:bookmarkEnd w:id="1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49" w:name="BKM_75283816_548E_4DC6_A563_ACA93CE4E2B9"/>
            <w:r>
              <w:rPr>
                <w:rFonts w:ascii="Times New Roman" w:eastAsia="Times New Roman" w:hAnsi="Times New Roman"/>
                <w:szCs w:val="24"/>
                <w:shd w:val="clear" w:color="auto" w:fill="auto"/>
                <w:lang w:val="en-US"/>
              </w:rPr>
              <w:t>substitutionReason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reason for the substitution of (or lack of substitution) from what was prescribed</w:t>
            </w:r>
          </w:p>
        </w:tc>
        <w:bookmarkEnd w:id="14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0" w:name="BKM_B6C9040E_8750_40AD_8D75_076B93B7F092"/>
            <w:r>
              <w:rPr>
                <w:rFonts w:ascii="Times New Roman" w:eastAsia="Times New Roman" w:hAnsi="Times New Roman"/>
                <w:szCs w:val="24"/>
                <w:shd w:val="clear" w:color="auto" w:fill="auto"/>
                <w:lang w:val="en-US"/>
              </w:rPr>
              <w:t>substitutionType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signifying whether a different drug was dispensed from what was prescribed.</w:t>
            </w:r>
          </w:p>
        </w:tc>
        <w:bookmarkEnd w:id="15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1" w:name="BKM_32781710_42EA_4358_A939_FF53F90920C6"/>
            <w:r>
              <w:rPr>
                <w:rFonts w:ascii="Times New Roman" w:eastAsia="Times New Roman" w:hAnsi="Times New Roman"/>
                <w:szCs w:val="24"/>
                <w:shd w:val="clear" w:color="auto" w:fill="auto"/>
                <w:lang w:val="en-US"/>
              </w:rPr>
              <w:t>validityPeriod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151"/>
      </w:tr>
      <w:bookmarkEnd w:id="14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52" w:name="_Toc394590058"/>
      <w:bookmarkStart w:id="153" w:name="BKM_56FCC1D0_3557_452B_B2D0_9D5A43F5020A"/>
      <w:r>
        <w:rPr>
          <w:rFonts w:eastAsia="Times New Roman"/>
          <w:bCs w:val="0"/>
          <w:iCs/>
          <w:szCs w:val="24"/>
          <w:u w:color="000000"/>
          <w:shd w:val="clear" w:color="auto" w:fill="auto"/>
          <w:lang w:val="en-US"/>
        </w:rPr>
        <w:t>Dosage</w:t>
      </w:r>
      <w:bookmarkEnd w:id="15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Abstract class for concepts that represent how a medication is to be used by or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54" w:name="BKM_634ACE09_6489_40F9_AB56_04933A6E545E"/>
      <w:bookmarkEnd w:id="15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administrationFrequency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pattern for administration of doses. e.g., three times per day after meals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5" w:name="BKM_64763639_A6D9_4565_856F_0D3EECC8E3CA"/>
            <w:r>
              <w:rPr>
                <w:rFonts w:ascii="Times New Roman" w:eastAsia="Times New Roman" w:hAnsi="Times New Roman"/>
                <w:szCs w:val="24"/>
                <w:shd w:val="clear" w:color="auto" w:fill="auto"/>
                <w:lang w:val="en-US"/>
              </w:rPr>
              <w:t>approachBodySite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 This is the anatomic site where the substance first enters the body, e.g., left subclavian vein.</w:t>
            </w:r>
          </w:p>
        </w:tc>
        <w:bookmarkEnd w:id="1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6" w:name="BKM_08A3DC12_272F_4896_BE72_C91707757069"/>
            <w:r>
              <w:rPr>
                <w:rFonts w:ascii="Times New Roman" w:eastAsia="Times New Roman" w:hAnsi="Times New Roman"/>
                <w:szCs w:val="24"/>
                <w:shd w:val="clear" w:color="auto" w:fill="auto"/>
                <w:lang w:val="en-US"/>
              </w:rPr>
              <w:t>doseQuantity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the therapeutic or other substance given at one administration event. e.g., 500 mg, 1 tablet, 1 teaspoon</w:t>
            </w:r>
          </w:p>
        </w:tc>
        <w:bookmarkEnd w:id="1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7" w:name="BKM_9921D3D5_3F4C_4111_AA9F_BD45A528D5A9"/>
            <w:r>
              <w:rPr>
                <w:rFonts w:ascii="Times New Roman" w:eastAsia="Times New Roman" w:hAnsi="Times New Roman"/>
                <w:szCs w:val="24"/>
                <w:shd w:val="clear" w:color="auto" w:fill="auto"/>
                <w:lang w:val="en-US"/>
              </w:rPr>
              <w:t>doseType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w:t>
            </w:r>
          </w:p>
        </w:tc>
        <w:bookmarkEnd w:id="1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8" w:name="BKM_94225391_DF85_4749_8BC6_A7C3168250BD"/>
            <w:r>
              <w:rPr>
                <w:rFonts w:ascii="Times New Roman" w:eastAsia="Times New Roman" w:hAnsi="Times New Roman"/>
                <w:szCs w:val="24"/>
                <w:shd w:val="clear" w:color="auto" w:fill="auto"/>
                <w:lang w:val="en-US"/>
              </w:rPr>
              <w:t>infuseOver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Represents the actual time the substance is infused. Note the difference between infuseOver and duration of treatment (specified in administrationFrequency). An order may call for infusing a patient TID for an hour each time over a duration of 5 days.</w:t>
            </w:r>
          </w:p>
        </w:tc>
        <w:bookmarkEnd w:id="1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59" w:name="BKM_4646E5A0_F18D_482F_A0DF_AF557AC733F3"/>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w:t>
            </w:r>
            <w:r>
              <w:rPr>
                <w:rFonts w:ascii="Times New Roman" w:eastAsia="Times New Roman" w:hAnsi="Times New Roman"/>
                <w:szCs w:val="24"/>
                <w:shd w:val="clear" w:color="auto" w:fill="auto"/>
                <w:lang w:val="en-US"/>
              </w:rPr>
              <w:lastRenderedPageBreak/>
              <w:t>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coded value indicating the method by which the </w:t>
            </w:r>
            <w:r>
              <w:rPr>
                <w:rFonts w:ascii="Times New Roman" w:eastAsia="Times New Roman" w:hAnsi="Times New Roman"/>
                <w:szCs w:val="24"/>
                <w:shd w:val="clear" w:color="auto" w:fill="auto"/>
                <w:lang w:val="en-US"/>
              </w:rPr>
              <w:lastRenderedPageBreak/>
              <w:t>substance is introduced into or onto the body. Most commonly used for injections. Examples: Slow Push; Deep IV. Terminologies used often pre-coordinate this term with the route and or form of administration.</w:t>
            </w:r>
          </w:p>
        </w:tc>
        <w:bookmarkEnd w:id="1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0" w:name="BKM_2EEC98A3_E012_4915_B883_E487BBF28EB8"/>
            <w:r>
              <w:rPr>
                <w:rFonts w:ascii="Times New Roman" w:eastAsia="Times New Roman" w:hAnsi="Times New Roman"/>
                <w:szCs w:val="24"/>
                <w:shd w:val="clear" w:color="auto" w:fill="auto"/>
                <w:lang w:val="en-US"/>
              </w:rPr>
              <w:lastRenderedPageBreak/>
              <w:t>rate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speed with which the substance is introduced into the subject. Typically the rate for an infusion. e.g., 200ml in 2 hours.</w:t>
            </w:r>
          </w:p>
        </w:tc>
        <w:bookmarkEnd w:id="1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1" w:name="BKM_494E3E14_B3DB_4C85_ABDC_25246E4B97D1"/>
            <w:bookmarkStart w:id="162" w:name="_GoBack"/>
            <w:bookmarkEnd w:id="162"/>
            <w:r>
              <w:rPr>
                <w:rFonts w:ascii="Times New Roman" w:eastAsia="Times New Roman" w:hAnsi="Times New Roman"/>
                <w:szCs w:val="24"/>
                <w:shd w:val="clear" w:color="auto" w:fill="auto"/>
                <w:lang w:val="en-US"/>
              </w:rPr>
              <w:t>rateIncrement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1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3" w:name="BKM_7451BE44_FFA0_45C9_87BB_3D4C30B37BFF"/>
            <w:r>
              <w:rPr>
                <w:rFonts w:ascii="Times New Roman" w:eastAsia="Times New Roman" w:hAnsi="Times New Roman"/>
                <w:szCs w:val="24"/>
                <w:shd w:val="clear" w:color="auto" w:fill="auto"/>
                <w:lang w:val="en-US"/>
              </w:rPr>
              <w:t>rateIncrementInterval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1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4" w:name="BKM_5DAC7E8A_E41E_443C_A8AA_622FF4671CE1"/>
            <w:r>
              <w:rPr>
                <w:rFonts w:ascii="Times New Roman" w:eastAsia="Times New Roman" w:hAnsi="Times New Roman"/>
                <w:szCs w:val="24"/>
                <w:shd w:val="clear" w:color="auto" w:fill="auto"/>
                <w:lang w:val="en-US"/>
              </w:rPr>
              <w:t>route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1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5" w:name="BKM_F5A51D9D_E9CB_41B2_9FC6_D22DF2D3A061"/>
            <w:r>
              <w:rPr>
                <w:rFonts w:ascii="Times New Roman" w:eastAsia="Times New Roman" w:hAnsi="Times New Roman"/>
                <w:szCs w:val="24"/>
                <w:shd w:val="clear" w:color="auto" w:fill="auto"/>
                <w:lang w:val="en-US"/>
              </w:rPr>
              <w:t>targetBodySite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165"/>
      </w:tr>
      <w:bookmarkEnd w:id="15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66" w:name="_Toc394590059"/>
      <w:bookmarkStart w:id="167" w:name="BKM_EB0EF031_8131_4AC1_A6D7_8EBF844FFA94"/>
      <w:r>
        <w:rPr>
          <w:rFonts w:eastAsia="Times New Roman"/>
          <w:bCs w:val="0"/>
          <w:iCs/>
          <w:szCs w:val="24"/>
          <w:u w:color="000000"/>
          <w:shd w:val="clear" w:color="auto" w:fill="auto"/>
          <w:lang w:val="en-US"/>
        </w:rPr>
        <w:t>DosageInstruction</w:t>
      </w:r>
      <w:bookmarkEnd w:id="16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how the medication is to be administered to or used by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68" w:name="BKM_B75A9FD7_760C_43B4_B246_E2395E470ECF"/>
      <w:bookmarkEnd w:id="16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additionalInstructions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69" w:name="BKM_56F3BC66_9214_4961_8821_35C57A2A44E3"/>
            <w:r>
              <w:rPr>
                <w:rFonts w:ascii="Times New Roman" w:eastAsia="Times New Roman" w:hAnsi="Times New Roman"/>
                <w:szCs w:val="24"/>
                <w:shd w:val="clear" w:color="auto" w:fill="auto"/>
                <w:lang w:val="en-US"/>
              </w:rPr>
              <w:t>dosageInstructionsText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bookmarkEnd w:id="16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0" w:name="BKM_94705F0F_B7F1_4D6B_9277_0567DABDAFC0"/>
            <w:r>
              <w:rPr>
                <w:rFonts w:ascii="Times New Roman" w:eastAsia="Times New Roman" w:hAnsi="Times New Roman"/>
                <w:szCs w:val="24"/>
                <w:shd w:val="clear" w:color="auto" w:fill="auto"/>
                <w:lang w:val="en-US"/>
              </w:rPr>
              <w:t>maximumDeliveryRate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17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1" w:name="BKM_A45E71BC_75F9_4F2C_9A2C_A553AAE386F8"/>
            <w:r>
              <w:rPr>
                <w:rFonts w:ascii="Times New Roman" w:eastAsia="Times New Roman" w:hAnsi="Times New Roman"/>
                <w:szCs w:val="24"/>
                <w:shd w:val="clear" w:color="auto" w:fill="auto"/>
                <w:lang w:val="en-US"/>
              </w:rPr>
              <w:t>maximumDosePerPeriod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total quantity of a therapeutic substance that may be administered to a subject over the period of time. E.g. 1000mg in 24 hours.</w:t>
            </w:r>
          </w:p>
        </w:tc>
        <w:bookmarkEnd w:id="1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2" w:name="BKM_7B53582C_C4AB_4EE3_822E_0000CB0E98C5"/>
            <w:r>
              <w:rPr>
                <w:rFonts w:ascii="Times New Roman" w:eastAsia="Times New Roman" w:hAnsi="Times New Roman"/>
                <w:szCs w:val="24"/>
                <w:shd w:val="clear" w:color="auto" w:fill="auto"/>
                <w:lang w:val="en-US"/>
              </w:rPr>
              <w:t>maximumVolumeToDeliver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1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3" w:name="BKM_D9CF65C7_28E0_4C41_9E06_61F922A09CB0"/>
            <w:r>
              <w:rPr>
                <w:rFonts w:ascii="Times New Roman" w:eastAsia="Times New Roman" w:hAnsi="Times New Roman"/>
                <w:szCs w:val="24"/>
                <w:shd w:val="clear" w:color="auto" w:fill="auto"/>
                <w:lang w:val="en-US"/>
              </w:rPr>
              <w:t>minimumDosePerPeriod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minimum total quantity of a therapeutic substance that may be administered to a subject over the period of time. E.g., 10 mg in 24 hours.</w:t>
            </w:r>
          </w:p>
        </w:tc>
        <w:bookmarkEnd w:id="17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4" w:name="BKM_DD886265_0809_4F97_A75A_2804E4B6C3EA"/>
            <w:r>
              <w:rPr>
                <w:rFonts w:ascii="Times New Roman" w:eastAsia="Times New Roman" w:hAnsi="Times New Roman"/>
                <w:szCs w:val="24"/>
                <w:shd w:val="clear" w:color="auto" w:fill="auto"/>
                <w:lang w:val="en-US"/>
              </w:rPr>
              <w:t>rateGoal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17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5" w:name="BKM_1F4F856A_13DC_4AFD_A0BD_2DD173073FFD"/>
            <w:r>
              <w:rPr>
                <w:rFonts w:ascii="Times New Roman" w:eastAsia="Times New Roman" w:hAnsi="Times New Roman"/>
                <w:szCs w:val="24"/>
                <w:shd w:val="clear" w:color="auto" w:fill="auto"/>
                <w:lang w:val="en-US"/>
              </w:rPr>
              <w:t>validAdministrationInterval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Includes acceptable but suboptimal administration times.  This is an important aspect of immunizations, which have recommended and acceptable/valid timeframes for administration that can differ.</w:t>
            </w:r>
          </w:p>
        </w:tc>
        <w:bookmarkEnd w:id="175"/>
      </w:tr>
      <w:bookmarkEnd w:id="16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76" w:name="_Toc394590060"/>
      <w:bookmarkStart w:id="177" w:name="BKM_8C923CF3_C4AC_4CD1_A4B2_E8528A1FDD89"/>
      <w:r>
        <w:rPr>
          <w:rFonts w:eastAsia="Times New Roman"/>
          <w:bCs w:val="0"/>
          <w:iCs/>
          <w:szCs w:val="24"/>
          <w:u w:color="000000"/>
          <w:shd w:val="clear" w:color="auto" w:fill="auto"/>
          <w:lang w:val="en-US"/>
        </w:rPr>
        <w:t>EnteralFormula</w:t>
      </w:r>
      <w:bookmarkEnd w:id="17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lastRenderedPageBreak/>
        <w:t xml:space="preserve">A way to provide food through a tube placed in the nose, mouth, the stomach, or the small intestine.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78" w:name="BKM_CC661003_38E9_4757_AA08_C06F256924D3"/>
      <w:bookmarkEnd w:id="1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DosageInstruction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Dosage and administration instructions for the enteral nutrition.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79" w:name="BKM_3D6261FC_D3C3_464C_9902_62829981C68B"/>
            <w:r>
              <w:rPr>
                <w:rFonts w:ascii="Times New Roman" w:eastAsia="Times New Roman" w:hAnsi="Times New Roman"/>
                <w:szCs w:val="24"/>
                <w:shd w:val="clear" w:color="auto" w:fill="auto"/>
                <w:lang w:val="en-US"/>
              </w:rPr>
              <w:t>caloricDensity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amount of calories per volume which identifies the type of formula.</w:t>
            </w:r>
          </w:p>
        </w:tc>
        <w:bookmarkEnd w:id="1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0" w:name="BKM_7C4F642A_B400_495C_8B0A_5BAF714ABCAF"/>
            <w:r>
              <w:rPr>
                <w:rFonts w:ascii="Times New Roman" w:eastAsia="Times New Roman" w:hAnsi="Times New Roman"/>
                <w:szCs w:val="24"/>
                <w:shd w:val="clear" w:color="auto" w:fill="auto"/>
                <w:lang w:val="en-US"/>
              </w:rPr>
              <w:t>product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NutritionProduct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nutritional product to be administered</w:t>
            </w:r>
          </w:p>
        </w:tc>
        <w:bookmarkEnd w:id="180"/>
      </w:tr>
      <w:bookmarkEnd w:id="17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81" w:name="_Toc394590061"/>
      <w:bookmarkStart w:id="182" w:name="BKM_448ED3E3_46B3_4511_83A4_008EAF4324D0"/>
      <w:r>
        <w:rPr>
          <w:rFonts w:eastAsia="Times New Roman"/>
          <w:bCs w:val="0"/>
          <w:iCs/>
          <w:szCs w:val="24"/>
          <w:u w:color="000000"/>
          <w:shd w:val="clear" w:color="auto" w:fill="auto"/>
          <w:lang w:val="en-US"/>
        </w:rPr>
        <w:t>LocalizationMethod</w:t>
      </w:r>
      <w:bookmarkEnd w:id="18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 should be acquired just prior to each treatment to confirm that a lung tumor is within a target volume.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3" w:name="BKM_08E2E2DE_6A8B_4502_ACDB_735B43C84350"/>
      <w:bookmarkEnd w:id="1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4" w:name="BKM_610EBE38_7CB5_4F35_AEFF_3E79178D67C0"/>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18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5" w:name="BKM_31E22D9C_EE05_4C96_998F_7A0EF62A336B"/>
            <w:r>
              <w:rPr>
                <w:rFonts w:ascii="Times New Roman" w:eastAsia="Times New Roman" w:hAnsi="Times New Roman"/>
                <w:szCs w:val="24"/>
                <w:shd w:val="clear" w:color="auto" w:fill="auto"/>
                <w:lang w:val="en-US"/>
              </w:rPr>
              <w:t>localizationModality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bookmarkEnd w:id="185"/>
      </w:tr>
      <w:bookmarkEnd w:id="18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86" w:name="_Toc394590062"/>
      <w:bookmarkStart w:id="187" w:name="BKM_E9560BE5_CD30_4785_8B1C_CFB922BB6D5C"/>
      <w:r>
        <w:rPr>
          <w:rFonts w:eastAsia="Times New Roman"/>
          <w:bCs w:val="0"/>
          <w:iCs/>
          <w:szCs w:val="24"/>
          <w:u w:color="000000"/>
          <w:shd w:val="clear" w:color="auto" w:fill="auto"/>
          <w:lang w:val="en-US"/>
        </w:rPr>
        <w:t>MotionManagement</w:t>
      </w:r>
      <w:bookmarkEnd w:id="18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method to control the positioning and movement of a specific area of the body. Such motion management may be conducted during a procedure.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88" w:name="BKM_92452E82_B654_439A_A854_645FB56C8B48"/>
      <w:bookmarkEnd w:id="1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immobilizationDevice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89" w:name="BKM_BDE4A79C_C65F_4992_8CA4_BAE2FFDE1DD1"/>
            <w:r>
              <w:rPr>
                <w:rFonts w:ascii="Times New Roman" w:eastAsia="Times New Roman" w:hAnsi="Times New Roman"/>
                <w:szCs w:val="24"/>
                <w:shd w:val="clear" w:color="auto" w:fill="auto"/>
                <w:lang w:val="en-US"/>
              </w:rPr>
              <w:t>position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18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90" w:name="BKM_3C1BE18E_773E_44D4_85C8_9F3D1ED95ED1"/>
            <w:r>
              <w:rPr>
                <w:rFonts w:ascii="Times New Roman" w:eastAsia="Times New Roman" w:hAnsi="Times New Roman"/>
                <w:szCs w:val="24"/>
                <w:shd w:val="clear" w:color="auto" w:fill="auto"/>
                <w:lang w:val="en-US"/>
              </w:rPr>
              <w:lastRenderedPageBreak/>
              <w:t>targetBodySite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bookmarkEnd w:id="190"/>
      </w:tr>
      <w:bookmarkEnd w:id="18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1" w:name="_Toc394590063"/>
      <w:bookmarkStart w:id="192" w:name="BKM_AE28F3EB_C683_435D_BD3A_DC2833B11F10"/>
      <w:r>
        <w:rPr>
          <w:rFonts w:eastAsia="Times New Roman"/>
          <w:bCs w:val="0"/>
          <w:iCs/>
          <w:szCs w:val="24"/>
          <w:u w:color="000000"/>
          <w:shd w:val="clear" w:color="auto" w:fill="auto"/>
          <w:lang w:val="en-US"/>
        </w:rPr>
        <w:t>NutrientModification</w:t>
      </w:r>
      <w:bookmarkEnd w:id="19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Nutrient modifications allows specification of constraints on the quantity of components of diet.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3" w:name="BKM_A859494F_0BEE_4F7C_9A84_CA6D885D9AE3"/>
      <w:bookmarkEnd w:id="19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nutrientType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194" w:name="BKM_BA7D7CA5_BD0A_44E2_A59D_283A83E7848B"/>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much of the nutrient is to be or was administered</w:t>
            </w:r>
          </w:p>
        </w:tc>
        <w:bookmarkEnd w:id="194"/>
      </w:tr>
      <w:bookmarkEnd w:id="19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5" w:name="_Toc394590064"/>
      <w:bookmarkStart w:id="196" w:name="BKM_7992C3F5_B507_48AA_BD6D_53FC9392D86B"/>
      <w:r>
        <w:rPr>
          <w:rFonts w:eastAsia="Times New Roman"/>
          <w:bCs w:val="0"/>
          <w:iCs/>
          <w:szCs w:val="24"/>
          <w:u w:color="000000"/>
          <w:shd w:val="clear" w:color="auto" w:fill="auto"/>
          <w:lang w:val="en-US"/>
        </w:rPr>
        <w:t>NutritionItem</w:t>
      </w:r>
      <w:bookmarkEnd w:id="19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details of the nutrition item, with specific attributes depending on the mode by which the nutrition is administered.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197" w:name="_Toc394590065"/>
      <w:bookmarkStart w:id="198" w:name="BKM_E767BBB0_8E48_4097_8D83_3BDB2EDCD8BA"/>
      <w:r>
        <w:rPr>
          <w:rFonts w:eastAsia="Times New Roman"/>
          <w:bCs w:val="0"/>
          <w:iCs/>
          <w:szCs w:val="24"/>
          <w:u w:color="000000"/>
          <w:shd w:val="clear" w:color="auto" w:fill="auto"/>
          <w:lang w:val="en-US"/>
        </w:rPr>
        <w:t>NutritionalSupplement</w:t>
      </w:r>
      <w:bookmarkEnd w:id="19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199" w:name="BKM_F8AE9D59_4FF7_46E5_A91B_21A253EA97AB"/>
      <w:bookmarkEnd w:id="19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additiveProduct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NutritionProduct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Any additives to be provided or administered, e.g., protein supplement, fiber supplement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0" w:name="BKM_788030C0_988E_4388_8E74_59F09AD95916"/>
            <w:r>
              <w:rPr>
                <w:rFonts w:ascii="Times New Roman" w:eastAsia="Times New Roman" w:hAnsi="Times New Roman"/>
                <w:szCs w:val="24"/>
                <w:shd w:val="clear" w:color="auto" w:fill="auto"/>
                <w:lang w:val="en-US"/>
              </w:rPr>
              <w:t>baseProduct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NutritionProduct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base supplement to be provided or administered, e.g., standard formula</w:t>
            </w:r>
          </w:p>
        </w:tc>
        <w:bookmarkEnd w:id="20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1" w:name="BKM_EE1B39DB_E1B9_4AD0_B9F0_1FD557770536"/>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which this supplement is administered.</w:t>
            </w:r>
          </w:p>
        </w:tc>
        <w:bookmarkEnd w:id="20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2" w:name="BKM_E533FD23_EDBF_4A38_9A64_7145AA2BF032"/>
            <w:r>
              <w:rPr>
                <w:rFonts w:ascii="Times New Roman" w:eastAsia="Times New Roman" w:hAnsi="Times New Roman"/>
                <w:szCs w:val="24"/>
                <w:shd w:val="clear" w:color="auto" w:fill="auto"/>
                <w:lang w:val="en-US"/>
              </w:rPr>
              <w:t>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much of the nutritional supplement to administer</w:t>
            </w:r>
          </w:p>
        </w:tc>
        <w:bookmarkEnd w:id="202"/>
      </w:tr>
      <w:bookmarkEnd w:id="19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03" w:name="_Toc394590066"/>
      <w:bookmarkStart w:id="204" w:name="BKM_E0D274AB_8D27_47D1_B484_A34070CD95DC"/>
      <w:r>
        <w:rPr>
          <w:rFonts w:eastAsia="Times New Roman"/>
          <w:bCs w:val="0"/>
          <w:iCs/>
          <w:szCs w:val="24"/>
          <w:u w:color="000000"/>
          <w:shd w:val="clear" w:color="auto" w:fill="auto"/>
          <w:lang w:val="en-US"/>
        </w:rPr>
        <w:t>OralDiet</w:t>
      </w:r>
      <w:bookmarkEnd w:id="203"/>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Concept generally representing food and/or a nutritional supplement prepared from food ingredients that is self-administered by a patient and consumed orally.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patient can have only one effective oral diet at a time.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05" w:name="BKM_B12442CD_0541_4B45_8C8F_F9D9AA098A1C"/>
      <w:bookmarkEnd w:id="20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w:t>
            </w:r>
            <w:r>
              <w:rPr>
                <w:rFonts w:ascii="Times New Roman" w:eastAsia="Times New Roman" w:hAnsi="Times New Roman"/>
                <w:szCs w:val="24"/>
                <w:shd w:val="clear" w:color="auto" w:fill="auto"/>
                <w:lang w:val="en-US"/>
              </w:rPr>
              <w:lastRenderedPageBreak/>
              <w:t>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the type of diet ordered.  The dietCode </w:t>
            </w:r>
            <w:r>
              <w:rPr>
                <w:rFonts w:ascii="Times New Roman" w:eastAsia="Times New Roman" w:hAnsi="Times New Roman"/>
                <w:szCs w:val="24"/>
                <w:shd w:val="clear" w:color="auto" w:fill="auto"/>
                <w:lang w:val="en-US"/>
              </w:rPr>
              <w:lastRenderedPageBreak/>
              <w:t>may specify what kind of diet is ordered such as 'Consistent carbohydrate diet'.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6" w:name="BKM_C2F0FB0F_29B8_49CC_8656_A5FBE4E92931"/>
            <w:r>
              <w:rPr>
                <w:rFonts w:ascii="Times New Roman" w:eastAsia="Times New Roman" w:hAnsi="Times New Roman"/>
                <w:szCs w:val="24"/>
                <w:shd w:val="clear" w:color="auto" w:fill="auto"/>
                <w:lang w:val="en-US"/>
              </w:rPr>
              <w:lastRenderedPageBreak/>
              <w:t>foodType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20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7" w:name="BKM_859214CC_39FD_4BA2_8DC1_FE9C11C0C8A8"/>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frequency with which this diet item is administered.</w:t>
            </w:r>
          </w:p>
        </w:tc>
        <w:bookmarkEnd w:id="20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8" w:name="BKM_548FF098_9DE5_4CBF_80DC_29625359885A"/>
            <w:r>
              <w:rPr>
                <w:rFonts w:ascii="Times New Roman" w:eastAsia="Times New Roman" w:hAnsi="Times New Roman"/>
                <w:szCs w:val="24"/>
                <w:shd w:val="clear" w:color="auto" w:fill="auto"/>
                <w:lang w:val="en-US"/>
              </w:rPr>
              <w:t>isInEffect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2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09" w:name="BKM_0A2FC2F2_B91E_495B_982B_4828502B8209"/>
            <w:r>
              <w:rPr>
                <w:rFonts w:ascii="Times New Roman" w:eastAsia="Times New Roman" w:hAnsi="Times New Roman"/>
                <w:szCs w:val="24"/>
                <w:shd w:val="clear" w:color="auto" w:fill="auto"/>
                <w:lang w:val="en-US"/>
              </w:rPr>
              <w:t>nutrient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NutrientModification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2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0" w:name="BKM_B3C64DD2_D98D_410B_95C4_DC5913C51EC9"/>
            <w:r>
              <w:rPr>
                <w:rFonts w:ascii="Times New Roman" w:eastAsia="Times New Roman" w:hAnsi="Times New Roman"/>
                <w:szCs w:val="24"/>
                <w:shd w:val="clear" w:color="auto" w:fill="auto"/>
                <w:lang w:val="en-US"/>
              </w:rPr>
              <w:t>texture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TextureModification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or modifies the texture for one or more types of food in a diet</w:t>
            </w:r>
          </w:p>
        </w:tc>
        <w:bookmarkEnd w:id="210"/>
      </w:tr>
      <w:bookmarkEnd w:id="204"/>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11" w:name="_Toc394590067"/>
      <w:bookmarkStart w:id="212" w:name="BKM_9BC57E77_1013_44AA_908A_159B15D55228"/>
      <w:r>
        <w:rPr>
          <w:rFonts w:eastAsia="Times New Roman"/>
          <w:bCs w:val="0"/>
          <w:iCs/>
          <w:szCs w:val="24"/>
          <w:u w:color="000000"/>
          <w:shd w:val="clear" w:color="auto" w:fill="auto"/>
          <w:lang w:val="en-US"/>
        </w:rPr>
        <w:t>RadiotherapySimulation</w:t>
      </w:r>
      <w:bookmarkEnd w:id="21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13" w:name="BKM_5035A32E_19FB_444B_B7E4_C5B5A7C0BA68"/>
      <w:bookmarkEnd w:id="2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bolusThickness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4" w:name="BKM_4F7D31A9_2066_407A_A6C7_8EBB957FFDC1"/>
            <w:r>
              <w:rPr>
                <w:rFonts w:ascii="Times New Roman" w:eastAsia="Times New Roman" w:hAnsi="Times New Roman"/>
                <w:szCs w:val="24"/>
                <w:shd w:val="clear" w:color="auto" w:fill="auto"/>
                <w:lang w:val="en-US"/>
              </w:rPr>
              <w:t>bolusType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2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5" w:name="BKM_8474A26B_1B82_47D1_8782_3AFDC31D7F0F"/>
            <w:r>
              <w:rPr>
                <w:rFonts w:ascii="Times New Roman" w:eastAsia="Times New Roman" w:hAnsi="Times New Roman"/>
                <w:szCs w:val="24"/>
                <w:shd w:val="clear" w:color="auto" w:fill="auto"/>
                <w:lang w:val="en-US"/>
              </w:rPr>
              <w:t>markerType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marker that will be used to define the targeted area for treatment planning or localize the targeted area during treatment.  For example, gold coils may be placed within a tumor for localization during treatment.</w:t>
            </w:r>
          </w:p>
        </w:tc>
        <w:bookmarkEnd w:id="2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6" w:name="BKM_087A029E_63D9_4A59_86A3_690CA2E4539B"/>
            <w:r>
              <w:rPr>
                <w:rFonts w:ascii="Times New Roman" w:eastAsia="Times New Roman" w:hAnsi="Times New Roman"/>
                <w:szCs w:val="24"/>
                <w:shd w:val="clear" w:color="auto" w:fill="auto"/>
                <w:lang w:val="en-US"/>
              </w:rPr>
              <w:t>scanThickness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2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7" w:name="BKM_35681361_04C3_4C88_9AC2_86343B81B496"/>
            <w:r>
              <w:rPr>
                <w:rFonts w:ascii="Times New Roman" w:eastAsia="Times New Roman" w:hAnsi="Times New Roman"/>
                <w:szCs w:val="24"/>
                <w:shd w:val="clear" w:color="auto" w:fill="auto"/>
                <w:lang w:val="en-US"/>
              </w:rPr>
              <w:t>simulationComment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2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8" w:name="BKM_1C2B8FB2_12D0_4778_B4A6_AD781D7DFCB6"/>
            <w:r>
              <w:rPr>
                <w:rFonts w:ascii="Times New Roman" w:eastAsia="Times New Roman" w:hAnsi="Times New Roman"/>
                <w:szCs w:val="24"/>
                <w:shd w:val="clear" w:color="auto" w:fill="auto"/>
                <w:lang w:val="en-US"/>
              </w:rPr>
              <w:t>simulationDimensions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2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19" w:name="BKM_18D9DC1B_3B97_42AA_B8D0_493CD6AD0366"/>
            <w:r>
              <w:rPr>
                <w:rFonts w:ascii="Times New Roman" w:eastAsia="Times New Roman" w:hAnsi="Times New Roman"/>
                <w:szCs w:val="24"/>
                <w:shd w:val="clear" w:color="auto" w:fill="auto"/>
                <w:lang w:val="en-US"/>
              </w:rPr>
              <w:t>simulationImagingType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bookmarkEnd w:id="219"/>
      </w:tr>
      <w:bookmarkEnd w:id="21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20" w:name="_Toc394590068"/>
      <w:bookmarkStart w:id="221" w:name="BKM_96823CE7_33AF_45E8_8654_AB30F46FC777"/>
      <w:r>
        <w:rPr>
          <w:rFonts w:eastAsia="Times New Roman"/>
          <w:bCs w:val="0"/>
          <w:iCs/>
          <w:szCs w:val="24"/>
          <w:u w:color="000000"/>
          <w:shd w:val="clear" w:color="auto" w:fill="auto"/>
          <w:lang w:val="en-US"/>
        </w:rPr>
        <w:t>TextureModification</w:t>
      </w:r>
      <w:bookmarkEnd w:id="22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TextureModification specifies or modifies the texture for one or more types of food in a diet, e.g., ground, chopped, or puree. Texture modification is part of the diet specification and may have different textures ordered for different food groups, e.g., ground meat.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2" w:name="BKM_C6F93E0F_4C88_45B4_87BE_B25FFB9C79CF"/>
      <w:bookmarkEnd w:id="22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foodType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w:t>
            </w:r>
            <w:r>
              <w:rPr>
                <w:rFonts w:ascii="Times New Roman" w:eastAsia="Times New Roman" w:hAnsi="Times New Roman"/>
                <w:szCs w:val="24"/>
                <w:shd w:val="clear" w:color="auto" w:fill="auto"/>
                <w:lang w:val="en-US"/>
              </w:rPr>
              <w:lastRenderedPageBreak/>
              <w:t>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the type of food to which the texture </w:t>
            </w:r>
            <w:r>
              <w:rPr>
                <w:rFonts w:ascii="Times New Roman" w:eastAsia="Times New Roman" w:hAnsi="Times New Roman"/>
                <w:szCs w:val="24"/>
                <w:shd w:val="clear" w:color="auto" w:fill="auto"/>
                <w:lang w:val="en-US"/>
              </w:rPr>
              <w:lastRenderedPageBreak/>
              <w:t>modification applies.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3" w:name="BKM_2BCEC2DB_C491_4D30_B4E2_7F9F7D46CDB6"/>
            <w:r>
              <w:rPr>
                <w:rFonts w:ascii="Times New Roman" w:eastAsia="Times New Roman" w:hAnsi="Times New Roman"/>
                <w:szCs w:val="24"/>
                <w:shd w:val="clear" w:color="auto" w:fill="auto"/>
                <w:lang w:val="en-US"/>
              </w:rPr>
              <w:lastRenderedPageBreak/>
              <w:t>textureModifier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further modification to the texture, e.g. Pudding Thick. </w:t>
            </w:r>
          </w:p>
        </w:tc>
        <w:bookmarkEnd w:id="22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4" w:name="BKM_309C7213_35A2_42CE_A544_ECDD346176B4"/>
            <w:r>
              <w:rPr>
                <w:rFonts w:ascii="Times New Roman" w:eastAsia="Times New Roman" w:hAnsi="Times New Roman"/>
                <w:szCs w:val="24"/>
                <w:shd w:val="clear" w:color="auto" w:fill="auto"/>
                <w:lang w:val="en-US"/>
              </w:rPr>
              <w:t>textureType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224"/>
      </w:tr>
      <w:bookmarkEnd w:id="22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25" w:name="_Toc394590069"/>
      <w:bookmarkStart w:id="226" w:name="BKM_5154A19C_EFD9_4135_816E_180A6832C023"/>
      <w:r>
        <w:rPr>
          <w:rFonts w:eastAsia="Times New Roman"/>
          <w:bCs w:val="0"/>
          <w:iCs/>
          <w:szCs w:val="24"/>
          <w:u w:color="000000"/>
          <w:shd w:val="clear" w:color="auto" w:fill="auto"/>
          <w:lang w:val="en-US"/>
        </w:rPr>
        <w:t>VaccinationProtocol</w:t>
      </w:r>
      <w:bookmarkEnd w:id="22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Information about the protocol(s) under which the vaccine was administered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27" w:name="BKM_69ABEEE7_17DB_4BD8_A258_64F441F53D08"/>
      <w:bookmarkEnd w:id="22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authority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authority who published the protocol? E.g. ACIP.</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8" w:name="BKM_7D52DACF_75FB_495B_9B5B_6880CE91E64B"/>
            <w:r>
              <w:rPr>
                <w:rFonts w:ascii="Times New Roman" w:eastAsia="Times New Roman" w:hAnsi="Times New Roman"/>
                <w:szCs w:val="24"/>
                <w:shd w:val="clear" w:color="auto" w:fill="auto"/>
                <w:lang w:val="en-US"/>
              </w:rPr>
              <w:t>description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description about the protocol under which the vaccine was administered.</w:t>
            </w:r>
          </w:p>
        </w:tc>
        <w:bookmarkEnd w:id="2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29" w:name="BKM_3FAEAA57_6164_4F8A_B819_8F7F5D08C758"/>
            <w:r>
              <w:rPr>
                <w:rFonts w:ascii="Times New Roman" w:eastAsia="Times New Roman" w:hAnsi="Times New Roman"/>
                <w:szCs w:val="24"/>
                <w:shd w:val="clear" w:color="auto" w:fill="auto"/>
                <w:lang w:val="en-US"/>
              </w:rPr>
              <w:t>doseSequence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of dose in a series.</w:t>
            </w:r>
          </w:p>
        </w:tc>
        <w:bookmarkEnd w:id="22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0" w:name="BKM_51B94E03_95C9_44D4_A4DF_BE7C695B6E7C"/>
            <w:r>
              <w:rPr>
                <w:rFonts w:ascii="Times New Roman" w:eastAsia="Times New Roman" w:hAnsi="Times New Roman"/>
                <w:szCs w:val="24"/>
                <w:shd w:val="clear" w:color="auto" w:fill="auto"/>
                <w:lang w:val="en-US"/>
              </w:rPr>
              <w:t>doseStatus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w:t>
            </w:r>
          </w:p>
        </w:tc>
        <w:bookmarkEnd w:id="2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1" w:name="BKM_AC76BAF7_3CC2_47C4_9271_D45CC81D9587"/>
            <w:r>
              <w:rPr>
                <w:rFonts w:ascii="Times New Roman" w:eastAsia="Times New Roman" w:hAnsi="Times New Roman"/>
                <w:szCs w:val="24"/>
                <w:shd w:val="clear" w:color="auto" w:fill="auto"/>
                <w:lang w:val="en-US"/>
              </w:rPr>
              <w:t>doseStatusReason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 immunization event should or should not count against the protocol</w:t>
            </w:r>
          </w:p>
        </w:tc>
        <w:bookmarkEnd w:id="2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2" w:name="BKM_CEC6C497_0E18_4A50_A7D0_D89578641E3E"/>
            <w:r>
              <w:rPr>
                <w:rFonts w:ascii="Times New Roman" w:eastAsia="Times New Roman" w:hAnsi="Times New Roman"/>
                <w:szCs w:val="24"/>
                <w:shd w:val="clear" w:color="auto" w:fill="auto"/>
                <w:lang w:val="en-US"/>
              </w:rPr>
              <w:t>doseTarget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2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3" w:name="BKM_500D4EFF_4584_4CC9_BFE6_B4FC25EE7FC0"/>
            <w:r>
              <w:rPr>
                <w:rFonts w:ascii="Times New Roman" w:eastAsia="Times New Roman" w:hAnsi="Times New Roman"/>
                <w:szCs w:val="24"/>
                <w:shd w:val="clear" w:color="auto" w:fill="auto"/>
                <w:lang w:val="en-US"/>
              </w:rPr>
              <w:t>series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w:t>
            </w:r>
          </w:p>
        </w:tc>
        <w:bookmarkEnd w:id="23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34" w:name="BKM_CA6CCBBE_EBFA_4ECC_8783_D350817CE957"/>
            <w:r>
              <w:rPr>
                <w:rFonts w:ascii="Times New Roman" w:eastAsia="Times New Roman" w:hAnsi="Times New Roman"/>
                <w:szCs w:val="24"/>
                <w:shd w:val="clear" w:color="auto" w:fill="auto"/>
                <w:lang w:val="en-US"/>
              </w:rPr>
              <w:t>seriesDoses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234"/>
      </w:tr>
      <w:bookmarkEnd w:id="124"/>
      <w:bookmarkEnd w:id="22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235" w:name="_Toc394590070"/>
      <w:bookmarkStart w:id="236" w:name="BKM_53B69A9B_ED08_4676_8577_193532C1CDED"/>
      <w:r>
        <w:rPr>
          <w:rFonts w:eastAsia="Times New Roman"/>
          <w:bCs w:val="0"/>
          <w:szCs w:val="24"/>
          <w:shd w:val="clear" w:color="auto" w:fill="auto"/>
          <w:lang w:val="en-US"/>
        </w:rPr>
        <w:t>modality</w:t>
      </w:r>
      <w:bookmarkEnd w:id="235"/>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action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237" w:name="BKM_43DCAE6B_65B3_4136_A41C_8C5EE5F273DC"/>
      <w:r>
        <w:rPr>
          <w:rFonts w:eastAsia="Times New Roman"/>
          <w:noProof/>
          <w:color w:val="auto"/>
          <w:szCs w:val="24"/>
          <w:highlight w:val="white"/>
          <w:lang w:val="en-US"/>
        </w:rPr>
        <w:lastRenderedPageBreak/>
        <w:drawing>
          <wp:inline distT="0" distB="0" distL="0" distR="0">
            <wp:extent cx="5934075" cy="4838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838700"/>
                    </a:xfrm>
                    <a:prstGeom prst="rect">
                      <a:avLst/>
                    </a:prstGeom>
                    <a:noFill/>
                    <a:ln>
                      <a:noFill/>
                    </a:ln>
                  </pic:spPr>
                </pic:pic>
              </a:graphicData>
            </a:graphic>
          </wp:inline>
        </w:drawing>
      </w:r>
      <w:bookmarkEnd w:id="237"/>
    </w:p>
    <w:p w:rsidR="00850AD9" w:rsidRDefault="001274C1" w:rsidP="008E43FA">
      <w:pPr>
        <w:pStyle w:val="Heading3"/>
        <w:rPr>
          <w:rFonts w:eastAsia="Times New Roman"/>
          <w:bCs w:val="0"/>
          <w:iCs/>
          <w:szCs w:val="24"/>
          <w:u w:color="000000"/>
          <w:shd w:val="clear" w:color="auto" w:fill="auto"/>
          <w:lang w:val="en-US"/>
        </w:rPr>
      </w:pPr>
      <w:bookmarkStart w:id="238" w:name="_Toc394590071"/>
      <w:bookmarkStart w:id="239" w:name="BKM_9C93F04B_6B64_4E4D_9909_F9EAB74DB2FC"/>
      <w:r>
        <w:rPr>
          <w:rFonts w:eastAsia="Times New Roman"/>
          <w:bCs w:val="0"/>
          <w:iCs/>
          <w:szCs w:val="24"/>
          <w:u w:color="000000"/>
          <w:shd w:val="clear" w:color="auto" w:fill="auto"/>
          <w:lang w:val="en-US"/>
        </w:rPr>
        <w:t>Action</w:t>
      </w:r>
      <w:bookmarkEnd w:id="23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healthcare action, independent of the performance of the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0" w:name="BKM_DCB78B3C_741D_4C70_AFD6_F6FDCDC1F9B7"/>
      <w:bookmarkEnd w:id="24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currentStatus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ActionStatus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status of an action. It is expected that the range of values for statusCode (i.e., the value set) will vary by the subtypes of Action. For example, Proposal might have one of its status value as Declined.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1" w:name="BKM_039D72D1_D761_456F_B270_B21E8A88173A"/>
            <w:r>
              <w:rPr>
                <w:rFonts w:ascii="Times New Roman" w:eastAsia="Times New Roman" w:hAnsi="Times New Roman"/>
                <w:szCs w:val="24"/>
                <w:shd w:val="clear" w:color="auto" w:fill="auto"/>
                <w:lang w:val="en-US"/>
              </w:rPr>
              <w:t>indication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Reason or justification for the action. Reasons may also be specified for not performing an action. </w:t>
            </w:r>
          </w:p>
        </w:tc>
        <w:bookmarkEnd w:id="24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2" w:name="BKM_BDDF2279_DFE4_45BF_82E3_4EBA8726FA29"/>
            <w:r>
              <w:rPr>
                <w:rFonts w:ascii="Times New Roman" w:eastAsia="Times New Roman" w:hAnsi="Times New Roman"/>
                <w:szCs w:val="24"/>
                <w:shd w:val="clear" w:color="auto" w:fill="auto"/>
                <w:lang w:val="en-US"/>
              </w:rPr>
              <w:t>patientPreference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Preferences are choices made by patients about options for care or treatment (including scheduling, care experience, and meeting of personal health goals) and the sharing and disclosure of their health information.</w:t>
            </w:r>
          </w:p>
        </w:tc>
        <w:bookmarkEnd w:id="2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3" w:name="BKM_977FDAAF_684F_43D8_A500_4D17F0A4B405"/>
            <w:r>
              <w:rPr>
                <w:rFonts w:ascii="Times New Roman" w:eastAsia="Times New Roman" w:hAnsi="Times New Roman"/>
                <w:szCs w:val="24"/>
                <w:shd w:val="clear" w:color="auto" w:fill="auto"/>
                <w:lang w:val="en-US"/>
              </w:rPr>
              <w:t>providerPreference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Provider preferences are choices made by care providers relative to options for care or treatment (including scheduling, care experience, and meeting of personal health goals).</w:t>
            </w:r>
          </w:p>
        </w:tc>
        <w:bookmarkEnd w:id="2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4" w:name="BKM_E49EE709_13A6_4B21_9402_4295FD21E3BE"/>
            <w:r>
              <w:rPr>
                <w:rFonts w:ascii="Times New Roman" w:eastAsia="Times New Roman" w:hAnsi="Times New Roman"/>
                <w:szCs w:val="24"/>
                <w:shd w:val="clear" w:color="auto" w:fill="auto"/>
                <w:lang w:val="en-US"/>
              </w:rPr>
              <w:lastRenderedPageBreak/>
              <w:t>statusHistory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ActionStatus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past statuses of this action, e.g., an order may evolve from draft to placed to in progress to completed or canceled.</w:t>
            </w:r>
          </w:p>
        </w:tc>
        <w:bookmarkEnd w:id="244"/>
      </w:tr>
      <w:bookmarkEnd w:id="23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45" w:name="_Toc394590072"/>
      <w:bookmarkStart w:id="246" w:name="BKM_E010C3B2_FE22_487F_AF59_3E757307D521"/>
      <w:r>
        <w:rPr>
          <w:rFonts w:eastAsia="Times New Roman"/>
          <w:bCs w:val="0"/>
          <w:iCs/>
          <w:szCs w:val="24"/>
          <w:u w:color="000000"/>
          <w:shd w:val="clear" w:color="auto" w:fill="auto"/>
          <w:lang w:val="en-US"/>
        </w:rPr>
        <w:t>ActionStatus</w:t>
      </w:r>
      <w:bookmarkEnd w:id="24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Class describing the status of an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47" w:name="BKM_C1BFCB12_6166_4803_9E6A_8DCB2535F7BC"/>
      <w:bookmarkEnd w:id="24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reason for the status. This is used typically when the status indicates the action was canceled, rejected, or not performed. E.g., patient declined.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8" w:name="BKM_A578DD2B_ED83_4429_968F_49AB25C8338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coded value for the status, e.g., Completed, Rejected, Pending. The allowed values might differ in various subtypes of Action.</w:t>
            </w:r>
          </w:p>
        </w:tc>
        <w:bookmarkEnd w:id="2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49" w:name="BKM_C3F3A953_1E5F_4F6B_AE94_A2AB54A8CA5C"/>
            <w:r>
              <w:rPr>
                <w:rFonts w:ascii="Times New Roman" w:eastAsia="Times New Roman" w:hAnsi="Times New Roman"/>
                <w:szCs w:val="24"/>
                <w:shd w:val="clear" w:color="auto" w:fill="auto"/>
                <w:lang w:val="en-US"/>
              </w:rPr>
              <w:t>statusUpdateTime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when the status was updated.</w:t>
            </w:r>
          </w:p>
        </w:tc>
        <w:bookmarkEnd w:id="249"/>
      </w:tr>
      <w:bookmarkEnd w:id="246"/>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50" w:name="_Toc394590073"/>
      <w:bookmarkStart w:id="251" w:name="BKM_700E0ECD_80F6_4750_A161_803452A414D1"/>
      <w:r>
        <w:rPr>
          <w:rFonts w:eastAsia="Times New Roman"/>
          <w:bCs w:val="0"/>
          <w:iCs/>
          <w:szCs w:val="24"/>
          <w:u w:color="000000"/>
          <w:shd w:val="clear" w:color="auto" w:fill="auto"/>
          <w:lang w:val="en-US"/>
        </w:rPr>
        <w:t>Order</w:t>
      </w:r>
      <w:bookmarkEnd w:id="25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order is an instruction by a healthcare provider to another healthcare provider to perform some act.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52" w:name="BKM_F60E3194_12C6_487B_908C_92D90B46F961"/>
      <w:bookmarkEnd w:id="2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expectedPerformanceTime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ordered act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3" w:name="BKM_47881270_CB4D_45B8_9414_575B5668379B"/>
            <w:r>
              <w:rPr>
                <w:rFonts w:ascii="Times New Roman" w:eastAsia="Times New Roman" w:hAnsi="Times New Roman"/>
                <w:szCs w:val="24"/>
                <w:shd w:val="clear" w:color="auto" w:fill="auto"/>
                <w:lang w:val="en-US"/>
              </w:rPr>
              <w:t>fromProposal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4" w:name="BKM_EB54B91D_2313_4275_ACAF_8CA469F58B7A"/>
            <w:r>
              <w:rPr>
                <w:rFonts w:ascii="Times New Roman" w:eastAsia="Times New Roman" w:hAnsi="Times New Roman"/>
                <w:szCs w:val="24"/>
                <w:shd w:val="clear" w:color="auto" w:fill="auto"/>
                <w:lang w:val="en-US"/>
              </w:rPr>
              <w:t>orderedAtTime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order was created.</w:t>
            </w:r>
          </w:p>
        </w:tc>
        <w:bookmarkEnd w:id="25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5" w:name="BKM_C10B2F22_15DD_41D3_A4D3_1CFB51B8788B"/>
            <w:r>
              <w:rPr>
                <w:rFonts w:ascii="Times New Roman" w:eastAsia="Times New Roman" w:hAnsi="Times New Roman"/>
                <w:szCs w:val="24"/>
                <w:shd w:val="clear" w:color="auto" w:fill="auto"/>
                <w:lang w:val="en-US"/>
              </w:rPr>
              <w:t>orderedBy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Practitioner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responsible person who places this order, e.g., physician. This may be different than the author of the order, e.g., clerk, who may be the statement's author.</w:t>
            </w:r>
          </w:p>
        </w:tc>
        <w:bookmarkEnd w:id="2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6" w:name="BKM_4BD8440E_DA76_46E5_BAB6_3FBDF9E5BCCC"/>
            <w:r>
              <w:rPr>
                <w:rFonts w:ascii="Times New Roman" w:eastAsia="Times New Roman" w:hAnsi="Times New Roman"/>
                <w:szCs w:val="24"/>
                <w:shd w:val="clear" w:color="auto" w:fill="auto"/>
                <w:lang w:val="en-US"/>
              </w:rPr>
              <w:t>originationMode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25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7" w:name="BKM_913B4FA2_FC59_474B_9987_FB3F0FDAF4EE"/>
            <w:r>
              <w:rPr>
                <w:rFonts w:ascii="Times New Roman" w:eastAsia="Times New Roman" w:hAnsi="Times New Roman"/>
                <w:szCs w:val="24"/>
                <w:shd w:val="clear" w:color="auto" w:fill="auto"/>
                <w:lang w:val="en-US"/>
              </w:rPr>
              <w:t>prnReason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ordered is performed. For example, Pain, Shortness of Breath, Insomnia, Nausea.</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Reasons such as "SpO2 less than x%" should be addressed as a PRN Instruction rather than a PRN Reason as it is unlikely that a value set can be identified for such range of possible observations.</w:t>
            </w:r>
          </w:p>
        </w:tc>
        <w:bookmarkEnd w:id="2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58" w:name="BKM_8155964A_E55E_4F0D_94D9_707F8F4B16D3"/>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action must be initiated. Includes concepts such as stat, urgent, routine.</w:t>
            </w:r>
          </w:p>
        </w:tc>
        <w:bookmarkEnd w:id="258"/>
      </w:tr>
      <w:bookmarkEnd w:id="25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59" w:name="_Toc394590074"/>
      <w:bookmarkStart w:id="260" w:name="BKM_25350BD8_872F_45B4_BC53_E5629B289D5C"/>
      <w:r>
        <w:rPr>
          <w:rFonts w:eastAsia="Times New Roman"/>
          <w:bCs w:val="0"/>
          <w:iCs/>
          <w:szCs w:val="24"/>
          <w:u w:color="000000"/>
          <w:shd w:val="clear" w:color="auto" w:fill="auto"/>
          <w:lang w:val="en-US"/>
        </w:rPr>
        <w:lastRenderedPageBreak/>
        <w:t>Performance</w:t>
      </w:r>
      <w:bookmarkEnd w:id="25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actual performance or execution of a healthcare-related action, e.g., 3rd dose of Hepatitis B vaccine administered on Dec 4th 2012, appendectomy performed today.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61" w:name="BKM_E3AFD45E_AEE4_4074_BE45_BA133A6D243B"/>
      <w:bookmarkEnd w:id="26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actionPerformed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Attribute that specifies the component of a composite action that was performed. For instance, the fulfillment of a prescription may result in both a substance administration event and a dispense event, thus resulting in two actions being performed.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VancoDoseAdmin =</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Performance: "Hospital measures-IV Vancomycin"] V </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and IsEquivalent(actionPerformed, DoseAdministrationActionCode)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2" w:name="BKM_AC715F84_A3E9_4FC8_A1BE_9CD4DBEB4A56"/>
            <w:r>
              <w:rPr>
                <w:rFonts w:ascii="Times New Roman" w:eastAsia="Times New Roman" w:hAnsi="Times New Roman"/>
                <w:szCs w:val="24"/>
                <w:shd w:val="clear" w:color="auto" w:fill="auto"/>
                <w:lang w:val="en-US"/>
              </w:rPr>
              <w:t>enactsPlan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plan that is partly or wholly enacted by the performance of this act</w:t>
            </w:r>
          </w:p>
        </w:tc>
        <w:bookmarkEnd w:id="2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3" w:name="BKM_5F5469EF_3C11_4881_B4A9_191260930AC2"/>
            <w:r>
              <w:rPr>
                <w:rFonts w:ascii="Times New Roman" w:eastAsia="Times New Roman" w:hAnsi="Times New Roman"/>
                <w:szCs w:val="24"/>
                <w:shd w:val="clear" w:color="auto" w:fill="auto"/>
                <w:lang w:val="en-US"/>
              </w:rPr>
              <w:t>fromProposal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4" w:name="BKM_3DF86601_2891_4F59_BA48_60E5A75DAE47"/>
            <w:r>
              <w:rPr>
                <w:rFonts w:ascii="Times New Roman" w:eastAsia="Times New Roman" w:hAnsi="Times New Roman"/>
                <w:szCs w:val="24"/>
                <w:shd w:val="clear" w:color="auto" w:fill="auto"/>
                <w:lang w:val="en-US"/>
              </w:rPr>
              <w:t>fulfillsOrder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5" w:name="BKM_2A49A4A1_2B58_44DB_A48F_20B1033B11A9"/>
            <w:r>
              <w:rPr>
                <w:rFonts w:ascii="Times New Roman" w:eastAsia="Times New Roman" w:hAnsi="Times New Roman"/>
                <w:szCs w:val="24"/>
                <w:shd w:val="clear" w:color="auto" w:fill="auto"/>
                <w:lang w:val="en-US"/>
              </w:rPr>
              <w:t>performanceTime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overall time period in which the action is performed. This may be different than the scheduled time or the expected performance time. Time for different activities performed within this action can be specified as subTasks.</w:t>
            </w:r>
          </w:p>
        </w:tc>
        <w:bookmarkEnd w:id="26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66" w:name="BKM_1B6DEF3F_5C5D_4D47_9BBB_3AD93DFD8DA4"/>
            <w:r>
              <w:rPr>
                <w:rFonts w:ascii="Times New Roman" w:eastAsia="Times New Roman" w:hAnsi="Times New Roman"/>
                <w:szCs w:val="24"/>
                <w:shd w:val="clear" w:color="auto" w:fill="auto"/>
                <w:lang w:val="en-US"/>
              </w:rPr>
              <w:t>performedBy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Participant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persons who perform this action, e.g., the person who administered the medication, performed the surgery. </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performance may have many participants In comparison, an order or a plan has one participant typically. Hence, in performance many participants can be described along with their specific roles.</w:t>
            </w:r>
          </w:p>
        </w:tc>
        <w:bookmarkEnd w:id="266"/>
      </w:tr>
      <w:bookmarkEnd w:id="26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67" w:name="_Toc394590075"/>
      <w:bookmarkStart w:id="268" w:name="BKM_844E6F06_5E2A_4EC7_9E12_CD75A1A69E09"/>
      <w:r>
        <w:rPr>
          <w:rFonts w:eastAsia="Times New Roman"/>
          <w:bCs w:val="0"/>
          <w:iCs/>
          <w:szCs w:val="24"/>
          <w:u w:color="000000"/>
          <w:shd w:val="clear" w:color="auto" w:fill="auto"/>
          <w:lang w:val="en-US"/>
        </w:rPr>
        <w:t>Plan</w:t>
      </w:r>
      <w:bookmarkEnd w:id="26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plan to perform an act. Typically, this would include a time at which the action is expected or scheduled to be performed.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69" w:name="BKM_684B9156_9CF5_4C1B_9A44_98813D36C454"/>
      <w:bookmarkEnd w:id="26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expectedPerformanceTime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0" w:name="BKM_F4E4A36C_354E_4F40_8DBF_A39505AD09CB"/>
            <w:r>
              <w:rPr>
                <w:rFonts w:ascii="Times New Roman" w:eastAsia="Times New Roman" w:hAnsi="Times New Roman"/>
                <w:szCs w:val="24"/>
                <w:shd w:val="clear" w:color="auto" w:fill="auto"/>
                <w:lang w:val="en-US"/>
              </w:rPr>
              <w:t>fromProposal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w:t>
            </w:r>
            <w:r>
              <w:rPr>
                <w:rFonts w:ascii="Times New Roman" w:eastAsia="Times New Roman" w:hAnsi="Times New Roman"/>
                <w:szCs w:val="24"/>
                <w:shd w:val="clear" w:color="auto" w:fill="auto"/>
                <w:lang w:val="en-US"/>
              </w:rPr>
              <w:lastRenderedPageBreak/>
              <w:t>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proposal that led to this order.</w:t>
            </w:r>
          </w:p>
        </w:tc>
        <w:bookmarkEnd w:id="27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1" w:name="BKM_440143CE_D8FF_46B7_943D_AF814690C2CD"/>
            <w:r>
              <w:rPr>
                <w:rFonts w:ascii="Times New Roman" w:eastAsia="Times New Roman" w:hAnsi="Times New Roman"/>
                <w:szCs w:val="24"/>
                <w:shd w:val="clear" w:color="auto" w:fill="auto"/>
                <w:lang w:val="en-US"/>
              </w:rPr>
              <w:lastRenderedPageBreak/>
              <w:t>fulfillsOrder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an order that is partly or wholly filled by the performance of this act</w:t>
            </w:r>
          </w:p>
        </w:tc>
        <w:bookmarkEnd w:id="2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2" w:name="BKM_8D1B5A31_B69B_4365_9DDB_FAB42E281BBD"/>
            <w:r>
              <w:rPr>
                <w:rFonts w:ascii="Times New Roman" w:eastAsia="Times New Roman" w:hAnsi="Times New Roman"/>
                <w:szCs w:val="24"/>
                <w:shd w:val="clear" w:color="auto" w:fill="auto"/>
                <w:lang w:val="en-US"/>
              </w:rPr>
              <w:t>plannedAtTime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plan was created.</w:t>
            </w:r>
          </w:p>
        </w:tc>
        <w:bookmarkEnd w:id="2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3" w:name="BKM_7F6FBB31_2387_4FF0_B690_E2157BFB05D8"/>
            <w:r>
              <w:rPr>
                <w:rFonts w:ascii="Times New Roman" w:eastAsia="Times New Roman" w:hAnsi="Times New Roman"/>
                <w:szCs w:val="24"/>
                <w:shd w:val="clear" w:color="auto" w:fill="auto"/>
                <w:lang w:val="en-US"/>
              </w:rPr>
              <w:t>plannedBy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who is the primary planner of this action, e.g., the person who scheduled the appointment</w:t>
            </w:r>
          </w:p>
        </w:tc>
        <w:bookmarkEnd w:id="273"/>
      </w:tr>
      <w:bookmarkEnd w:id="26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74" w:name="_Toc394590076"/>
      <w:bookmarkStart w:id="275" w:name="BKM_219D7DC8_F62E_4E8F_84EC_07527DFA38F9"/>
      <w:r>
        <w:rPr>
          <w:rFonts w:eastAsia="Times New Roman"/>
          <w:bCs w:val="0"/>
          <w:iCs/>
          <w:szCs w:val="24"/>
          <w:u w:color="000000"/>
          <w:shd w:val="clear" w:color="auto" w:fill="auto"/>
          <w:lang w:val="en-US"/>
        </w:rPr>
        <w:t>Proposal</w:t>
      </w:r>
      <w:bookmarkEnd w:id="27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proposal may be a recommendation from a clinical decision support system or advice from a consultation.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76" w:name="BKM_FA00E457_8F54_4D85_8DD7_1A33AD790C4E"/>
      <w:bookmarkEnd w:id="27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expectedPerformanceTime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action is expected to be performed.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7" w:name="BKM_36DAF13F_79C6_41D0_8B91_14FCAF8C3341"/>
            <w:r>
              <w:rPr>
                <w:rFonts w:ascii="Times New Roman" w:eastAsia="Times New Roman" w:hAnsi="Times New Roman"/>
                <w:szCs w:val="24"/>
                <w:shd w:val="clear" w:color="auto" w:fill="auto"/>
                <w:lang w:val="en-US"/>
              </w:rPr>
              <w:t>originationMode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by which the proposal was received (such as by telephone, electronic, verbal, written). This describes 'how' the communication was done as opposed to dataSourceType which specifies the 'where' and 'from'.</w:t>
            </w:r>
          </w:p>
        </w:tc>
        <w:bookmarkEnd w:id="27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8" w:name="BKM_9FAEDC5B_BBC2_4565_92A3_D17D5B17C587"/>
            <w:r>
              <w:rPr>
                <w:rFonts w:ascii="Times New Roman" w:eastAsia="Times New Roman" w:hAnsi="Times New Roman"/>
                <w:szCs w:val="24"/>
                <w:shd w:val="clear" w:color="auto" w:fill="auto"/>
                <w:lang w:val="en-US"/>
              </w:rPr>
              <w:t>prnReason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condition under which the act being proposed is performed. For example, Pain, Shortness of Breath, Insomnia, Nausea.</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act must be performed as needed (i.e., is prn).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Reasons such as "SpO2 less than x%" should be addressed as a PRN Instruction rather than a PRN Reason as it is unlikely that a value set can be identified for such range of possible observations.</w:t>
            </w:r>
          </w:p>
        </w:tc>
        <w:bookmarkEnd w:id="27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79" w:name="BKM_38FD8A64_51AE_48B0_BF50_5837E7615284"/>
            <w:r>
              <w:rPr>
                <w:rFonts w:ascii="Times New Roman" w:eastAsia="Times New Roman" w:hAnsi="Times New Roman"/>
                <w:szCs w:val="24"/>
                <w:shd w:val="clear" w:color="auto" w:fill="auto"/>
                <w:lang w:val="en-US"/>
              </w:rPr>
              <w:t>proposedAtTime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2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80" w:name="BKM_A01A81AB_A00E_4906_81D7_608B21FA6EC8"/>
            <w:r>
              <w:rPr>
                <w:rFonts w:ascii="Times New Roman" w:eastAsia="Times New Roman" w:hAnsi="Times New Roman"/>
                <w:szCs w:val="24"/>
                <w:shd w:val="clear" w:color="auto" w:fill="auto"/>
                <w:lang w:val="en-US"/>
              </w:rPr>
              <w:t>urgency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how quickly the proposed act must be initiated. Includes concepts such as stat, urgent, routine.</w:t>
            </w:r>
          </w:p>
        </w:tc>
        <w:bookmarkEnd w:id="280"/>
      </w:tr>
      <w:bookmarkEnd w:id="27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281" w:name="_Toc394590077"/>
      <w:bookmarkStart w:id="282" w:name="BKM_2DDF33D0_21AB_4963_ADA7_C271C5591740"/>
      <w:r>
        <w:rPr>
          <w:rFonts w:eastAsia="Times New Roman"/>
          <w:bCs w:val="0"/>
          <w:iCs/>
          <w:szCs w:val="24"/>
          <w:u w:color="000000"/>
          <w:shd w:val="clear" w:color="auto" w:fill="auto"/>
          <w:lang w:val="en-US"/>
        </w:rPr>
        <w:t>ProposalAgainst</w:t>
      </w:r>
      <w:bookmarkEnd w:id="28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Concept represents a recommendation from a clinical decision support system or advice from a consultation to not perform an act.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83" w:name="BKM_458B7959_D42B_4AD1_936F_4D7893A6BBEC"/>
      <w:bookmarkEnd w:id="2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proposedAtTime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tr>
      <w:bookmarkEnd w:id="0"/>
      <w:bookmarkEnd w:id="1"/>
      <w:bookmarkEnd w:id="236"/>
      <w:bookmarkEnd w:id="282"/>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284" w:name="_Toc394590078"/>
      <w:bookmarkStart w:id="285" w:name="COMMON"/>
      <w:bookmarkStart w:id="286" w:name="BKM_41336C8B_0609_4885_A3A9_69A3E0DB9B39"/>
      <w:r>
        <w:rPr>
          <w:rFonts w:eastAsia="Times New Roman"/>
          <w:bCs w:val="0"/>
          <w:szCs w:val="24"/>
          <w:shd w:val="clear" w:color="auto" w:fill="auto"/>
          <w:lang w:val="en-US"/>
        </w:rPr>
        <w:t>common</w:t>
      </w:r>
      <w:bookmarkEnd w:id="284"/>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287" w:name="BKM_CD5DBF53_8F29_4ABC_8175_5ED557F06237"/>
      <w:r>
        <w:rPr>
          <w:rFonts w:eastAsia="Times New Roman"/>
          <w:noProof/>
          <w:color w:val="auto"/>
          <w:szCs w:val="24"/>
          <w:highlight w:val="white"/>
          <w:lang w:val="en-US"/>
        </w:rPr>
        <w:lastRenderedPageBreak/>
        <w:drawing>
          <wp:inline distT="0" distB="0" distL="0" distR="0">
            <wp:extent cx="5962650" cy="451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4514850"/>
                    </a:xfrm>
                    <a:prstGeom prst="rect">
                      <a:avLst/>
                    </a:prstGeom>
                    <a:noFill/>
                    <a:ln>
                      <a:noFill/>
                    </a:ln>
                  </pic:spPr>
                </pic:pic>
              </a:graphicData>
            </a:graphic>
          </wp:inline>
        </w:drawing>
      </w:r>
      <w:bookmarkEnd w:id="287"/>
    </w:p>
    <w:p w:rsidR="00850AD9" w:rsidRDefault="001274C1" w:rsidP="008E43FA">
      <w:pPr>
        <w:pStyle w:val="Heading2"/>
        <w:rPr>
          <w:rFonts w:eastAsia="Times New Roman"/>
          <w:bCs w:val="0"/>
          <w:szCs w:val="24"/>
          <w:u w:color="000000"/>
          <w:shd w:val="clear" w:color="auto" w:fill="auto"/>
          <w:lang w:val="en-US"/>
        </w:rPr>
      </w:pPr>
      <w:bookmarkStart w:id="288" w:name="_Toc394590079"/>
      <w:bookmarkStart w:id="289" w:name="BKM_161D7357_80D0_4C97_B03B_21AE8F6B7AD9"/>
      <w:r>
        <w:rPr>
          <w:rFonts w:eastAsia="Times New Roman"/>
          <w:bCs w:val="0"/>
          <w:szCs w:val="24"/>
          <w:u w:color="000000"/>
          <w:shd w:val="clear" w:color="auto" w:fill="auto"/>
          <w:lang w:val="en-US"/>
        </w:rPr>
        <w:t>AnchoredEvent</w:t>
      </w:r>
      <w:bookmarkEnd w:id="288"/>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0" w:name="BKM_0A0F48E9_2177_4D88_A4E3_B57B098F41A5"/>
      <w:bookmarkEnd w:id="29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1" w:name="BKM_D7ED5141_E95D_43B0_91BD_01D6D9E69627"/>
            <w:r>
              <w:rPr>
                <w:rFonts w:ascii="Times New Roman" w:eastAsia="Times New Roman" w:hAnsi="Times New Roman"/>
                <w:szCs w:val="24"/>
                <w:shd w:val="clear" w:color="auto" w:fill="auto"/>
                <w:lang w:val="en-US"/>
              </w:rPr>
              <w:t>pointInCycle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bookmarkEnd w:id="291"/>
      </w:tr>
      <w:bookmarkEnd w:id="28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292" w:name="_Toc394590080"/>
      <w:bookmarkStart w:id="293" w:name="BKM_643B53D6_1113_4284_B92D_B80B825F0658"/>
      <w:r>
        <w:rPr>
          <w:rFonts w:eastAsia="Times New Roman"/>
          <w:bCs w:val="0"/>
          <w:szCs w:val="24"/>
          <w:u w:color="000000"/>
          <w:shd w:val="clear" w:color="auto" w:fill="auto"/>
          <w:lang w:val="en-US"/>
        </w:rPr>
        <w:t>BodySite</w:t>
      </w:r>
      <w:bookmarkEnd w:id="29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person's body.  E.g., left breast, heart.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4" w:name="BKM_CFE1C854_54EB_4355_A43F_048E7C89D8BA"/>
      <w:bookmarkEnd w:id="294"/>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anatomicalLocation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 patient's body.  May or may not encompass laterality. E.g., lung, left lung.</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5" w:name="BKM_C8D059D4_21E3_406B_8E39_324F2E332224"/>
            <w:r>
              <w:rPr>
                <w:rFonts w:ascii="Times New Roman" w:eastAsia="Times New Roman" w:hAnsi="Times New Roman"/>
                <w:szCs w:val="24"/>
                <w:shd w:val="clear" w:color="auto" w:fill="auto"/>
                <w:lang w:val="en-US"/>
              </w:rPr>
              <w:t>directionality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2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296" w:name="BKM_42923781_95B2_4815_8AA1_A3DCDE0E81EE"/>
            <w:r>
              <w:rPr>
                <w:rFonts w:ascii="Times New Roman" w:eastAsia="Times New Roman" w:hAnsi="Times New Roman"/>
                <w:szCs w:val="24"/>
                <w:shd w:val="clear" w:color="auto" w:fill="auto"/>
                <w:lang w:val="en-US"/>
              </w:rPr>
              <w:t>laterality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Patient's perspective. E.g., left, right, bilateral.</w:t>
            </w:r>
          </w:p>
        </w:tc>
        <w:bookmarkEnd w:id="296"/>
      </w:tr>
      <w:bookmarkEnd w:id="29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297" w:name="_Toc394590081"/>
      <w:bookmarkStart w:id="298" w:name="BKM_CB372850_E9E0_41E9_9AF7_1752EF0773C6"/>
      <w:r>
        <w:rPr>
          <w:rFonts w:eastAsia="Times New Roman"/>
          <w:bCs w:val="0"/>
          <w:szCs w:val="24"/>
          <w:u w:color="000000"/>
          <w:shd w:val="clear" w:color="auto" w:fill="auto"/>
          <w:lang w:val="en-US"/>
        </w:rPr>
        <w:t>CodedRecurringEvent</w:t>
      </w:r>
      <w:bookmarkEnd w:id="29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Specification of a repetitive schedule element as a code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299" w:name="BKM_B974C699_644A_4444_AA94_A644A9FB0E6F"/>
      <w:bookmarkEnd w:id="29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repeatCode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bookmarkEnd w:id="29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00" w:name="_Toc394590082"/>
      <w:bookmarkStart w:id="301" w:name="BKM_D5CB5C5A_C13A_4BD3_9C60_030BDC5613AE"/>
      <w:r>
        <w:rPr>
          <w:rFonts w:eastAsia="Times New Roman"/>
          <w:bCs w:val="0"/>
          <w:szCs w:val="24"/>
          <w:u w:color="000000"/>
          <w:shd w:val="clear" w:color="auto" w:fill="auto"/>
          <w:lang w:val="en-US"/>
        </w:rPr>
        <w:t>Cycle</w:t>
      </w:r>
      <w:bookmarkEnd w:id="300"/>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02" w:name="BKM_FE3B963B_C5FB_4A9D_8301_E7583523F757"/>
      <w:bookmarkEnd w:id="3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cycleLagTime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3" w:name="BKM_E1FC7640_DE5D_4787_868B_1F0A32E2A326"/>
            <w:r>
              <w:rPr>
                <w:rFonts w:ascii="Times New Roman" w:eastAsia="Times New Roman" w:hAnsi="Times New Roman"/>
                <w:szCs w:val="24"/>
                <w:shd w:val="clear" w:color="auto" w:fill="auto"/>
                <w:lang w:val="en-US"/>
              </w:rPr>
              <w:t>cycleLeadTime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3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4" w:name="BKM_98EA5451_2D26_4CE2_B2AE_ACD2E39F33D8"/>
            <w:r>
              <w:rPr>
                <w:rFonts w:ascii="Times New Roman" w:eastAsia="Times New Roman" w:hAnsi="Times New Roman"/>
                <w:szCs w:val="24"/>
                <w:shd w:val="clear" w:color="auto" w:fill="auto"/>
                <w:lang w:val="en-US"/>
              </w:rPr>
              <w:t>cycleLength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bookmarkEnd w:id="30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5" w:name="BKM_8DA99E6B_B855_49D2_A5BE_CBE607747719"/>
            <w:r>
              <w:rPr>
                <w:rFonts w:ascii="Times New Roman" w:eastAsia="Times New Roman" w:hAnsi="Times New Roman"/>
                <w:szCs w:val="24"/>
                <w:shd w:val="clear" w:color="auto" w:fill="auto"/>
                <w:lang w:val="en-US"/>
              </w:rPr>
              <w:t>cycleTiming</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CycleEventTiming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30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6" w:name="BKM_2408B00A_75A2_4AC8_8B82_93CA72C5835D"/>
            <w:r>
              <w:rPr>
                <w:rFonts w:ascii="Times New Roman" w:eastAsia="Times New Roman" w:hAnsi="Times New Roman"/>
                <w:szCs w:val="24"/>
                <w:shd w:val="clear" w:color="auto" w:fill="auto"/>
                <w:lang w:val="en-US"/>
              </w:rPr>
              <w:t>endsOn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30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07" w:name="BKM_30C615FE_9848_4995_9E34_51FF3AB9E09D"/>
            <w:r>
              <w:rPr>
                <w:rFonts w:ascii="Times New Roman" w:eastAsia="Times New Roman" w:hAnsi="Times New Roman"/>
                <w:szCs w:val="24"/>
                <w:shd w:val="clear" w:color="auto" w:fill="auto"/>
                <w:lang w:val="en-US"/>
              </w:rPr>
              <w:t>totalCycleCount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307"/>
      </w:tr>
      <w:bookmarkEnd w:id="30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08" w:name="_Toc394590083"/>
      <w:bookmarkStart w:id="309" w:name="BKM_9A620789_E4C9_4BD4_AC13_16AC3CCFD625"/>
      <w:r>
        <w:rPr>
          <w:rFonts w:eastAsia="Times New Roman"/>
          <w:bCs w:val="0"/>
          <w:szCs w:val="24"/>
          <w:u w:color="000000"/>
          <w:shd w:val="clear" w:color="auto" w:fill="auto"/>
          <w:lang w:val="en-US"/>
        </w:rPr>
        <w:t>CycleEventTiming</w:t>
      </w:r>
      <w:bookmarkEnd w:id="30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lastRenderedPageBreak/>
        <w:t>Identifies a repeating pattern to the intended time periods such as the number of occurrences in a given time period, the days in a multi-day cycle, or a code representing the frequency of occurrence for a given cycle.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0" w:name="BKM_80DD38FB_C65D_4E28_811E_CEF870503E85"/>
      <w:bookmarkEnd w:id="31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post </w:t>
            </w:r>
            <w:r>
              <w:rPr>
                <w:rFonts w:ascii="Times New Roman" w:eastAsia="Times New Roman" w:hAnsi="Times New Roman"/>
                <w:sz w:val="22"/>
                <w:szCs w:val="24"/>
                <w:shd w:val="clear" w:color="auto" w:fill="auto"/>
                <w:lang w:val="en-US"/>
              </w:rPr>
              <w:t>cibus vespertinus).</w:t>
            </w:r>
          </w:p>
        </w:tc>
      </w:tr>
      <w:bookmarkEnd w:id="30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1" w:name="_Toc394590084"/>
      <w:bookmarkStart w:id="312" w:name="BKM_71D3FE18_1F0A_49B9_BAFD_68D96B9A32C9"/>
      <w:r>
        <w:rPr>
          <w:rFonts w:eastAsia="Times New Roman"/>
          <w:bCs w:val="0"/>
          <w:szCs w:val="24"/>
          <w:u w:color="000000"/>
          <w:shd w:val="clear" w:color="auto" w:fill="auto"/>
          <w:lang w:val="en-US"/>
        </w:rPr>
        <w:t>Participant</w:t>
      </w:r>
      <w:bookmarkEnd w:id="31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Person playing a specified role in an action.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3" w:name="BKM_EEB5A566_6D4F_4E0B_96FB_31B58E7D16EE"/>
      <w:bookmarkEnd w:id="3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individual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healthcare professional or related person participating in the encounter.</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14" w:name="BKM_8D9A4D16_A7C0_44F5_8155_9BA010E6D8F3"/>
            <w:r>
              <w:rPr>
                <w:rFonts w:ascii="Times New Roman" w:eastAsia="Times New Roman" w:hAnsi="Times New Roman"/>
                <w:szCs w:val="24"/>
                <w:shd w:val="clear" w:color="auto" w:fill="auto"/>
                <w:lang w:val="en-US"/>
              </w:rPr>
              <w:t>participantRole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 of participant in encounter, e.g., admitter, attending, primary care physician</w:t>
            </w:r>
          </w:p>
        </w:tc>
        <w:bookmarkEnd w:id="314"/>
      </w:tr>
      <w:bookmarkEnd w:id="31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5" w:name="_Toc394590085"/>
      <w:bookmarkStart w:id="316" w:name="BKM_71F91839_4E97_4A14_8ECE_1B5118341BD3"/>
      <w:r>
        <w:rPr>
          <w:rFonts w:eastAsia="Times New Roman"/>
          <w:bCs w:val="0"/>
          <w:szCs w:val="24"/>
          <w:u w:color="000000"/>
          <w:shd w:val="clear" w:color="auto" w:fill="auto"/>
          <w:lang w:val="en-US"/>
        </w:rPr>
        <w:t>RecurringEvent</w:t>
      </w:r>
      <w:bookmarkEnd w:id="31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17" w:name="BKM_3DD277B3_A515_4243_93AE_9646FCD4ACC2"/>
      <w:bookmarkEnd w:id="31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frequencyPerCycle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how often the event should occur. If one </w:t>
            </w:r>
            <w:r>
              <w:rPr>
                <w:rFonts w:ascii="Times New Roman" w:eastAsia="Times New Roman" w:hAnsi="Times New Roman"/>
                <w:szCs w:val="24"/>
                <w:shd w:val="clear" w:color="auto" w:fill="auto"/>
                <w:lang w:val="en-US"/>
              </w:rPr>
              <w:lastRenderedPageBreak/>
              <w:t>specifies a range for frequencyPerCycle, it shall be interpreted as a frequency which may range from Low to High.</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18" w:name="BKM_A17198B2_86BC_490A_AE0F_5AAF16745335"/>
            <w:r>
              <w:rPr>
                <w:rFonts w:ascii="Times New Roman" w:eastAsia="Times New Roman" w:hAnsi="Times New Roman"/>
                <w:szCs w:val="24"/>
                <w:shd w:val="clear" w:color="auto" w:fill="auto"/>
                <w:lang w:val="en-US"/>
              </w:rPr>
              <w:lastRenderedPageBreak/>
              <w:t>intervalIsImportant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318"/>
      </w:tr>
      <w:bookmarkEnd w:id="31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319" w:name="_Toc394590086"/>
      <w:bookmarkStart w:id="320" w:name="BKM_12A3AF5B_F2F6_4C90_A92F_4D77BFC03627"/>
      <w:r>
        <w:rPr>
          <w:rFonts w:eastAsia="Times New Roman"/>
          <w:bCs w:val="0"/>
          <w:szCs w:val="24"/>
          <w:u w:color="000000"/>
          <w:shd w:val="clear" w:color="auto" w:fill="auto"/>
          <w:lang w:val="en-US"/>
        </w:rPr>
        <w:t>Schedule</w:t>
      </w:r>
      <w:bookmarkEnd w:id="31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recurrence pattern of events, e.g., three times a day after meals.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1" w:name="BKM_E0FFD482_DBEA_4D6A_BCFE_3F16B4461FB6"/>
      <w:bookmarkEnd w:id="32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Cycle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present, the Schedule.event indicates the time of the first occurrence.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22" w:name="BKM_8A62F0A6_76E8_41B5_B954_422D79B2C085"/>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Some schedules are just explicit lists of times.</w:t>
            </w:r>
          </w:p>
        </w:tc>
        <w:bookmarkEnd w:id="322"/>
      </w:tr>
      <w:bookmarkEnd w:id="32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323" w:name="_Toc394590087"/>
      <w:bookmarkStart w:id="324" w:name="ENTITY"/>
      <w:bookmarkStart w:id="325" w:name="BKM_95ED8F16_9C90_4079_BCC8_D3D9F9B97D75"/>
      <w:r>
        <w:rPr>
          <w:rFonts w:eastAsia="Times New Roman"/>
          <w:bCs w:val="0"/>
          <w:szCs w:val="24"/>
          <w:shd w:val="clear" w:color="auto" w:fill="auto"/>
          <w:lang w:val="en-US"/>
        </w:rPr>
        <w:t>entity</w:t>
      </w:r>
      <w:bookmarkEnd w:id="323"/>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common</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326" w:name="BKM_B39B518B_C77A_487F_838D_713C6DC4B461"/>
      <w:r>
        <w:rPr>
          <w:rFonts w:eastAsia="Times New Roman"/>
          <w:noProof/>
          <w:color w:val="auto"/>
          <w:szCs w:val="24"/>
          <w:highlight w:val="white"/>
          <w:lang w:val="en-US"/>
        </w:rPr>
        <w:lastRenderedPageBreak/>
        <w:drawing>
          <wp:inline distT="0" distB="0" distL="0" distR="0">
            <wp:extent cx="598170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2333625"/>
                    </a:xfrm>
                    <a:prstGeom prst="rect">
                      <a:avLst/>
                    </a:prstGeom>
                    <a:noFill/>
                    <a:ln>
                      <a:noFill/>
                    </a:ln>
                  </pic:spPr>
                </pic:pic>
              </a:graphicData>
            </a:graphic>
          </wp:inline>
        </w:drawing>
      </w:r>
      <w:bookmarkEnd w:id="326"/>
    </w:p>
    <w:p w:rsidR="00850AD9" w:rsidRDefault="001274C1" w:rsidP="008E43FA">
      <w:pPr>
        <w:pStyle w:val="Heading3"/>
        <w:rPr>
          <w:rFonts w:eastAsia="Times New Roman"/>
          <w:bCs w:val="0"/>
          <w:iCs/>
          <w:szCs w:val="24"/>
          <w:u w:color="000000"/>
          <w:shd w:val="clear" w:color="auto" w:fill="auto"/>
          <w:lang w:val="en-US"/>
        </w:rPr>
      </w:pPr>
      <w:bookmarkStart w:id="327" w:name="_Toc394590088"/>
      <w:bookmarkStart w:id="328" w:name="BKM_C67E3C20_0B5F_4AD9_AFE6_BBD7D018F899"/>
      <w:r>
        <w:rPr>
          <w:rFonts w:eastAsia="Times New Roman"/>
          <w:bCs w:val="0"/>
          <w:iCs/>
          <w:szCs w:val="24"/>
          <w:u w:color="000000"/>
          <w:shd w:val="clear" w:color="auto" w:fill="auto"/>
          <w:lang w:val="en-US"/>
        </w:rPr>
        <w:t>ComputerSystem</w:t>
      </w:r>
      <w:bookmarkEnd w:id="32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29" w:name="BKM_144DA816_7934_42DD_BC99_2327A2EED761"/>
      <w:bookmarkEnd w:id="3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name or label assigned to this system.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0" w:name="BKM_0232CDF9_9FA0_4E79_8E8E_AB29837A795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represents the type of computer system.</w:t>
            </w:r>
          </w:p>
        </w:tc>
        <w:bookmarkEnd w:id="330"/>
      </w:tr>
      <w:bookmarkEnd w:id="32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31" w:name="_Toc394590089"/>
      <w:bookmarkStart w:id="332" w:name="BKM_4D93C489_EBFF_47D8_A57A_C59D580AA9A5"/>
      <w:r>
        <w:rPr>
          <w:rFonts w:eastAsia="Times New Roman"/>
          <w:bCs w:val="0"/>
          <w:iCs/>
          <w:szCs w:val="24"/>
          <w:u w:color="000000"/>
          <w:shd w:val="clear" w:color="auto" w:fill="auto"/>
          <w:lang w:val="en-US"/>
        </w:rPr>
        <w:t>Device</w:t>
      </w:r>
      <w:bookmarkEnd w:id="33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33" w:name="BKM_24C68CF9_B9DD_49B9_9307_724ACAE31140"/>
      <w:bookmarkEnd w:id="3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a literal location (i.e. GPS coordinates), a logical place (i.e. "in/with the patient"), or a coded location.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4" w:name="BKM_0FFDE811_4E88_4948_A1AB_BEDCEC18D61A"/>
            <w:r>
              <w:rPr>
                <w:rFonts w:ascii="Times New Roman" w:eastAsia="Times New Roman" w:hAnsi="Times New Roman"/>
                <w:szCs w:val="24"/>
                <w:shd w:val="clear" w:color="auto" w:fill="auto"/>
                <w:lang w:val="en-US"/>
              </w:rPr>
              <w:t>model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Model identifier assigned by the manufacturer </w:t>
            </w:r>
          </w:p>
        </w:tc>
        <w:bookmarkEnd w:id="3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5" w:name="BKM_333F76DB_E4D3_49CE_9FAB_66A413AE42EA"/>
            <w:r>
              <w:rPr>
                <w:rFonts w:ascii="Times New Roman" w:eastAsia="Times New Roman" w:hAnsi="Times New Roman"/>
                <w:szCs w:val="24"/>
                <w:shd w:val="clear" w:color="auto" w:fill="auto"/>
                <w:lang w:val="en-US"/>
              </w:rPr>
              <w:t>owner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Information collected from a consumer, patient, or family member about their perception of the care they received or from a care giver about the care provided.</w:t>
            </w:r>
          </w:p>
        </w:tc>
        <w:bookmarkEnd w:id="33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6" w:name="BKM_4D322768_DC56_4AE7_B00A_D0A8190C15B9"/>
            <w:r>
              <w:rPr>
                <w:rFonts w:ascii="Times New Roman" w:eastAsia="Times New Roman" w:hAnsi="Times New Roman"/>
                <w:szCs w:val="24"/>
                <w:shd w:val="clear" w:color="auto" w:fill="auto"/>
                <w:lang w:val="en-US"/>
              </w:rPr>
              <w:t>patient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device is affixed to a person.</w:t>
            </w:r>
          </w:p>
        </w:tc>
        <w:bookmarkEnd w:id="33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7" w:name="BKM_9FFD9357_157A_454D_AEEB_5E89BDE980A8"/>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the type of device supplied with as much specificity as available.  E.g., wheelchair</w:t>
            </w:r>
          </w:p>
        </w:tc>
        <w:bookmarkEnd w:id="3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8" w:name="BKM_5050FF3F_6CEF_417F_A80D_C2C256415881"/>
            <w:r>
              <w:rPr>
                <w:rFonts w:ascii="Times New Roman" w:eastAsia="Times New Roman" w:hAnsi="Times New Roman"/>
                <w:szCs w:val="24"/>
                <w:shd w:val="clear" w:color="auto" w:fill="auto"/>
                <w:lang w:val="en-US"/>
              </w:rPr>
              <w:t>udi</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FDA Mandated Unique Device Identifier. Use the human readable information (the content that the user sees, which is sometimes different to the exact syntax represented in the barcode) - see </w:t>
            </w:r>
            <w:r>
              <w:rPr>
                <w:rFonts w:ascii="Times New Roman" w:eastAsia="Times New Roman" w:hAnsi="Times New Roman"/>
                <w:szCs w:val="24"/>
                <w:shd w:val="clear" w:color="auto" w:fill="auto"/>
                <w:lang w:val="en-US"/>
              </w:rPr>
              <w:lastRenderedPageBreak/>
              <w:t>http://www.fda.gov/MedicalDevices/DeviceRegulationandGuidance/UniqueDeviceIdentification/default.htm.</w:t>
            </w:r>
          </w:p>
        </w:tc>
        <w:bookmarkEnd w:id="33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39" w:name="BKM_3B6A1C65_502B_4BB2_8F35_4A26F5AC1AD2"/>
            <w:r>
              <w:rPr>
                <w:rFonts w:ascii="Times New Roman" w:eastAsia="Times New Roman" w:hAnsi="Times New Roman"/>
                <w:szCs w:val="24"/>
                <w:shd w:val="clear" w:color="auto" w:fill="auto"/>
                <w:lang w:val="en-US"/>
              </w:rPr>
              <w:lastRenderedPageBreak/>
              <w:t>url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3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0" w:name="BKM_7C1B9DF4_EEBF_4E69_85EE_279CD454BA65"/>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340"/>
      </w:tr>
      <w:bookmarkEnd w:id="33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1" w:name="_Toc394590090"/>
      <w:bookmarkStart w:id="342" w:name="BKM_2322E9DA_443D_406A_BD3F_BB14A838EDF7"/>
      <w:r>
        <w:rPr>
          <w:rFonts w:eastAsia="Times New Roman"/>
          <w:bCs w:val="0"/>
          <w:iCs/>
          <w:szCs w:val="24"/>
          <w:u w:color="000000"/>
          <w:shd w:val="clear" w:color="auto" w:fill="auto"/>
          <w:lang w:val="en-US"/>
        </w:rPr>
        <w:t>Entity</w:t>
      </w:r>
      <w:bookmarkEnd w:id="34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physical thing, group of physical things or an organization. It is a concrete class that can be used as is or specialized as needed.</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3" w:name="BKM_D3B3502F_2BEA_46F1_91EC_0D2852C63C2F"/>
      <w:bookmarkEnd w:id="3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characteristic</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EntityCharacteristic</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characteristics of this entity.</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4" w:name="BKM_963A4CC2_4684_4A1C_8125_4C246977F5D7"/>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3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5" w:name="BKM_9BDF6448_5179_418E_A3CA_E793FE92A541"/>
            <w:r>
              <w:rPr>
                <w:rFonts w:ascii="Times New Roman" w:eastAsia="Times New Roman" w:hAnsi="Times New Roman"/>
                <w:szCs w:val="24"/>
                <w:shd w:val="clear" w:color="auto" w:fill="auto"/>
                <w:lang w:val="en-US"/>
              </w:rPr>
              <w:t>profileId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bookmarkEnd w:id="345"/>
      </w:tr>
      <w:bookmarkEnd w:id="342"/>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46" w:name="_Toc394590091"/>
      <w:bookmarkStart w:id="347" w:name="BKM_2AAB3486_C27B_4BB0_B4B6_E9FD558BCD6A"/>
      <w:r>
        <w:rPr>
          <w:rFonts w:eastAsia="Times New Roman"/>
          <w:bCs w:val="0"/>
          <w:iCs/>
          <w:szCs w:val="24"/>
          <w:u w:color="000000"/>
          <w:shd w:val="clear" w:color="auto" w:fill="auto"/>
          <w:lang w:val="en-US"/>
        </w:rPr>
        <w:t>EntityCharacteristic</w:t>
      </w:r>
      <w:bookmarkEnd w:id="34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48" w:name="BKM_A09F3FE6_105A_41E3_9A4E_3F08B568D98E"/>
      <w:bookmarkEnd w:id="34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specifying the characteristic or feature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49" w:name="BKM_187F04AC_DA31_40D4_B65E_B8277CF3E76F"/>
            <w:r>
              <w:rPr>
                <w:rFonts w:ascii="Times New Roman" w:eastAsia="Times New Roman" w:hAnsi="Times New Roman"/>
                <w:szCs w:val="24"/>
                <w:shd w:val="clear" w:color="auto" w:fill="auto"/>
                <w:lang w:val="en-US"/>
              </w:rPr>
              <w:t>presence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characteristic is present or absent</w:t>
            </w:r>
          </w:p>
        </w:tc>
        <w:bookmarkEnd w:id="349"/>
      </w:tr>
      <w:bookmarkEnd w:id="34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50" w:name="_Toc394590092"/>
      <w:bookmarkStart w:id="351" w:name="BKM_55B06D0E_3FE2_4B76_AEE9_405437C98DFE"/>
      <w:r>
        <w:rPr>
          <w:rFonts w:eastAsia="Times New Roman"/>
          <w:bCs w:val="0"/>
          <w:iCs/>
          <w:szCs w:val="24"/>
          <w:u w:color="000000"/>
          <w:shd w:val="clear" w:color="auto" w:fill="auto"/>
          <w:lang w:val="en-US"/>
        </w:rPr>
        <w:t>Location</w:t>
      </w:r>
      <w:bookmarkEnd w:id="350"/>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Details for a physical place where services are provided and resources and participants may be stored, found, contained or accommodated.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of Locations 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Building, ward, corridor or room</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Freezer, incubator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Vehicle or lift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Home, shed, or a garage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Road, parking place, a park</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2" w:name="BKM_D5BB3C50_0A52_408C_A9EB_DAD87F1F922F"/>
      <w:bookmarkEnd w:id="3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address for the location.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3" w:name="BKM_10629A90_17B9_4A13_AA8D_3A7876AFC2F9"/>
            <w:r>
              <w:rPr>
                <w:rFonts w:ascii="Times New Roman" w:eastAsia="Times New Roman" w:hAnsi="Times New Roman"/>
                <w:szCs w:val="24"/>
                <w:shd w:val="clear" w:color="auto" w:fill="auto"/>
                <w:lang w:val="en-US"/>
              </w:rPr>
              <w:t>function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type of function performed at the location.</w:t>
            </w:r>
          </w:p>
        </w:tc>
        <w:bookmarkEnd w:id="3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4" w:name="BKM_01AF4E3C_6A2C_4F2C_AB55_8D6D452826B5"/>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for the location. Does not need to be unique.</w:t>
            </w:r>
          </w:p>
        </w:tc>
        <w:bookmarkEnd w:id="35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5" w:name="BKM_AC592CB9_7947_447E_88C9_C102769BE7A5"/>
            <w:r>
              <w:rPr>
                <w:rFonts w:ascii="Times New Roman" w:eastAsia="Times New Roman" w:hAnsi="Times New Roman"/>
                <w:szCs w:val="24"/>
                <w:shd w:val="clear" w:color="auto" w:fill="auto"/>
                <w:lang w:val="en-US"/>
              </w:rPr>
              <w:t>partOf</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Another Location which this Location is physically part of.</w:t>
            </w:r>
          </w:p>
        </w:tc>
        <w:bookmarkEnd w:id="35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56" w:name="BKM_93A45041_4195_46D5_A058_9E06764EEBB0"/>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contact details of communication devices available at the location. This can include phone numbers, fax numbers, mobile numbers, email addresses and web sites.</w:t>
            </w:r>
          </w:p>
        </w:tc>
        <w:bookmarkEnd w:id="356"/>
      </w:tr>
      <w:bookmarkEnd w:id="351"/>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57" w:name="_Toc394590093"/>
      <w:bookmarkStart w:id="358" w:name="BKM_B11DBFE6_624C_4B94_8BFD_B9A99C77E904"/>
      <w:r>
        <w:rPr>
          <w:rFonts w:eastAsia="Times New Roman"/>
          <w:bCs w:val="0"/>
          <w:iCs/>
          <w:szCs w:val="24"/>
          <w:u w:color="000000"/>
          <w:shd w:val="clear" w:color="auto" w:fill="auto"/>
          <w:lang w:val="en-US"/>
        </w:rPr>
        <w:t>ManufacturedProduct</w:t>
      </w:r>
      <w:bookmarkEnd w:id="35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Description of a product used in the care of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59" w:name="BKM_B0EB1A1A_1846_4EBE_8BCF_711BBEDB45B9"/>
      <w:bookmarkEnd w:id="35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product (if applicable).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0" w:name="BKM_6924702A_E23F_4D70_8DF4_BE7273C7BAC0"/>
            <w:r>
              <w:rPr>
                <w:rFonts w:ascii="Times New Roman" w:eastAsia="Times New Roman" w:hAnsi="Times New Roman"/>
                <w:szCs w:val="24"/>
                <w:shd w:val="clear" w:color="auto" w:fill="auto"/>
                <w:lang w:val="en-US"/>
              </w:rPr>
              <w:t>lotNumber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3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1" w:name="BKM_8AA5595D_0209_4D42_876F_9F7313C99D7E"/>
            <w:r>
              <w:rPr>
                <w:rFonts w:ascii="Times New Roman" w:eastAsia="Times New Roman" w:hAnsi="Times New Roman"/>
                <w:szCs w:val="24"/>
                <w:shd w:val="clear" w:color="auto" w:fill="auto"/>
                <w:lang w:val="en-US"/>
              </w:rPr>
              <w:t>manufacturerName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Name of the manufacturer of the product</w:t>
            </w:r>
          </w:p>
        </w:tc>
        <w:bookmarkEnd w:id="361"/>
      </w:tr>
      <w:bookmarkEnd w:id="35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62" w:name="_Toc394590094"/>
      <w:bookmarkStart w:id="363" w:name="BKM_628BFBAA_6800_43B6_A213_5E1E85DF1B11"/>
      <w:r>
        <w:rPr>
          <w:rFonts w:eastAsia="Times New Roman"/>
          <w:bCs w:val="0"/>
          <w:iCs/>
          <w:szCs w:val="24"/>
          <w:u w:color="000000"/>
          <w:shd w:val="clear" w:color="auto" w:fill="auto"/>
          <w:lang w:val="en-US"/>
        </w:rPr>
        <w:t>Medication</w:t>
      </w:r>
      <w:bookmarkEnd w:id="36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Primarily used for identification and definition of Medication, but also covers ingredients and packaging.</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64" w:name="BKM_254588D1_498E_4AD2_9E6D_A9C2F0E10DF7"/>
      <w:bookmarkEnd w:id="36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(or set of codes) that identify this medication. Usage note: This could be a standard drug code such as a drug regulator code, RxNorm code, SNOMED CT code, etc. It could also be a local formulary code, optionally with translations to the standard drug codes.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5" w:name="BKM_7B9B5814_135C_43C8_8A72_3126581B5093"/>
            <w:r>
              <w:rPr>
                <w:rFonts w:ascii="Times New Roman" w:eastAsia="Times New Roman" w:hAnsi="Times New Roman"/>
                <w:szCs w:val="24"/>
                <w:shd w:val="clear" w:color="auto" w:fill="auto"/>
                <w:lang w:val="en-US"/>
              </w:rPr>
              <w:t>form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form of the item. Powder; tables; carton.</w:t>
            </w:r>
          </w:p>
        </w:tc>
        <w:bookmarkEnd w:id="36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6" w:name="BKM_DA0F16EF_3284_496B_9089_B83CF92539A9"/>
            <w:r>
              <w:rPr>
                <w:rFonts w:ascii="Times New Roman" w:eastAsia="Times New Roman" w:hAnsi="Times New Roman"/>
                <w:szCs w:val="24"/>
                <w:shd w:val="clear" w:color="auto" w:fill="auto"/>
                <w:lang w:val="en-US"/>
              </w:rPr>
              <w:t>ingredient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Medicati</w:t>
            </w:r>
            <w:r>
              <w:rPr>
                <w:rFonts w:ascii="Times New Roman" w:eastAsia="Times New Roman" w:hAnsi="Times New Roman"/>
                <w:szCs w:val="24"/>
                <w:shd w:val="clear" w:color="auto" w:fill="auto"/>
                <w:lang w:val="en-US"/>
              </w:rPr>
              <w:lastRenderedPageBreak/>
              <w:t>onIngredient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lastRenderedPageBreak/>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constituent of interest in the medication product </w:t>
            </w:r>
            <w:r>
              <w:rPr>
                <w:rFonts w:ascii="Times New Roman" w:eastAsia="Times New Roman" w:hAnsi="Times New Roman"/>
                <w:szCs w:val="24"/>
                <w:shd w:val="clear" w:color="auto" w:fill="auto"/>
                <w:lang w:val="en-US"/>
              </w:rPr>
              <w:lastRenderedPageBreak/>
              <w:t>(e.g., sulfamethoxazole 800 mg)</w:t>
            </w:r>
          </w:p>
        </w:tc>
        <w:bookmarkEnd w:id="36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67" w:name="BKM_18879062_6F85_4ABF_82ED_1B4CE450D634"/>
            <w:r>
              <w:rPr>
                <w:rFonts w:ascii="Times New Roman" w:eastAsia="Times New Roman" w:hAnsi="Times New Roman"/>
                <w:szCs w:val="24"/>
                <w:shd w:val="clear" w:color="auto" w:fill="auto"/>
                <w:lang w:val="en-US"/>
              </w:rPr>
              <w:lastRenderedPageBreak/>
              <w:t>isBrand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Set to true if the item is attributable to a specific manufacturer</w:t>
            </w:r>
          </w:p>
        </w:tc>
        <w:bookmarkEnd w:id="367"/>
      </w:tr>
      <w:bookmarkEnd w:id="36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68" w:name="_Toc394590095"/>
      <w:bookmarkStart w:id="369" w:name="BKM_CBFC4F60_5D6C_4BB5_8336_736A64F19C5B"/>
      <w:r>
        <w:rPr>
          <w:rFonts w:eastAsia="Times New Roman"/>
          <w:bCs w:val="0"/>
          <w:iCs/>
          <w:szCs w:val="24"/>
          <w:u w:color="000000"/>
          <w:shd w:val="clear" w:color="auto" w:fill="auto"/>
          <w:lang w:val="en-US"/>
        </w:rPr>
        <w:t>MedicationIngredient</w:t>
      </w:r>
      <w:bookmarkEnd w:id="36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composition of the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0" w:name="BKM_C74B15FB_F244_48EE_8CCD_96BE93B78163"/>
      <w:bookmarkEnd w:id="37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ingredient item that makes up this medication.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1" w:name="BKM_B118F59C_BCAA_4DB4_BEE9_C7E5A99453E6"/>
            <w:r>
              <w:rPr>
                <w:rFonts w:ascii="Times New Roman" w:eastAsia="Times New Roman" w:hAnsi="Times New Roman"/>
                <w:szCs w:val="24"/>
                <w:shd w:val="clear" w:color="auto" w:fill="auto"/>
                <w:lang w:val="en-US"/>
              </w:rPr>
              <w:t>strength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many (or how much) of the items there are in this Medication. E.g. 250 mg per tablet.</w:t>
            </w:r>
          </w:p>
        </w:tc>
        <w:bookmarkEnd w:id="371"/>
      </w:tr>
      <w:bookmarkEnd w:id="36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72" w:name="_Toc394590096"/>
      <w:bookmarkStart w:id="373" w:name="BKM_421E3492_9274_4CF5_83DB_46D246D7D346"/>
      <w:r>
        <w:rPr>
          <w:rFonts w:eastAsia="Times New Roman"/>
          <w:bCs w:val="0"/>
          <w:iCs/>
          <w:szCs w:val="24"/>
          <w:u w:color="000000"/>
          <w:shd w:val="clear" w:color="auto" w:fill="auto"/>
          <w:lang w:val="en-US"/>
        </w:rPr>
        <w:t>NutritionProduct</w:t>
      </w:r>
      <w:bookmarkEnd w:id="37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manufactured item that is administered for a patient's nutrition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4" w:name="BKM_B9A2E7D8_1D35_44AB_B93B_6129268A6397"/>
      <w:bookmarkEnd w:id="37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attribute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set of codes that define traits of the product, e.g., spicy food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5" w:name="BKM_CB9662F3_2909_4FCE_8CD0_4EDEC0FC9EEC"/>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the general classification of the product. This can be a class of products (e.g. Vegetables), a specific product (e.g. Broccoli).</w:t>
            </w:r>
          </w:p>
        </w:tc>
        <w:bookmarkEnd w:id="375"/>
      </w:tr>
      <w:bookmarkEnd w:id="37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76" w:name="_Toc394590097"/>
      <w:bookmarkStart w:id="377" w:name="BKM_FB39C456_57D0_4780_8F6A_8199ECEB8D2F"/>
      <w:r>
        <w:rPr>
          <w:rFonts w:eastAsia="Times New Roman"/>
          <w:bCs w:val="0"/>
          <w:iCs/>
          <w:szCs w:val="24"/>
          <w:u w:color="000000"/>
          <w:shd w:val="clear" w:color="auto" w:fill="auto"/>
          <w:lang w:val="en-US"/>
        </w:rPr>
        <w:t>Organization</w:t>
      </w:r>
      <w:bookmarkEnd w:id="37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formally or informally recognized grouping of people or organizations formed for the purpose of achieving some form of collective action. Includes companies, institutions, corporations, departments, community groups, healthcare practice groups, etc.</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78" w:name="BKM_27821DCF_F730_4167_9D31_0C60BC9A434E"/>
      <w:bookmarkEnd w:id="3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organization is located or may be reached.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79" w:name="BKM_D96D96D6_161C_4EDA_B04F_CAFEB317193E"/>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organization is known.</w:t>
            </w:r>
          </w:p>
        </w:tc>
        <w:bookmarkEnd w:id="3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0" w:name="BKM_9CD22C6D_4E0D_41B7_82DB_70171DD8D4EB"/>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the organization such as a web page, a telephone number (voice, fax or some other resource mediated by telecommunication equipment), an e-mail address, or any other locatable resource.</w:t>
            </w:r>
          </w:p>
        </w:tc>
        <w:bookmarkEnd w:id="38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1" w:name="BKM_4D736B8B_EE48_4C42_BFFF_DF3D27BE7CD9"/>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organization that this is., e.g., hospital, long-term care facility, hospital department, government agency, educational institution.</w:t>
            </w:r>
          </w:p>
        </w:tc>
        <w:bookmarkEnd w:id="381"/>
      </w:tr>
      <w:bookmarkEnd w:id="377"/>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82" w:name="_Toc394590098"/>
      <w:bookmarkStart w:id="383" w:name="BKM_B638B9D0_9BAD_4FB2_94DC_71AD2BDE3B37"/>
      <w:r>
        <w:rPr>
          <w:rFonts w:eastAsia="Times New Roman"/>
          <w:bCs w:val="0"/>
          <w:iCs/>
          <w:szCs w:val="24"/>
          <w:u w:color="000000"/>
          <w:shd w:val="clear" w:color="auto" w:fill="auto"/>
          <w:lang w:val="en-US"/>
        </w:rPr>
        <w:t>Patient</w:t>
      </w:r>
      <w:bookmarkEnd w:id="382"/>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other administrative information about a person receiving care or other health-related services.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data in the element covers the "who" information about the patient: it's attributes are focused on the </w:t>
      </w:r>
      <w:r>
        <w:rPr>
          <w:rFonts w:ascii="Times New Roman" w:eastAsia="Times New Roman" w:hAnsi="Times New Roman"/>
          <w:szCs w:val="24"/>
          <w:shd w:val="clear" w:color="auto" w:fill="auto"/>
          <w:lang w:val="en-US"/>
        </w:rPr>
        <w:lastRenderedPageBreak/>
        <w:t>demographic information necessary to support the administrative, financial and logistic procedures.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84" w:name="BKM_F82A72C2_75C7_42F4_B369_E52D079188B1"/>
      <w:bookmarkEnd w:id="3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isDeceased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5" w:name="BKM_17C9C5E5_8E16_499C_8517_ADE2F5CC489C"/>
            <w:r>
              <w:rPr>
                <w:rFonts w:ascii="Times New Roman" w:eastAsia="Times New Roman" w:hAnsi="Times New Roman"/>
                <w:szCs w:val="24"/>
                <w:shd w:val="clear" w:color="auto" w:fill="auto"/>
                <w:lang w:val="en-US"/>
              </w:rPr>
              <w:t>maritalStatus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patient's most recent marital (civil) status.</w:t>
            </w:r>
          </w:p>
        </w:tc>
        <w:bookmarkEnd w:id="38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86" w:name="BKM_5DD91B95_37BF_4096_A370_5E9F33005CF4"/>
            <w:r>
              <w:rPr>
                <w:rFonts w:ascii="Times New Roman" w:eastAsia="Times New Roman" w:hAnsi="Times New Roman"/>
                <w:szCs w:val="24"/>
                <w:shd w:val="clear" w:color="auto" w:fill="auto"/>
                <w:lang w:val="en-US"/>
              </w:rPr>
              <w:t>timeOfDeath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patient died.</w:t>
            </w:r>
          </w:p>
        </w:tc>
        <w:bookmarkEnd w:id="386"/>
      </w:tr>
      <w:bookmarkEnd w:id="383"/>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87" w:name="_Toc394590099"/>
      <w:bookmarkStart w:id="388" w:name="BKM_05586DFB_272E_47DD_99D8_1B0E840F3A2D"/>
      <w:r>
        <w:rPr>
          <w:rFonts w:eastAsia="Times New Roman"/>
          <w:bCs w:val="0"/>
          <w:iCs/>
          <w:szCs w:val="24"/>
          <w:u w:color="000000"/>
          <w:shd w:val="clear" w:color="auto" w:fill="auto"/>
          <w:lang w:val="en-US"/>
        </w:rPr>
        <w:t>Person</w:t>
      </w:r>
      <w:bookmarkEnd w:id="387"/>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 and identification information for an individual.</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attributes to be added in future versions.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389" w:name="BKM_562F91D0_5346_474B_9AB8_F1E12104915D"/>
      <w:bookmarkEnd w:id="38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0" w:name="BKM_DC402610_D08E_467C_800A_FB54C3404061"/>
            <w:r>
              <w:rPr>
                <w:rFonts w:ascii="Times New Roman" w:eastAsia="Times New Roman" w:hAnsi="Times New Roman"/>
                <w:szCs w:val="24"/>
                <w:shd w:val="clear" w:color="auto" w:fill="auto"/>
                <w:lang w:val="en-US"/>
              </w:rPr>
              <w:t>birthTime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and time of birth for the individual.</w:t>
            </w:r>
          </w:p>
        </w:tc>
        <w:bookmarkEnd w:id="39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1" w:name="BKM_AF2E9AF3_EE37_4CF7_832F_A349370AA567"/>
            <w:r>
              <w:rPr>
                <w:rFonts w:ascii="Times New Roman" w:eastAsia="Times New Roman" w:hAnsi="Times New Roman"/>
                <w:szCs w:val="24"/>
                <w:shd w:val="clear" w:color="auto" w:fill="auto"/>
                <w:lang w:val="en-US"/>
              </w:rPr>
              <w:t>ethnicity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39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2" w:name="BKM_B2F520A8_F6C2_47B1_811D_6AEA67BCD738"/>
            <w:r>
              <w:rPr>
                <w:rFonts w:ascii="Times New Roman" w:eastAsia="Times New Roman" w:hAnsi="Times New Roman"/>
                <w:szCs w:val="24"/>
                <w:shd w:val="clear" w:color="auto" w:fill="auto"/>
                <w:lang w:val="en-US"/>
              </w:rPr>
              <w:t>gender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Administrative Gender - the gender that the patient is considered to have for administration and record keeping purposes.</w:t>
            </w:r>
          </w:p>
        </w:tc>
        <w:bookmarkEnd w:id="3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3" w:name="BKM_C5F8172C_AA8C_49FB_A14D_4E133E3DD066"/>
            <w:r>
              <w:rPr>
                <w:rFonts w:ascii="Times New Roman" w:eastAsia="Times New Roman" w:hAnsi="Times New Roman"/>
                <w:szCs w:val="24"/>
                <w:shd w:val="clear" w:color="auto" w:fill="auto"/>
                <w:lang w:val="en-US"/>
              </w:rPr>
              <w:t>languages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3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4" w:name="BKM_19FDF06D_A314_4681_9F1B_E949A5C007F4"/>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HumanName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by which the patient is known.</w:t>
            </w:r>
          </w:p>
        </w:tc>
        <w:bookmarkEnd w:id="39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5" w:name="BKM_E7083C86_B2BB_4655_8F7D_157584FB4F9B"/>
            <w:r>
              <w:rPr>
                <w:rFonts w:ascii="Times New Roman" w:eastAsia="Times New Roman" w:hAnsi="Times New Roman"/>
                <w:szCs w:val="24"/>
                <w:shd w:val="clear" w:color="auto" w:fill="auto"/>
                <w:lang w:val="en-US"/>
              </w:rPr>
              <w:t>preferredLanguage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3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6" w:name="BKM_D9D5987B_6032_4641_A9F3_D3FA3E125660"/>
            <w:r>
              <w:rPr>
                <w:rFonts w:ascii="Times New Roman" w:eastAsia="Times New Roman" w:hAnsi="Times New Roman"/>
                <w:szCs w:val="24"/>
                <w:shd w:val="clear" w:color="auto" w:fill="auto"/>
                <w:lang w:val="en-US"/>
              </w:rPr>
              <w:t>race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3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397" w:name="BKM_F534BC97_ED39_444A_BE56_BC40917D7B49"/>
            <w:r>
              <w:rPr>
                <w:rFonts w:ascii="Times New Roman" w:eastAsia="Times New Roman" w:hAnsi="Times New Roman"/>
                <w:szCs w:val="24"/>
                <w:shd w:val="clear" w:color="auto" w:fill="auto"/>
                <w:lang w:val="en-US"/>
              </w:rPr>
              <w:t>telecom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such as a web page, a telephone number (voice, fax or some other resource mediated by telecommunication equipment), an e-mail address, or any other locatable resource.</w:t>
            </w:r>
          </w:p>
        </w:tc>
        <w:bookmarkEnd w:id="397"/>
      </w:tr>
      <w:bookmarkEnd w:id="388"/>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398" w:name="_Toc394590100"/>
      <w:bookmarkStart w:id="399" w:name="BKM_937D9656_4704_4BC1_BB7B_9839D0BDC2E5"/>
      <w:r>
        <w:rPr>
          <w:rFonts w:eastAsia="Times New Roman"/>
          <w:bCs w:val="0"/>
          <w:iCs/>
          <w:szCs w:val="24"/>
          <w:u w:color="000000"/>
          <w:shd w:val="clear" w:color="auto" w:fill="auto"/>
          <w:lang w:val="en-US"/>
        </w:rPr>
        <w:t>Practitioner</w:t>
      </w:r>
      <w:bookmarkEnd w:id="398"/>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Demographics and qualification information for an individual who is directly or indirectly involved in the provisioning of healthcare.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physicians, dentists, pharmacists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physician assistants, nurses, scribes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midwives, dietitians, therapists, optometrists, paramedics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medical technicians, laboratory scientists, prosthetic technicians, radiographers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social workers, professional home carers, official volunteers</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receptionists handling patient registration</w:t>
      </w:r>
    </w:p>
    <w:p w:rsidR="00850AD9" w:rsidRDefault="001274C1" w:rsidP="008E43FA">
      <w:pPr>
        <w:numPr>
          <w:ilvl w:val="0"/>
          <w:numId w:val="1"/>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IT personnel merging or unmerging patient records</w:t>
      </w:r>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0" w:name="BKM_219A6070_B6ED_4A7E_99B2_7850E74A897C"/>
      <w:bookmarkEnd w:id="40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1" w:name="BKM_4320B05E_1F48_43B6_904C_E297DEC6DA60"/>
            <w:r>
              <w:rPr>
                <w:rFonts w:ascii="Times New Roman" w:eastAsia="Times New Roman" w:hAnsi="Times New Roman"/>
                <w:szCs w:val="24"/>
                <w:shd w:val="clear" w:color="auto" w:fill="auto"/>
                <w:lang w:val="en-US"/>
              </w:rPr>
              <w:t>qualification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40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2" w:name="BKM_3234B80C_5696_44FE_BF67_550BF121B533"/>
            <w:r>
              <w:rPr>
                <w:rFonts w:ascii="Times New Roman" w:eastAsia="Times New Roman" w:hAnsi="Times New Roman"/>
                <w:szCs w:val="24"/>
                <w:shd w:val="clear" w:color="auto" w:fill="auto"/>
                <w:lang w:val="en-US"/>
              </w:rPr>
              <w:t>role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perform for the organization.</w:t>
            </w:r>
          </w:p>
        </w:tc>
        <w:bookmarkEnd w:id="40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3" w:name="BKM_21DEAEA0_4E62_457B_A50B_BE975975A2FE"/>
            <w:r>
              <w:rPr>
                <w:rFonts w:ascii="Times New Roman" w:eastAsia="Times New Roman" w:hAnsi="Times New Roman"/>
                <w:szCs w:val="24"/>
                <w:shd w:val="clear" w:color="auto" w:fill="auto"/>
                <w:lang w:val="en-US"/>
              </w:rPr>
              <w:t>speciality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professional specialty of the practitioner, e..g, cardiologist, midwife</w:t>
            </w:r>
          </w:p>
        </w:tc>
        <w:bookmarkEnd w:id="403"/>
      </w:tr>
      <w:bookmarkEnd w:id="399"/>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04" w:name="_Toc394590101"/>
      <w:bookmarkStart w:id="405" w:name="BKM_54876487_F758_40B5_AD2E_C37DCD49E955"/>
      <w:r>
        <w:rPr>
          <w:rFonts w:eastAsia="Times New Roman"/>
          <w:bCs w:val="0"/>
          <w:iCs/>
          <w:szCs w:val="24"/>
          <w:u w:color="000000"/>
          <w:shd w:val="clear" w:color="auto" w:fill="auto"/>
          <w:lang w:val="en-US"/>
        </w:rPr>
        <w:t>Qualification</w:t>
      </w:r>
      <w:bookmarkEnd w:id="40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Qualifications obtained by training and certification.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06" w:name="BKM_A6F3244A_3940_4F88_AE96_A8CB68E4A108"/>
      <w:bookmarkEnd w:id="40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7" w:name="BKM_2AC06959_7C6C_48F2_B6EC_CC23DC09704D"/>
            <w:r>
              <w:rPr>
                <w:rFonts w:ascii="Times New Roman" w:eastAsia="Times New Roman" w:hAnsi="Times New Roman"/>
                <w:szCs w:val="24"/>
                <w:shd w:val="clear" w:color="auto" w:fill="auto"/>
                <w:lang w:val="en-US"/>
              </w:rPr>
              <w:t>issuer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40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08" w:name="BKM_037C7788_05A2_4F08_BAB1_35923974A333"/>
            <w:r>
              <w:rPr>
                <w:rFonts w:ascii="Times New Roman" w:eastAsia="Times New Roman" w:hAnsi="Times New Roman"/>
                <w:szCs w:val="24"/>
                <w:shd w:val="clear" w:color="auto" w:fill="auto"/>
                <w:lang w:val="en-US"/>
              </w:rPr>
              <w:t>validityPeriod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408"/>
      </w:tr>
      <w:bookmarkEnd w:id="40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09" w:name="_Toc394590102"/>
      <w:bookmarkStart w:id="410" w:name="BKM_2ADF7841_6338_4EBB_BB37_10CAC2CA667A"/>
      <w:r>
        <w:rPr>
          <w:rFonts w:eastAsia="Times New Roman"/>
          <w:bCs w:val="0"/>
          <w:iCs/>
          <w:szCs w:val="24"/>
          <w:u w:color="000000"/>
          <w:shd w:val="clear" w:color="auto" w:fill="auto"/>
          <w:lang w:val="en-US"/>
        </w:rPr>
        <w:t>RelatedPerson</w:t>
      </w:r>
      <w:bookmarkEnd w:id="40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a person that is involved in the care for a patient, but who is not the target of healthcare, nor has a professional responsibility in the care process.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wife or husband</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relatives or friends</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neighbour bringing a patient to the hospital</w:t>
      </w:r>
    </w:p>
    <w:p w:rsidR="00850AD9" w:rsidRDefault="001274C1" w:rsidP="008E43FA">
      <w:pPr>
        <w:numPr>
          <w:ilvl w:val="0"/>
          <w:numId w:val="2"/>
        </w:numPr>
        <w:shd w:val="clear" w:color="auto" w:fill="auto"/>
        <w:ind w:left="1800" w:hanging="180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patient's attorney or guardian</w:t>
      </w:r>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1" w:name="BKM_E78387DA_2AD3_4017_BD2F_4A5155DB5A07"/>
      <w:bookmarkEnd w:id="41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ageAtDeath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age of the related person at the time of their death.</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2" w:name="BKM_718C7ED8_2E39_49E8_B33B_B08F140939EA"/>
            <w:r>
              <w:rPr>
                <w:rFonts w:ascii="Times New Roman" w:eastAsia="Times New Roman" w:hAnsi="Times New Roman"/>
                <w:szCs w:val="24"/>
                <w:shd w:val="clear" w:color="auto" w:fill="auto"/>
                <w:lang w:val="en-US"/>
              </w:rPr>
              <w:t>isDeceased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patient is deceased.</w:t>
            </w:r>
          </w:p>
        </w:tc>
        <w:bookmarkEnd w:id="4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3" w:name="BKM_37E8CFA0_22A3_4EDF_9857_28408B763CF4"/>
            <w:r>
              <w:rPr>
                <w:rFonts w:ascii="Times New Roman" w:eastAsia="Times New Roman" w:hAnsi="Times New Roman"/>
                <w:szCs w:val="24"/>
                <w:shd w:val="clear" w:color="auto" w:fill="auto"/>
                <w:lang w:val="en-US"/>
              </w:rPr>
              <w:t>relationship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nature of the relationship between a patient and the related person.</w:t>
            </w:r>
          </w:p>
        </w:tc>
        <w:bookmarkEnd w:id="413"/>
      </w:tr>
      <w:bookmarkEnd w:id="410"/>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14" w:name="_Toc394590103"/>
      <w:bookmarkStart w:id="415" w:name="BKM_BE6743FE_7E50_48EA_9F90_EAA5130156A0"/>
      <w:r>
        <w:rPr>
          <w:rFonts w:eastAsia="Times New Roman"/>
          <w:bCs w:val="0"/>
          <w:iCs/>
          <w:szCs w:val="24"/>
          <w:u w:color="000000"/>
          <w:shd w:val="clear" w:color="auto" w:fill="auto"/>
          <w:lang w:val="en-US"/>
        </w:rPr>
        <w:t>Specimen</w:t>
      </w:r>
      <w:bookmarkEnd w:id="41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sample of tissue, blood, urine, water, air, etc., taken for the purposes of diagnostic examination or evaluation.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16" w:name="BKM_84BB22FB_4EF9_470A_A442_C344F18BCF2E"/>
      <w:bookmarkEnd w:id="41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collectionMethod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used to collect the specimen, e.g., aspiration, scraping</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7" w:name="BKM_5994D4AB_2D74_4585_9802_7D0168EBCDFE"/>
            <w:r>
              <w:rPr>
                <w:rFonts w:ascii="Times New Roman" w:eastAsia="Times New Roman" w:hAnsi="Times New Roman"/>
                <w:szCs w:val="24"/>
                <w:shd w:val="clear" w:color="auto" w:fill="auto"/>
                <w:lang w:val="en-US"/>
              </w:rPr>
              <w:t>collectionSite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4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8" w:name="BKM_1E70C6C8_ADF5_4EF0_AAEE_40E7F27F0DA1"/>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from whom the specimen was obtained.</w:t>
            </w:r>
          </w:p>
        </w:tc>
        <w:bookmarkEnd w:id="4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19" w:name="BKM_8CA68CE3_51B3_4A03_81CD_EDBA9586FFCF"/>
            <w:r>
              <w:rPr>
                <w:rFonts w:ascii="Times New Roman" w:eastAsia="Times New Roman" w:hAnsi="Times New Roman"/>
                <w:szCs w:val="24"/>
                <w:shd w:val="clear" w:color="auto" w:fill="auto"/>
                <w:lang w:val="en-US"/>
              </w:rPr>
              <w: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material, e.g., blood, urine, tissue</w:t>
            </w:r>
          </w:p>
        </w:tc>
        <w:bookmarkEnd w:id="419"/>
      </w:tr>
      <w:bookmarkEnd w:id="415"/>
    </w:tbl>
    <w:p w:rsidR="00850AD9" w:rsidRDefault="00850AD9" w:rsidP="008E43FA">
      <w:pPr>
        <w:shd w:val="clear" w:color="auto" w:fill="auto"/>
        <w:rPr>
          <w:color w:val="auto"/>
          <w:szCs w:val="24"/>
          <w:shd w:val="clear" w:color="auto" w:fill="auto"/>
        </w:rPr>
      </w:pPr>
    </w:p>
    <w:p w:rsidR="00850AD9" w:rsidRDefault="001274C1" w:rsidP="008E43FA">
      <w:pPr>
        <w:pStyle w:val="Heading3"/>
        <w:rPr>
          <w:rFonts w:eastAsia="Times New Roman"/>
          <w:bCs w:val="0"/>
          <w:iCs/>
          <w:szCs w:val="24"/>
          <w:u w:color="000000"/>
          <w:shd w:val="clear" w:color="auto" w:fill="auto"/>
          <w:lang w:val="en-US"/>
        </w:rPr>
      </w:pPr>
      <w:bookmarkStart w:id="420" w:name="_Toc394590104"/>
      <w:bookmarkStart w:id="421" w:name="BKM_5F7B2D5F_23B3_4807_94AA_CACDAD78038C"/>
      <w:r>
        <w:rPr>
          <w:rFonts w:eastAsia="Times New Roman"/>
          <w:bCs w:val="0"/>
          <w:iCs/>
          <w:szCs w:val="24"/>
          <w:u w:color="000000"/>
          <w:shd w:val="clear" w:color="auto" w:fill="auto"/>
          <w:lang w:val="en-US"/>
        </w:rPr>
        <w:t>Vaccine</w:t>
      </w:r>
      <w:bookmarkEnd w:id="42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Details about the vaccine product administered to the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22" w:name="BKM_A8A90881_8E86_4750_AD51_154CDF2549C1"/>
      <w:bookmarkEnd w:id="42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vaccineType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vaccine that is or was or was not administered, e.g., DTaP, pertussis, influenze whole</w:t>
            </w:r>
          </w:p>
        </w:tc>
      </w:tr>
      <w:bookmarkEnd w:id="285"/>
      <w:bookmarkEnd w:id="286"/>
      <w:bookmarkEnd w:id="324"/>
      <w:bookmarkEnd w:id="325"/>
      <w:bookmarkEnd w:id="421"/>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423" w:name="_Toc394590105"/>
      <w:bookmarkStart w:id="424" w:name="CORE"/>
      <w:bookmarkStart w:id="425" w:name="BKM_E7E54777_F262_4FE3_AA8E_6E7DDA4E1CB6"/>
      <w:r>
        <w:rPr>
          <w:rFonts w:eastAsia="Times New Roman"/>
          <w:bCs w:val="0"/>
          <w:szCs w:val="24"/>
          <w:shd w:val="clear" w:color="auto" w:fill="auto"/>
          <w:lang w:val="en-US"/>
        </w:rPr>
        <w:t>core</w:t>
      </w:r>
      <w:bookmarkEnd w:id="423"/>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426" w:name="BKM_DAD78DC0_8995_403C_807C_AD3A139268C1"/>
      <w:r>
        <w:rPr>
          <w:rFonts w:eastAsia="Times New Roman"/>
          <w:noProof/>
          <w:color w:val="auto"/>
          <w:szCs w:val="24"/>
          <w:highlight w:val="white"/>
          <w:lang w:val="en-US"/>
        </w:rPr>
        <w:lastRenderedPageBreak/>
        <w:drawing>
          <wp:inline distT="0" distB="0" distL="0" distR="0">
            <wp:extent cx="5905500" cy="522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5229225"/>
                    </a:xfrm>
                    <a:prstGeom prst="rect">
                      <a:avLst/>
                    </a:prstGeom>
                    <a:noFill/>
                    <a:ln>
                      <a:noFill/>
                    </a:ln>
                  </pic:spPr>
                </pic:pic>
              </a:graphicData>
            </a:graphic>
          </wp:inline>
        </w:drawing>
      </w:r>
      <w:bookmarkEnd w:id="426"/>
    </w:p>
    <w:p w:rsidR="00850AD9" w:rsidRDefault="001274C1" w:rsidP="008E43FA">
      <w:pPr>
        <w:pStyle w:val="Heading2"/>
        <w:rPr>
          <w:rFonts w:eastAsia="Times New Roman"/>
          <w:bCs w:val="0"/>
          <w:szCs w:val="24"/>
          <w:u w:color="000000"/>
          <w:shd w:val="clear" w:color="auto" w:fill="auto"/>
          <w:lang w:val="en-US"/>
        </w:rPr>
      </w:pPr>
      <w:bookmarkStart w:id="427" w:name="_Toc394590106"/>
      <w:bookmarkStart w:id="428" w:name="BKM_004C8F28_694D_4894_A5FF_80071B891E81"/>
      <w:r>
        <w:rPr>
          <w:rFonts w:eastAsia="Times New Roman"/>
          <w:bCs w:val="0"/>
          <w:szCs w:val="24"/>
          <w:u w:color="000000"/>
          <w:shd w:val="clear" w:color="auto" w:fill="auto"/>
          <w:lang w:val="en-US"/>
        </w:rPr>
        <w:t>ClinicalStatement</w:t>
      </w:r>
      <w:bookmarkEnd w:id="427"/>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the occurrence (or non-occurrence, or unknown occurrence) of something of clinical relevance. A class that serves as the basis for other more specific clinical statements, such as a statement that an observation has occurred or that a procedure has not been proposed. It is a concrete class that can be specialized as needed.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there are currently three types of clinical statements: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 StatementOfOccurrence which indicates that the topic of the statement has or will occur.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 StatementOfNonOccurrence which indicates that the topic of the statement has not or will not occur. Note that this statement is different from receiving an empty result set when searching for items of relevance. Given an open-world assumption, not returning results does not necessarily indicate that the event, fact, or action has not been asserted. Rather, a StatementOfNonOccurrence indicates that a person has made an explicit statement that the statement's topic did not occur.</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3. A StatementOfUnknownOccurrence which represents an explicit statement that it is not known whether something has or will occur.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29" w:name="BKM_8384F2D1_6829_4317_A381_259793C081F7"/>
      <w:bookmarkEnd w:id="4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Details about the clinical statement that were not represented at all or sufficiently in one of the attributes provided in a class. These may include for example a comment, an instruction, or a note associated with the statement.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0" w:name="BKM_37FAFD38_0595_4D4F_815D_E55D4C027994"/>
            <w:r>
              <w:rPr>
                <w:rFonts w:ascii="Times New Roman" w:eastAsia="Times New Roman" w:hAnsi="Times New Roman"/>
                <w:szCs w:val="24"/>
                <w:shd w:val="clear" w:color="auto" w:fill="auto"/>
                <w:lang w:val="en-US"/>
              </w:rPr>
              <w:t>encounter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encounter within which the clinical statement was created.</w:t>
            </w:r>
          </w:p>
        </w:tc>
        <w:bookmarkEnd w:id="4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1" w:name="BKM_0F7F2CFF_B01A_4B83_AD52_30224536928E"/>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4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2" w:name="BKM_39F4E498_5FC8_48D9_8B99_9DA6F0643B45"/>
            <w:r>
              <w:rPr>
                <w:rFonts w:ascii="Times New Roman" w:eastAsia="Times New Roman" w:hAnsi="Times New Roman"/>
                <w:szCs w:val="24"/>
                <w:shd w:val="clear" w:color="auto" w:fill="auto"/>
                <w:lang w:val="en-US"/>
              </w:rPr>
              <w:t>modality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StatementModality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modality of a Clinical Statement describes the way the topic exists, happens, or is experienced.</w:t>
            </w:r>
          </w:p>
        </w:tc>
        <w:bookmarkEnd w:id="4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3" w:name="BKM_7B6A9509_3949_4476_97AC_CC6AB60F6917"/>
            <w:r>
              <w:rPr>
                <w:rFonts w:ascii="Times New Roman" w:eastAsia="Times New Roman" w:hAnsi="Times New Roman"/>
                <w:szCs w:val="24"/>
                <w:shd w:val="clear" w:color="auto" w:fill="auto"/>
                <w:lang w:val="en-US"/>
              </w:rPr>
              <w:t>profileId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bookmarkEnd w:id="43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4" w:name="BKM_3074E36E_2168_4450_AD90_1C173FCA92C0"/>
            <w:r>
              <w:rPr>
                <w:rFonts w:ascii="Times New Roman" w:eastAsia="Times New Roman" w:hAnsi="Times New Roman"/>
                <w:szCs w:val="24"/>
                <w:shd w:val="clear" w:color="auto" w:fill="auto"/>
                <w:lang w:val="en-US"/>
              </w:rPr>
              <w:t>statementAuthor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person who created the statement.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source and the author of the statement may differ. Statement source is the system from which the statement originated. This may be an EHR or it may be a medical device. </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author is the person creating the statement in the medical record. This may be a person who validates the data from a device, or obtains the history from a subject, a family member, or other source.</w:t>
            </w:r>
          </w:p>
        </w:tc>
        <w:bookmarkEnd w:id="43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5" w:name="BKM_A33389B2_F59A_4D09_B343_560C450F7E0C"/>
            <w:r>
              <w:rPr>
                <w:rFonts w:ascii="Times New Roman" w:eastAsia="Times New Roman" w:hAnsi="Times New Roman"/>
                <w:szCs w:val="24"/>
                <w:shd w:val="clear" w:color="auto" w:fill="auto"/>
                <w:lang w:val="en-US"/>
              </w:rPr>
              <w:t>statementDateTime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statement was made/recorded. This may not be the same time as the occurrence of the action or the observation event.</w:t>
            </w:r>
          </w:p>
        </w:tc>
        <w:bookmarkEnd w:id="43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6" w:name="BKM_43F3AFB1_58D9_403E_9AB3_BEA3DE6636CB"/>
            <w:r>
              <w:rPr>
                <w:rFonts w:ascii="Times New Roman" w:eastAsia="Times New Roman" w:hAnsi="Times New Roman"/>
                <w:szCs w:val="24"/>
                <w:shd w:val="clear" w:color="auto" w:fill="auto"/>
                <w:lang w:val="en-US"/>
              </w:rPr>
              <w:t>statementSource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device, or other system that was the source of this statement.</w:t>
            </w:r>
          </w:p>
        </w:tc>
        <w:bookmarkEnd w:id="43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7" w:name="BKM_6387A00A_7D2F_4BD6_A1F7_3BB1A1A8C263"/>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patient described by this statement.</w:t>
            </w:r>
          </w:p>
        </w:tc>
        <w:bookmarkEnd w:id="43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38" w:name="BKM_7E7802BE_E36E_48F1_B349_193DA57207C1"/>
            <w:r>
              <w:rPr>
                <w:rFonts w:ascii="Times New Roman" w:eastAsia="Times New Roman" w:hAnsi="Times New Roman"/>
                <w:szCs w:val="24"/>
                <w:shd w:val="clear" w:color="auto" w:fill="auto"/>
                <w:lang w:val="en-US"/>
              </w:rPr>
              <w:t>topic</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StatementTopic</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 matter of this clinical statement. The topic may be an action like medication administration, or a finding or other observations about the patient.</w:t>
            </w:r>
          </w:p>
        </w:tc>
        <w:bookmarkEnd w:id="438"/>
      </w:tr>
      <w:bookmarkEnd w:id="42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39" w:name="_Toc394590107"/>
      <w:bookmarkStart w:id="440" w:name="BKM_EC4E6960_12D9_4FDA_9A6A_22A311475816"/>
      <w:r>
        <w:rPr>
          <w:rFonts w:eastAsia="Times New Roman"/>
          <w:bCs w:val="0"/>
          <w:szCs w:val="24"/>
          <w:u w:color="000000"/>
          <w:shd w:val="clear" w:color="auto" w:fill="auto"/>
          <w:lang w:val="en-US"/>
        </w:rPr>
        <w:t>StatementModality</w:t>
      </w:r>
      <w:bookmarkEnd w:id="439"/>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modality of a Clinical Statement describes the way the topic exists, happens, or is experienced.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1" w:name="_Toc394590108"/>
      <w:bookmarkStart w:id="442" w:name="BKM_0310A7EB_AAAB_49D9_84B6_1613EDA983BD"/>
      <w:r>
        <w:rPr>
          <w:rFonts w:eastAsia="Times New Roman"/>
          <w:bCs w:val="0"/>
          <w:szCs w:val="24"/>
          <w:u w:color="000000"/>
          <w:shd w:val="clear" w:color="auto" w:fill="auto"/>
          <w:lang w:val="en-US"/>
        </w:rPr>
        <w:t>StatementOfNonOccurrence</w:t>
      </w:r>
      <w:bookmarkEnd w:id="44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 xml:space="preserve">A record of something of clinical relevance generally made by a patient, practitioner, or system stating that the </w:t>
      </w:r>
      <w:r>
        <w:rPr>
          <w:rStyle w:val="FieldLabel"/>
          <w:rFonts w:ascii="Times New Roman" w:eastAsia="Times New Roman" w:hAnsi="Times New Roman"/>
          <w:i w:val="0"/>
          <w:iCs w:val="0"/>
          <w:color w:val="000000"/>
          <w:szCs w:val="24"/>
          <w:shd w:val="clear" w:color="auto" w:fill="auto"/>
          <w:lang w:val="en-US"/>
        </w:rPr>
        <w:lastRenderedPageBreak/>
        <w:t>statement's topic did not occur.</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3" w:name="_Toc394590109"/>
      <w:bookmarkStart w:id="444" w:name="BKM_50CC61A8_B474_4A82_8002_3EBEE84F4183"/>
      <w:r>
        <w:rPr>
          <w:rFonts w:eastAsia="Times New Roman"/>
          <w:bCs w:val="0"/>
          <w:szCs w:val="24"/>
          <w:u w:color="000000"/>
          <w:shd w:val="clear" w:color="auto" w:fill="auto"/>
          <w:lang w:val="en-US"/>
        </w:rPr>
        <w:t>StatementOfOccurrence</w:t>
      </w:r>
      <w:bookmarkEnd w:id="44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the occurrence of the statement's topic.</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5" w:name="_Toc394590110"/>
      <w:bookmarkStart w:id="446" w:name="BKM_E7380E75_8441_4397_BB27_8B18E593A83A"/>
      <w:r>
        <w:rPr>
          <w:rFonts w:eastAsia="Times New Roman"/>
          <w:bCs w:val="0"/>
          <w:szCs w:val="24"/>
          <w:u w:color="000000"/>
          <w:shd w:val="clear" w:color="auto" w:fill="auto"/>
          <w:lang w:val="en-US"/>
        </w:rPr>
        <w:t>StatementOfUnknownOccurrence</w:t>
      </w:r>
      <w:bookmarkEnd w:id="44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record of something of clinical relevance generally made by a patient, practitioner, or system stating that it is not known that the statement's topic has occurred.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47" w:name="_Toc394590111"/>
      <w:bookmarkStart w:id="448" w:name="BKM_E14F597B_AF54_4B68_9AC9_7931FB146B9C"/>
      <w:r>
        <w:rPr>
          <w:rFonts w:eastAsia="Times New Roman"/>
          <w:bCs w:val="0"/>
          <w:szCs w:val="24"/>
          <w:u w:color="000000"/>
          <w:shd w:val="clear" w:color="auto" w:fill="auto"/>
          <w:lang w:val="en-US"/>
        </w:rPr>
        <w:t>StatementTopic</w:t>
      </w:r>
      <w:bookmarkEnd w:id="44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topic of a clinical statement. Generally statement topics fall into two broad categories: (1) statements about things that are observed (e.g., a clinical observation such as elevated blood pressure or a condition such as diabetes) and (2) statements about clinical actions that ought to be, may have been, have been, or will be done (e.g., a proposal for an imaging procedure or the performance of an angioplasty).</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4"/>
      <w:bookmarkEnd w:id="425"/>
      <w:bookmarkEnd w:id="448"/>
    </w:p>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449" w:name="_Toc394590112"/>
      <w:bookmarkStart w:id="450" w:name="DATATYPES"/>
      <w:bookmarkStart w:id="451" w:name="BKM_84DE970C_DDD3_47EF_96C0_F2297F9F0A6D"/>
      <w:r>
        <w:rPr>
          <w:rFonts w:eastAsia="Times New Roman"/>
          <w:bCs w:val="0"/>
          <w:szCs w:val="24"/>
          <w:shd w:val="clear" w:color="auto" w:fill="auto"/>
          <w:lang w:val="en-US"/>
        </w:rPr>
        <w:t>datatypes</w:t>
      </w:r>
      <w:bookmarkEnd w:id="449"/>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Please see http://hl7.org/implement/standards/fhir/datatypes.html for documentation of the datatypes.</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452" w:name="BKM_BC1F8990_D52E_4852_A54E_14FF06025775"/>
      <w:r>
        <w:rPr>
          <w:rFonts w:eastAsia="Times New Roman"/>
          <w:noProof/>
          <w:color w:val="auto"/>
          <w:szCs w:val="24"/>
          <w:highlight w:val="white"/>
          <w:lang w:val="en-US"/>
        </w:rPr>
        <w:lastRenderedPageBreak/>
        <w:drawing>
          <wp:inline distT="0" distB="0" distL="0" distR="0">
            <wp:extent cx="593407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inline>
        </w:drawing>
      </w:r>
      <w:bookmarkEnd w:id="452"/>
    </w:p>
    <w:p w:rsidR="00850AD9" w:rsidRDefault="00F60EB1" w:rsidP="008E43FA">
      <w:pPr>
        <w:shd w:val="clear" w:color="auto" w:fill="auto"/>
        <w:rPr>
          <w:rFonts w:eastAsia="Times New Roman"/>
          <w:szCs w:val="24"/>
          <w:highlight w:val="white"/>
          <w:u w:color="000000"/>
          <w:lang w:val="en-US"/>
        </w:rPr>
      </w:pPr>
      <w:bookmarkStart w:id="453" w:name="BKM_B84A608C_74DA_4985_B4AC_1D3CB6616B68"/>
      <w:r>
        <w:rPr>
          <w:rFonts w:eastAsia="Times New Roman"/>
          <w:noProof/>
          <w:color w:val="auto"/>
          <w:szCs w:val="24"/>
          <w:highlight w:val="white"/>
          <w:lang w:val="en-US"/>
        </w:rPr>
        <w:lastRenderedPageBreak/>
        <w:drawing>
          <wp:inline distT="0" distB="0" distL="0" distR="0">
            <wp:extent cx="2943225" cy="702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7029450"/>
                    </a:xfrm>
                    <a:prstGeom prst="rect">
                      <a:avLst/>
                    </a:prstGeom>
                    <a:noFill/>
                    <a:ln>
                      <a:noFill/>
                    </a:ln>
                  </pic:spPr>
                </pic:pic>
              </a:graphicData>
            </a:graphic>
          </wp:inline>
        </w:drawing>
      </w:r>
      <w:bookmarkEnd w:id="453"/>
    </w:p>
    <w:p w:rsidR="00850AD9" w:rsidRDefault="00F60EB1" w:rsidP="008E43FA">
      <w:pPr>
        <w:shd w:val="clear" w:color="auto" w:fill="auto"/>
        <w:rPr>
          <w:rFonts w:eastAsia="Times New Roman"/>
          <w:szCs w:val="24"/>
          <w:highlight w:val="white"/>
          <w:u w:color="000000"/>
          <w:lang w:val="en-US"/>
        </w:rPr>
      </w:pPr>
      <w:bookmarkStart w:id="454" w:name="BKM_AE1F0ED9_F03D_4091_95F2_8F950852B9FA"/>
      <w:r>
        <w:rPr>
          <w:rFonts w:eastAsia="Times New Roman"/>
          <w:noProof/>
          <w:color w:val="auto"/>
          <w:szCs w:val="24"/>
          <w:highlight w:val="white"/>
          <w:lang w:val="en-US"/>
        </w:rPr>
        <w:lastRenderedPageBreak/>
        <w:drawing>
          <wp:inline distT="0" distB="0" distL="0" distR="0">
            <wp:extent cx="5953125" cy="552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5524500"/>
                    </a:xfrm>
                    <a:prstGeom prst="rect">
                      <a:avLst/>
                    </a:prstGeom>
                    <a:noFill/>
                    <a:ln>
                      <a:noFill/>
                    </a:ln>
                  </pic:spPr>
                </pic:pic>
              </a:graphicData>
            </a:graphic>
          </wp:inline>
        </w:drawing>
      </w:r>
      <w:bookmarkEnd w:id="454"/>
    </w:p>
    <w:p w:rsidR="00850AD9" w:rsidRDefault="00F60EB1" w:rsidP="008E43FA">
      <w:pPr>
        <w:shd w:val="clear" w:color="auto" w:fill="auto"/>
        <w:rPr>
          <w:rFonts w:eastAsia="Times New Roman"/>
          <w:szCs w:val="24"/>
          <w:highlight w:val="white"/>
          <w:u w:color="000000"/>
          <w:lang w:val="en-US"/>
        </w:rPr>
      </w:pPr>
      <w:bookmarkStart w:id="455" w:name="BKM_40898271_D1BD_4DB4_B18D_98063DD748D9"/>
      <w:r>
        <w:rPr>
          <w:rFonts w:eastAsia="Times New Roman"/>
          <w:noProof/>
          <w:color w:val="auto"/>
          <w:szCs w:val="24"/>
          <w:highlight w:val="white"/>
          <w:lang w:val="en-US"/>
        </w:rPr>
        <w:lastRenderedPageBreak/>
        <w:drawing>
          <wp:inline distT="0" distB="0" distL="0" distR="0">
            <wp:extent cx="5934075" cy="423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bookmarkEnd w:id="455"/>
    </w:p>
    <w:p w:rsidR="00850AD9" w:rsidRDefault="001274C1" w:rsidP="008E43FA">
      <w:pPr>
        <w:pStyle w:val="Heading2"/>
        <w:rPr>
          <w:rFonts w:eastAsia="Times New Roman"/>
          <w:bCs w:val="0"/>
          <w:szCs w:val="24"/>
          <w:u w:color="000000"/>
          <w:shd w:val="clear" w:color="auto" w:fill="auto"/>
          <w:lang w:val="en-US"/>
        </w:rPr>
      </w:pPr>
      <w:bookmarkStart w:id="456" w:name="_Toc394590113"/>
      <w:bookmarkStart w:id="457" w:name="BKM_F6C5E32E_CEBD_4D7C_836F_CC33CB007237"/>
      <w:r>
        <w:rPr>
          <w:rFonts w:eastAsia="Times New Roman"/>
          <w:bCs w:val="0"/>
          <w:szCs w:val="24"/>
          <w:u w:color="000000"/>
          <w:shd w:val="clear" w:color="auto" w:fill="auto"/>
          <w:lang w:val="en-US"/>
        </w:rPr>
        <w:t>Address</w:t>
      </w:r>
      <w:bookmarkEnd w:id="45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58" w:name="BKM_2B328E02_1AB0_492B_B1FA_89B2C01601B3"/>
      <w:bookmarkEnd w:id="45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59" w:name="BKM_3AD1E1C1_B29A_4249_9305_80B78BF89641"/>
            <w:r>
              <w:rPr>
                <w:rFonts w:ascii="Times New Roman" w:eastAsia="Times New Roman" w:hAnsi="Times New Roman"/>
                <w:szCs w:val="24"/>
                <w:shd w:val="clear" w:color="auto" w:fill="auto"/>
                <w:lang w:val="en-US"/>
              </w:rPr>
              <w:t>country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0" w:name="BKM_00C384B6_4ED3_422A_9F07_9052AB23F62A"/>
            <w:r>
              <w:rPr>
                <w:rFonts w:ascii="Times New Roman" w:eastAsia="Times New Roman" w:hAnsi="Times New Roman"/>
                <w:szCs w:val="24"/>
                <w:shd w:val="clear" w:color="auto" w:fill="auto"/>
                <w:lang w:val="en-US"/>
              </w:rPr>
              <w:t>line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1" w:name="BKM_31C3A1E7_430C_4B5F_A422_FF602103A71A"/>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2" w:name="BKM_CC0BD0EE_A84D_4089_8687_BDCF510B05BB"/>
            <w:r>
              <w:rPr>
                <w:rFonts w:ascii="Times New Roman" w:eastAsia="Times New Roman" w:hAnsi="Times New Roman"/>
                <w:szCs w:val="24"/>
                <w:shd w:val="clear" w:color="auto" w:fill="auto"/>
                <w:lang w:val="en-US"/>
              </w:rPr>
              <w:t>state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3" w:name="BKM_65028771_2904_463B_810D_DE67563B9EC9"/>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4" w:name="BKM_6B2CA62A_05B8_4F93_9167_381E72341D3F"/>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65" w:name="BKM_4CB8F896_55E5_472C_9915_1D9D3772581E"/>
            <w:r>
              <w:rPr>
                <w:rFonts w:ascii="Times New Roman" w:eastAsia="Times New Roman" w:hAnsi="Times New Roman"/>
                <w:szCs w:val="24"/>
                <w:shd w:val="clear" w:color="auto" w:fill="auto"/>
                <w:lang w:val="en-US"/>
              </w:rPr>
              <w:t>zip</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65"/>
      </w:tr>
      <w:bookmarkEnd w:id="45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66" w:name="_Toc394590114"/>
      <w:bookmarkStart w:id="467" w:name="BKM_C50A7C19_1A2A_48A0_83E0_DAF1C3C51744"/>
      <w:r>
        <w:rPr>
          <w:rFonts w:eastAsia="Times New Roman"/>
          <w:bCs w:val="0"/>
          <w:szCs w:val="24"/>
          <w:u w:color="000000"/>
          <w:shd w:val="clear" w:color="auto" w:fill="auto"/>
          <w:lang w:val="en-US"/>
        </w:rPr>
        <w:t>Age</w:t>
      </w:r>
      <w:bookmarkEnd w:id="46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68" w:name="_Toc394590115"/>
      <w:bookmarkStart w:id="469" w:name="BKM_5890A532_06E9_486B_BFF1_28D90FDDE0C6"/>
      <w:r>
        <w:rPr>
          <w:rFonts w:eastAsia="Times New Roman"/>
          <w:bCs w:val="0"/>
          <w:szCs w:val="24"/>
          <w:u w:color="000000"/>
          <w:shd w:val="clear" w:color="auto" w:fill="auto"/>
          <w:lang w:val="en-US"/>
        </w:rPr>
        <w:t>Attachment</w:t>
      </w:r>
      <w:bookmarkEnd w:id="46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70" w:name="BKM_8C0C1575_E29A_47EB_92D0_812F1112F83D"/>
      <w:bookmarkEnd w:id="470"/>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contentType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1" w:name="BKM_0B9348D3_2CDF_49BE_85F6_10C7DC98A84D"/>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2" w:name="BKM_1844655B_B4C7_47BC_A5F6_7BB8E44D0D7F"/>
            <w:r>
              <w:rPr>
                <w:rFonts w:ascii="Times New Roman" w:eastAsia="Times New Roman" w:hAnsi="Times New Roman"/>
                <w:szCs w:val="24"/>
                <w:shd w:val="clear" w:color="auto" w:fill="auto"/>
                <w:lang w:val="en-US"/>
              </w:rPr>
              <w:t>hash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3" w:name="BKM_10866D46_F17E_41C8_B240_747600135B8F"/>
            <w:r>
              <w:rPr>
                <w:rFonts w:ascii="Times New Roman" w:eastAsia="Times New Roman" w:hAnsi="Times New Roman"/>
                <w:szCs w:val="24"/>
                <w:shd w:val="clear" w:color="auto" w:fill="auto"/>
                <w:lang w:val="en-US"/>
              </w:rPr>
              <w:t>language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4" w:name="BKM_19A3B5CF_1A7A_4118_80C7_4943BFA9B014"/>
            <w:r>
              <w:rPr>
                <w:rFonts w:ascii="Times New Roman" w:eastAsia="Times New Roman" w:hAnsi="Times New Roman"/>
                <w:szCs w:val="24"/>
                <w:shd w:val="clear" w:color="auto" w:fill="auto"/>
                <w:lang w:val="en-US"/>
              </w:rPr>
              <w:t>size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5" w:name="BKM_DDE4B1BF_F527_42ED_8A19_6BA648D38D44"/>
            <w:r>
              <w:rPr>
                <w:rFonts w:ascii="Times New Roman" w:eastAsia="Times New Roman" w:hAnsi="Times New Roman"/>
                <w:szCs w:val="24"/>
                <w:shd w:val="clear" w:color="auto" w:fill="auto"/>
                <w:lang w:val="en-US"/>
              </w:rPr>
              <w:t>title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76" w:name="BKM_25AE8C5B_052B_4E2E_91FC_5AC9138E9AE9"/>
            <w:r>
              <w:rPr>
                <w:rFonts w:ascii="Times New Roman" w:eastAsia="Times New Roman" w:hAnsi="Times New Roman"/>
                <w:szCs w:val="24"/>
                <w:shd w:val="clear" w:color="auto" w:fill="auto"/>
                <w:lang w:val="en-US"/>
              </w:rPr>
              <w:t>url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76"/>
      </w:tr>
      <w:bookmarkEnd w:id="46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77" w:name="_Toc394590116"/>
      <w:bookmarkStart w:id="478" w:name="BKM_7269487D_5BAD_42AA_9589_12DA481027B8"/>
      <w:r>
        <w:rPr>
          <w:rFonts w:eastAsia="Times New Roman"/>
          <w:bCs w:val="0"/>
          <w:szCs w:val="24"/>
          <w:u w:color="000000"/>
          <w:shd w:val="clear" w:color="auto" w:fill="auto"/>
          <w:lang w:val="en-US"/>
        </w:rPr>
        <w:t>CodeableConcept</w:t>
      </w:r>
      <w:bookmarkEnd w:id="47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79" w:name="BKM_49B4263C_CFEF_4B37_B692_7E11AECFD06F"/>
      <w:bookmarkEnd w:id="47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0" w:name="BKM_8D76B000_9D96_47C4_B6AD_52CF95E4068F"/>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0"/>
      </w:tr>
      <w:bookmarkEnd w:id="47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81" w:name="_Toc394590117"/>
      <w:bookmarkStart w:id="482" w:name="BKM_A9CA3540_85AA_4461_B44B_C24DB3DBB60F"/>
      <w:r>
        <w:rPr>
          <w:rFonts w:eastAsia="Times New Roman"/>
          <w:bCs w:val="0"/>
          <w:szCs w:val="24"/>
          <w:u w:color="000000"/>
          <w:shd w:val="clear" w:color="auto" w:fill="auto"/>
          <w:lang w:val="en-US"/>
        </w:rPr>
        <w:t>Coding</w:t>
      </w:r>
      <w:bookmarkEnd w:id="48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83" w:name="BKM_0DD54EB6_6CF5_40B7_B7FD_8C37E7BE47FF"/>
      <w:bookmarkEnd w:id="4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4" w:name="BKM_DF2E9783_490D_42AA_87B3_5D133B454705"/>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5" w:name="BKM_12EC5C3B_9A8C_4737_B520_BA8E420B263B"/>
            <w:r>
              <w:rPr>
                <w:rFonts w:ascii="Times New Roman" w:eastAsia="Times New Roman" w:hAnsi="Times New Roman"/>
                <w:szCs w:val="24"/>
                <w:shd w:val="clear" w:color="auto" w:fill="auto"/>
                <w:lang w:val="en-US"/>
              </w:rPr>
              <w:t>primary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6" w:name="BKM_6336085A_990A_42CE_98EE_DE0C5322FBE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7" w:name="BKM_BE28736C_3488_4A54_AD89_773A36012F4F"/>
            <w:r>
              <w:rPr>
                <w:rFonts w:ascii="Times New Roman" w:eastAsia="Times New Roman" w:hAnsi="Times New Roman"/>
                <w:szCs w:val="24"/>
                <w:shd w:val="clear" w:color="auto" w:fill="auto"/>
                <w:lang w:val="en-US"/>
              </w:rPr>
              <w:t>valueSet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88" w:name="BKM_3EA2A932_1823_40F4_A3D4_9B5B6684726B"/>
            <w:r>
              <w:rPr>
                <w:rFonts w:ascii="Times New Roman" w:eastAsia="Times New Roman" w:hAnsi="Times New Roman"/>
                <w:szCs w:val="24"/>
                <w:shd w:val="clear" w:color="auto" w:fill="auto"/>
                <w:lang w:val="en-US"/>
              </w:rPr>
              <w:t>version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88"/>
      </w:tr>
      <w:bookmarkEnd w:id="48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89" w:name="_Toc394590118"/>
      <w:bookmarkStart w:id="490" w:name="BKM_BD254CCA_8C4F_4C4E_97A9_08E12AC9B105"/>
      <w:r>
        <w:rPr>
          <w:rFonts w:eastAsia="Times New Roman"/>
          <w:bCs w:val="0"/>
          <w:szCs w:val="24"/>
          <w:u w:color="000000"/>
          <w:shd w:val="clear" w:color="auto" w:fill="auto"/>
          <w:lang w:val="en-US"/>
        </w:rPr>
        <w:t>Contact</w:t>
      </w:r>
      <w:bookmarkEnd w:id="48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491" w:name="BKM_F5E1209D_58BD_4009_B58F_F40014B50689"/>
      <w:bookmarkEnd w:id="49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2" w:name="BKM_EB5D04DF_6BA4_49C9_B915_F623D1582BBC"/>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3" w:name="BKM_565F9E19_F5DE_45AE_BA57_0D39B3E0687D"/>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494" w:name="BKM_BF2798F4_AE01_401B_BE1F_71489CB98B39"/>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494"/>
      </w:tr>
      <w:bookmarkEnd w:id="49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5" w:name="_Toc394590119"/>
      <w:bookmarkStart w:id="496" w:name="BKM_9AB7571F_7A4B_44BC_9A5E_45C1B63637D6"/>
      <w:r>
        <w:rPr>
          <w:rFonts w:eastAsia="Times New Roman"/>
          <w:bCs w:val="0"/>
          <w:szCs w:val="24"/>
          <w:u w:color="000000"/>
          <w:shd w:val="clear" w:color="auto" w:fill="auto"/>
          <w:lang w:val="en-US"/>
        </w:rPr>
        <w:t>Count</w:t>
      </w:r>
      <w:bookmarkEnd w:id="49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7" w:name="_Toc394590120"/>
      <w:bookmarkStart w:id="498" w:name="BKM_9B589956_43C0_4541_B783_3A108AE9D9AC"/>
      <w:r>
        <w:rPr>
          <w:rFonts w:eastAsia="Times New Roman"/>
          <w:bCs w:val="0"/>
          <w:szCs w:val="24"/>
          <w:u w:color="000000"/>
          <w:shd w:val="clear" w:color="auto" w:fill="auto"/>
          <w:lang w:val="en-US"/>
        </w:rPr>
        <w:t>Distance</w:t>
      </w:r>
      <w:bookmarkEnd w:id="49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499" w:name="_Toc394590121"/>
      <w:bookmarkStart w:id="500" w:name="BKM_7C6FDA28_D49E_4474_9C71_29C4C820ADDA"/>
      <w:r>
        <w:rPr>
          <w:rFonts w:eastAsia="Times New Roman"/>
          <w:bCs w:val="0"/>
          <w:szCs w:val="24"/>
          <w:u w:color="000000"/>
          <w:shd w:val="clear" w:color="auto" w:fill="auto"/>
          <w:lang w:val="en-US"/>
        </w:rPr>
        <w:t>Duration</w:t>
      </w:r>
      <w:bookmarkEnd w:id="49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1" w:name="_Toc394590122"/>
      <w:bookmarkStart w:id="502" w:name="BKM_2CF74B69_BB8C_40A9_920B_11DBB38205D9"/>
      <w:r>
        <w:rPr>
          <w:rFonts w:eastAsia="Times New Roman"/>
          <w:bCs w:val="0"/>
          <w:szCs w:val="24"/>
          <w:u w:color="000000"/>
          <w:shd w:val="clear" w:color="auto" w:fill="auto"/>
          <w:lang w:val="en-US"/>
        </w:rPr>
        <w:t>Element</w:t>
      </w:r>
      <w:bookmarkEnd w:id="50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3" w:name="BKM_CC336982_3252_47BE_B4AC_F6BE2A69877C"/>
      <w:bookmarkEnd w:id="50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Extension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04" w:name="BKM_B9D505EE_0135_40AE_88CA_90BD86CCABA6"/>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04"/>
      </w:tr>
      <w:bookmarkEnd w:id="50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5" w:name="_Toc394590123"/>
      <w:bookmarkStart w:id="506" w:name="BKM_AF7CB713_197A_4B43_870B_DC713FA885AA"/>
      <w:r>
        <w:rPr>
          <w:rFonts w:eastAsia="Times New Roman"/>
          <w:bCs w:val="0"/>
          <w:szCs w:val="24"/>
          <w:u w:color="000000"/>
          <w:shd w:val="clear" w:color="auto" w:fill="auto"/>
          <w:lang w:val="en-US"/>
        </w:rPr>
        <w:t>Extension</w:t>
      </w:r>
      <w:bookmarkEnd w:id="50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07" w:name="BKM_5F8117EE_21B4_45DB_BF16_00D5221FEB7E"/>
      <w:bookmarkEnd w:id="5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0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08" w:name="_Toc394590124"/>
      <w:bookmarkStart w:id="509" w:name="BKM_AEA4740E_2BFF_4A9E_967E_E404AB224A4D"/>
      <w:r>
        <w:rPr>
          <w:rFonts w:eastAsia="Times New Roman"/>
          <w:bCs w:val="0"/>
          <w:szCs w:val="24"/>
          <w:u w:color="000000"/>
          <w:shd w:val="clear" w:color="auto" w:fill="auto"/>
          <w:lang w:val="en-US"/>
        </w:rPr>
        <w:t>HumanName</w:t>
      </w:r>
      <w:bookmarkEnd w:id="50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10" w:name="BKM_25136402_2005_4AF5_BF6D_72E8D7324F0B"/>
      <w:bookmarkEnd w:id="51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1" w:name="BKM_BA873F87_2ED5_45A6_A358_3A5994583059"/>
            <w:r>
              <w:rPr>
                <w:rFonts w:ascii="Times New Roman" w:eastAsia="Times New Roman" w:hAnsi="Times New Roman"/>
                <w:szCs w:val="24"/>
                <w:shd w:val="clear" w:color="auto" w:fill="auto"/>
                <w:lang w:val="en-US"/>
              </w:rPr>
              <w:t>given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2" w:name="BKM_8AD252F0_C6DD_4FFE_8419_6BA04BE861CE"/>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3" w:name="BKM_025E85EB_462D_4E25_B7DF_AFBC4FCC68E2"/>
            <w:r>
              <w:rPr>
                <w:rFonts w:ascii="Times New Roman" w:eastAsia="Times New Roman" w:hAnsi="Times New Roman"/>
                <w:szCs w:val="24"/>
                <w:shd w:val="clear" w:color="auto" w:fill="auto"/>
                <w:lang w:val="en-US"/>
              </w:rPr>
              <w:t>prefix</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4" w:name="BKM_4176E459_191C_4C26_A33A_76AA3691C3FE"/>
            <w:r>
              <w:rPr>
                <w:rFonts w:ascii="Times New Roman" w:eastAsia="Times New Roman" w:hAnsi="Times New Roman"/>
                <w:szCs w:val="24"/>
                <w:shd w:val="clear" w:color="auto" w:fill="auto"/>
                <w:lang w:val="en-US"/>
              </w:rPr>
              <w:t>suffix</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5" w:name="BKM_D9B00F15_C6A0_4004_A3CC_7BD9EC8406AB"/>
            <w:r>
              <w:rPr>
                <w:rFonts w:ascii="Times New Roman" w:eastAsia="Times New Roman" w:hAnsi="Times New Roman"/>
                <w:szCs w:val="24"/>
                <w:shd w:val="clear" w:color="auto" w:fill="auto"/>
                <w:lang w:val="en-US"/>
              </w:rPr>
              <w:t>text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16" w:name="BKM_CE9931C5_2F63_45CC_95BB_F70DA8E37287"/>
            <w:r>
              <w:rPr>
                <w:rFonts w:ascii="Times New Roman" w:eastAsia="Times New Roman" w:hAnsi="Times New Roman"/>
                <w:szCs w:val="24"/>
                <w:shd w:val="clear" w:color="auto" w:fill="auto"/>
                <w:lang w:val="en-US"/>
              </w:rPr>
              <w:t>use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16"/>
      </w:tr>
      <w:bookmarkEnd w:id="50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17" w:name="_Toc394590125"/>
      <w:bookmarkStart w:id="518" w:name="BKM_4DFFBACB_3FC8_48A6_A816_E951562155C1"/>
      <w:r>
        <w:rPr>
          <w:rFonts w:eastAsia="Times New Roman"/>
          <w:bCs w:val="0"/>
          <w:szCs w:val="24"/>
          <w:u w:color="000000"/>
          <w:shd w:val="clear" w:color="auto" w:fill="auto"/>
          <w:lang w:val="en-US"/>
        </w:rPr>
        <w:t>Identifier</w:t>
      </w:r>
      <w:bookmarkEnd w:id="51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19" w:name="BKM_DF2A5130_8008_42F5_923E_8EE4A8E79449"/>
      <w:bookmarkEnd w:id="5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20" w:name="BKM_C5A1F1A6_C98C_430C_BE70_7F733109E0EF"/>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20"/>
      </w:tr>
      <w:bookmarkEnd w:id="51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1" w:name="_Toc394590126"/>
      <w:bookmarkStart w:id="522" w:name="BKM_25B45652_DE75_4B1A_9CCF_41820B4893B4"/>
      <w:r>
        <w:rPr>
          <w:rFonts w:eastAsia="Times New Roman"/>
          <w:bCs w:val="0"/>
          <w:szCs w:val="24"/>
          <w:u w:color="000000"/>
          <w:shd w:val="clear" w:color="auto" w:fill="auto"/>
          <w:lang w:val="en-US"/>
        </w:rPr>
        <w:lastRenderedPageBreak/>
        <w:t>Money</w:t>
      </w:r>
      <w:bookmarkEnd w:id="52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3" w:name="_Toc394590127"/>
      <w:bookmarkStart w:id="524" w:name="BKM_F53855C6_FC53_4419_B11F_A0436D0FC586"/>
      <w:r>
        <w:rPr>
          <w:rFonts w:eastAsia="Times New Roman"/>
          <w:bCs w:val="0"/>
          <w:szCs w:val="24"/>
          <w:u w:color="000000"/>
          <w:shd w:val="clear" w:color="auto" w:fill="auto"/>
          <w:lang w:val="en-US"/>
        </w:rPr>
        <w:t>Period</w:t>
      </w:r>
      <w:bookmarkEnd w:id="52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5" w:name="BKM_76945177_AB1D_4956_ADDA_E32A033E489A"/>
      <w:bookmarkEnd w:id="52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end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26" w:name="BKM_E246AC19_EA56_4656_8FB5_CEC871684609"/>
            <w:r>
              <w:rPr>
                <w:rFonts w:ascii="Times New Roman" w:eastAsia="Times New Roman" w:hAnsi="Times New Roman"/>
                <w:szCs w:val="24"/>
                <w:shd w:val="clear" w:color="auto" w:fill="auto"/>
                <w:lang w:val="en-US"/>
              </w:rPr>
              <w:t>start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26"/>
      </w:tr>
      <w:bookmarkEnd w:id="52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27" w:name="_Toc394590128"/>
      <w:bookmarkStart w:id="528" w:name="BKM_73D89C16_2DF8_403C_B15D_7CC9ACD5CA89"/>
      <w:r>
        <w:rPr>
          <w:rFonts w:eastAsia="Times New Roman"/>
          <w:bCs w:val="0"/>
          <w:szCs w:val="24"/>
          <w:u w:color="000000"/>
          <w:shd w:val="clear" w:color="auto" w:fill="auto"/>
          <w:lang w:val="en-US"/>
        </w:rPr>
        <w:t>Quantity</w:t>
      </w:r>
      <w:bookmarkEnd w:id="52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29" w:name="BKM_55BA9087_CBDB_40EF_8540_88091BBCBE48"/>
      <w:bookmarkEnd w:id="5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0" w:name="BKM_6859FFE5_1FC7_43FE_A28C_77AC76118458"/>
            <w:r>
              <w:rPr>
                <w:rFonts w:ascii="Times New Roman" w:eastAsia="Times New Roman" w:hAnsi="Times New Roman"/>
                <w:szCs w:val="24"/>
                <w:shd w:val="clear" w:color="auto" w:fill="auto"/>
                <w:lang w:val="en-US"/>
              </w:rPr>
              <w:t>comparator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1" w:name="BKM_FBD6DDF0_9958_44D0_BA62_658067542893"/>
            <w:r>
              <w:rPr>
                <w:rFonts w:ascii="Times New Roman" w:eastAsia="Times New Roman" w:hAnsi="Times New Roman"/>
                <w:szCs w:val="24"/>
                <w:shd w:val="clear" w:color="auto" w:fill="auto"/>
                <w:lang w:val="en-US"/>
              </w:rPr>
              <w:t>system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2" w:name="BKM_A3103CCC_E7D5_4DFA_8699_3FB5B26DB317"/>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3" w:name="BKM_434538D4_65C5_4228_9DFB_50B7976411F8"/>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3"/>
      </w:tr>
      <w:bookmarkEnd w:id="52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34" w:name="_Toc394590129"/>
      <w:bookmarkStart w:id="535" w:name="BKM_0E7D34EF_93C9_4228_8CEA_B34DAB14CD34"/>
      <w:r>
        <w:rPr>
          <w:rFonts w:eastAsia="Times New Roman"/>
          <w:bCs w:val="0"/>
          <w:szCs w:val="24"/>
          <w:u w:color="000000"/>
          <w:shd w:val="clear" w:color="auto" w:fill="auto"/>
          <w:lang w:val="en-US"/>
        </w:rPr>
        <w:t>Range</w:t>
      </w:r>
      <w:bookmarkEnd w:id="53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36" w:name="BKM_9D1F47EF_A913_4662_9688_56C25EDF9307"/>
      <w:bookmarkEnd w:id="53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high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37" w:name="BKM_10E13D7D_09ED_48D3_9A3F_9D91C11D7C4B"/>
            <w:r>
              <w:rPr>
                <w:rFonts w:ascii="Times New Roman" w:eastAsia="Times New Roman" w:hAnsi="Times New Roman"/>
                <w:szCs w:val="24"/>
                <w:shd w:val="clear" w:color="auto" w:fill="auto"/>
                <w:lang w:val="en-US"/>
              </w:rPr>
              <w:t>low</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37"/>
      </w:tr>
      <w:bookmarkEnd w:id="53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38" w:name="_Toc394590130"/>
      <w:bookmarkStart w:id="539" w:name="BKM_31C58E6E_72FE_4C1F_B790_EBCEFC690E83"/>
      <w:r>
        <w:rPr>
          <w:rFonts w:eastAsia="Times New Roman"/>
          <w:bCs w:val="0"/>
          <w:szCs w:val="24"/>
          <w:u w:color="000000"/>
          <w:shd w:val="clear" w:color="auto" w:fill="auto"/>
          <w:lang w:val="en-US"/>
        </w:rPr>
        <w:t>Ratio</w:t>
      </w:r>
      <w:bookmarkEnd w:id="538"/>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0" w:name="BKM_D92C96F6_AC95_45E4_8BDB_FC7A101ABB9A"/>
      <w:bookmarkEnd w:id="540"/>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denominator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1" w:name="BKM_DA0F0626_AE7C_47BA_8CC6_16D3BFFD032B"/>
            <w:r>
              <w:rPr>
                <w:rFonts w:ascii="Times New Roman" w:eastAsia="Times New Roman" w:hAnsi="Times New Roman"/>
                <w:szCs w:val="24"/>
                <w:shd w:val="clear" w:color="auto" w:fill="auto"/>
                <w:lang w:val="en-US"/>
              </w:rPr>
              <w:t>numerator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1"/>
      </w:tr>
      <w:bookmarkEnd w:id="539"/>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42" w:name="_Toc394590131"/>
      <w:bookmarkStart w:id="543" w:name="BKM_FFA7A365_99B4_4248_99CC_AED4CCD22154"/>
      <w:r>
        <w:rPr>
          <w:rFonts w:eastAsia="Times New Roman"/>
          <w:bCs w:val="0"/>
          <w:szCs w:val="24"/>
          <w:u w:color="000000"/>
          <w:shd w:val="clear" w:color="auto" w:fill="auto"/>
          <w:lang w:val="en-US"/>
        </w:rPr>
        <w:t>Repeat</w:t>
      </w:r>
      <w:bookmarkEnd w:id="542"/>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44" w:name="BKM_8744A4ED_6F97_445B_B8D1_7E5947FFEB3B"/>
      <w:bookmarkEnd w:id="54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5" w:name="BKM_79E9C734_FD9E_4939_85C2_E74E9A0EC7F9"/>
            <w:r>
              <w:rPr>
                <w:rFonts w:ascii="Times New Roman" w:eastAsia="Times New Roman" w:hAnsi="Times New Roman"/>
                <w:szCs w:val="24"/>
                <w:shd w:val="clear" w:color="auto" w:fill="auto"/>
                <w:lang w:val="en-US"/>
              </w:rPr>
              <w:t>duration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6" w:name="BKM_447A9826_3450_4D34_9C62_D97E5DA65F6F"/>
            <w:r>
              <w:rPr>
                <w:rFonts w:ascii="Times New Roman" w:eastAsia="Times New Roman" w:hAnsi="Times New Roman"/>
                <w:szCs w:val="24"/>
                <w:shd w:val="clear" w:color="auto" w:fill="auto"/>
                <w:lang w:val="en-US"/>
              </w:rPr>
              <w:lastRenderedPageBreak/>
              <w:t>end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7" w:name="BKM_48B56317_ADEC_4A76_A086_6E7DF2D12E03"/>
            <w:r>
              <w:rPr>
                <w:rFonts w:ascii="Times New Roman" w:eastAsia="Times New Roman" w:hAnsi="Times New Roman"/>
                <w:szCs w:val="24"/>
                <w:shd w:val="clear" w:color="auto" w:fill="auto"/>
                <w:lang w:val="en-US"/>
              </w:rPr>
              <w:t>frequency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8" w:name="BKM_A8A45A0F_4A01_4996_8F4C_6F61480FDEC3"/>
            <w:r>
              <w:rPr>
                <w:rFonts w:ascii="Times New Roman" w:eastAsia="Times New Roman" w:hAnsi="Times New Roman"/>
                <w:szCs w:val="24"/>
                <w:shd w:val="clear" w:color="auto" w:fill="auto"/>
                <w:lang w:val="en-US"/>
              </w:rPr>
              <w:t>units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49" w:name="BKM_81BA6907_980A_481A_B1CE_3BEC96CB3928"/>
            <w:r>
              <w:rPr>
                <w:rFonts w:ascii="Times New Roman" w:eastAsia="Times New Roman" w:hAnsi="Times New Roman"/>
                <w:szCs w:val="24"/>
                <w:shd w:val="clear" w:color="auto" w:fill="auto"/>
                <w:lang w:val="en-US"/>
              </w:rPr>
              <w:t>when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49"/>
      </w:tr>
      <w:bookmarkEnd w:id="54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50" w:name="_Toc394590132"/>
      <w:bookmarkStart w:id="551" w:name="BKM_9F086B1D_B8EB_4F40_8C67_0264425D909C"/>
      <w:r>
        <w:rPr>
          <w:rFonts w:eastAsia="Times New Roman"/>
          <w:bCs w:val="0"/>
          <w:szCs w:val="24"/>
          <w:u w:color="000000"/>
          <w:shd w:val="clear" w:color="auto" w:fill="auto"/>
          <w:lang w:val="en-US"/>
        </w:rPr>
        <w:t>ResourceReference</w:t>
      </w:r>
      <w:bookmarkEnd w:id="55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2" w:name="BKM_CAF0326C_F748_44E3_B081_540D8524A47C"/>
      <w:bookmarkEnd w:id="5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3" w:name="BKM_16CBE3B1_8457_4C0B_8CD4_8366D45EFB74"/>
            <w:r>
              <w:rPr>
                <w:rFonts w:ascii="Times New Roman" w:eastAsia="Times New Roman" w:hAnsi="Times New Roman"/>
                <w:szCs w:val="24"/>
                <w:shd w:val="clear" w:color="auto" w:fill="auto"/>
                <w:lang w:val="en-US"/>
              </w:rPr>
              <w:t>reference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3"/>
      </w:tr>
      <w:bookmarkEnd w:id="55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54" w:name="_Toc394590133"/>
      <w:bookmarkStart w:id="555" w:name="BKM_CCB2A2FD_99AA_436E_B38B_C383D9155570"/>
      <w:r>
        <w:rPr>
          <w:rFonts w:eastAsia="Times New Roman"/>
          <w:bCs w:val="0"/>
          <w:szCs w:val="24"/>
          <w:u w:color="000000"/>
          <w:shd w:val="clear" w:color="auto" w:fill="auto"/>
          <w:lang w:val="en-US"/>
        </w:rPr>
        <w:t>SampledData</w:t>
      </w:r>
      <w:bookmarkEnd w:id="55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56" w:name="BKM_B0535762_80EA_4182_B0CD_DCDF345585DA"/>
      <w:bookmarkEnd w:id="55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7" w:name="BKM_C9FD7501_9588_4A59_9C2D_D2C06DA0DB30"/>
            <w:r>
              <w:rPr>
                <w:rFonts w:ascii="Times New Roman" w:eastAsia="Times New Roman" w:hAnsi="Times New Roman"/>
                <w:szCs w:val="24"/>
                <w:shd w:val="clear" w:color="auto" w:fill="auto"/>
                <w:lang w:val="en-US"/>
              </w:rPr>
              <w:t>dimensions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8" w:name="BKM_490BEC0C_F25F_4163_9870_F97E21A67710"/>
            <w:r>
              <w:rPr>
                <w:rFonts w:ascii="Times New Roman" w:eastAsia="Times New Roman" w:hAnsi="Times New Roman"/>
                <w:szCs w:val="24"/>
                <w:shd w:val="clear" w:color="auto" w:fill="auto"/>
                <w:lang w:val="en-US"/>
              </w:rPr>
              <w:t>factor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59" w:name="BKM_0E2C1BF9_4DBB_4F8F_834C_43728AF27522"/>
            <w:r>
              <w:rPr>
                <w:rFonts w:ascii="Times New Roman" w:eastAsia="Times New Roman" w:hAnsi="Times New Roman"/>
                <w:szCs w:val="24"/>
                <w:shd w:val="clear" w:color="auto" w:fill="auto"/>
                <w:lang w:val="en-US"/>
              </w:rPr>
              <w:t>lowerLimit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0" w:name="BKM_3BBCA232_0507_4592_96A0_8B296F35BE4A"/>
            <w:r>
              <w:rPr>
                <w:rFonts w:ascii="Times New Roman" w:eastAsia="Times New Roman" w:hAnsi="Times New Roman"/>
                <w:szCs w:val="24"/>
                <w:shd w:val="clear" w:color="auto" w:fill="auto"/>
                <w:lang w:val="en-US"/>
              </w:rPr>
              <w:t>origin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1" w:name="BKM_5B5DB21C_5FE5_4D74_A235_68DE08AD4207"/>
            <w:r>
              <w:rPr>
                <w:rFonts w:ascii="Times New Roman" w:eastAsia="Times New Roman" w:hAnsi="Times New Roman"/>
                <w:szCs w:val="24"/>
                <w:shd w:val="clear" w:color="auto" w:fill="auto"/>
                <w:lang w:val="en-US"/>
              </w:rPr>
              <w:t>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2" w:name="BKM_AB14E803_0C53_4BB7_BE23_7B6143687297"/>
            <w:r>
              <w:rPr>
                <w:rFonts w:ascii="Times New Roman" w:eastAsia="Times New Roman" w:hAnsi="Times New Roman"/>
                <w:szCs w:val="24"/>
                <w:shd w:val="clear" w:color="auto" w:fill="auto"/>
                <w:lang w:val="en-US"/>
              </w:rPr>
              <w:t>upperLimit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2"/>
      </w:tr>
      <w:bookmarkEnd w:id="555"/>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3" w:name="_Toc394590134"/>
      <w:bookmarkStart w:id="564" w:name="BKM_3193F607_BC5E_401F_8BC4_B8C5C2EB3211"/>
      <w:r>
        <w:rPr>
          <w:rFonts w:eastAsia="Times New Roman"/>
          <w:bCs w:val="0"/>
          <w:szCs w:val="24"/>
          <w:u w:color="000000"/>
          <w:shd w:val="clear" w:color="auto" w:fill="auto"/>
          <w:lang w:val="en-US"/>
        </w:rPr>
        <w:t>Schedule</w:t>
      </w:r>
      <w:bookmarkEnd w:id="56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65" w:name="BKM_ECAB8AF8_8944_46E4_8C18_1788D982A791"/>
      <w:bookmarkEnd w:id="5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event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566" w:name="BKM_F3DB2294_62ED_4987_8419_CA77B82CE5E8"/>
            <w:r>
              <w:rPr>
                <w:rFonts w:ascii="Times New Roman" w:eastAsia="Times New Roman" w:hAnsi="Times New Roman"/>
                <w:szCs w:val="24"/>
                <w:shd w:val="clear" w:color="auto" w:fill="auto"/>
                <w:lang w:val="en-US"/>
              </w:rPr>
              <w:t>repeat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Repeat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566"/>
      </w:tr>
      <w:bookmarkEnd w:id="56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7" w:name="_Toc394590135"/>
      <w:bookmarkStart w:id="568" w:name="BKM_DF12D954_6519_401C_8603_1C1026152D83"/>
      <w:r>
        <w:rPr>
          <w:rFonts w:eastAsia="Times New Roman"/>
          <w:bCs w:val="0"/>
          <w:szCs w:val="24"/>
          <w:u w:color="000000"/>
          <w:shd w:val="clear" w:color="auto" w:fill="auto"/>
          <w:lang w:val="en-US"/>
        </w:rPr>
        <w:t>Structure</w:t>
      </w:r>
      <w:bookmarkEnd w:id="567"/>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69" w:name="_Toc394590136"/>
      <w:bookmarkStart w:id="570" w:name="BKM_69F6B898_6697_46AF_9B8B_949060954F0A"/>
      <w:r>
        <w:rPr>
          <w:rFonts w:eastAsia="Times New Roman"/>
          <w:bCs w:val="0"/>
          <w:szCs w:val="24"/>
          <w:u w:color="000000"/>
          <w:shd w:val="clear" w:color="auto" w:fill="auto"/>
          <w:lang w:val="en-US"/>
        </w:rPr>
        <w:t>Type</w:t>
      </w:r>
      <w:bookmarkEnd w:id="56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1" w:name="_Toc394590137"/>
      <w:bookmarkStart w:id="572" w:name="BKM_EBB514D7_CB79_41B1_B587_74283D54F37D"/>
      <w:r>
        <w:rPr>
          <w:rFonts w:eastAsia="Times New Roman"/>
          <w:bCs w:val="0"/>
          <w:szCs w:val="24"/>
          <w:u w:color="000000"/>
          <w:shd w:val="clear" w:color="auto" w:fill="auto"/>
          <w:lang w:val="en-US"/>
        </w:rPr>
        <w:t>base64Binary</w:t>
      </w:r>
      <w:bookmarkEnd w:id="57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3" w:name="BKM_52891422_ACBF_41C1_99D9_CFC32F43EAEA"/>
      <w:bookmarkEnd w:id="573"/>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base64Binary-primitive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7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4" w:name="_Toc394590138"/>
      <w:bookmarkStart w:id="575" w:name="BKM_9FEB2D2D_DBB8_4107_9C00_89ED17DC9A6E"/>
      <w:r>
        <w:rPr>
          <w:rFonts w:eastAsia="Times New Roman"/>
          <w:bCs w:val="0"/>
          <w:szCs w:val="24"/>
          <w:u w:color="000000"/>
          <w:shd w:val="clear" w:color="auto" w:fill="auto"/>
          <w:lang w:val="en-US"/>
        </w:rPr>
        <w:t>base64Binary-primitive</w:t>
      </w:r>
      <w:bookmarkEnd w:id="57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6" w:name="_Toc394590139"/>
      <w:bookmarkStart w:id="577" w:name="BKM_C509A2FD_3C54_49F7_A1EC_339C16ACB134"/>
      <w:r>
        <w:rPr>
          <w:rFonts w:eastAsia="Times New Roman"/>
          <w:bCs w:val="0"/>
          <w:szCs w:val="24"/>
          <w:u w:color="000000"/>
          <w:shd w:val="clear" w:color="auto" w:fill="auto"/>
          <w:lang w:val="en-US"/>
        </w:rPr>
        <w:t>boolean</w:t>
      </w:r>
      <w:bookmarkEnd w:id="57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78" w:name="BKM_50656BF4_B3C3_4706_9DDF_43B259D19736"/>
      <w:bookmarkEnd w:id="57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7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79" w:name="_Toc394590140"/>
      <w:bookmarkStart w:id="580" w:name="BKM_13021128_8195_4AF3_B36B_A7BE3223C050"/>
      <w:r>
        <w:rPr>
          <w:rFonts w:eastAsia="Times New Roman"/>
          <w:bCs w:val="0"/>
          <w:szCs w:val="24"/>
          <w:u w:color="000000"/>
          <w:shd w:val="clear" w:color="auto" w:fill="auto"/>
          <w:lang w:val="en-US"/>
        </w:rPr>
        <w:t>boolean-primitive</w:t>
      </w:r>
      <w:bookmarkEnd w:id="57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1" w:name="_Toc394590141"/>
      <w:bookmarkStart w:id="582" w:name="BKM_0CC51274_605C_4D6C_BB9F_015128776853"/>
      <w:r>
        <w:rPr>
          <w:rFonts w:eastAsia="Times New Roman"/>
          <w:bCs w:val="0"/>
          <w:szCs w:val="24"/>
          <w:u w:color="000000"/>
          <w:shd w:val="clear" w:color="auto" w:fill="auto"/>
          <w:lang w:val="en-US"/>
        </w:rPr>
        <w:t>code</w:t>
      </w:r>
      <w:bookmarkEnd w:id="58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3" w:name="BKM_57199558_A84B_48C2_AC2F_FBD0B91360CB"/>
      <w:bookmarkEnd w:id="58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8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4" w:name="_Toc394590142"/>
      <w:bookmarkStart w:id="585" w:name="BKM_2F66B164_DF62_492C_AAEA_F27C9E1D99FD"/>
      <w:r>
        <w:rPr>
          <w:rFonts w:eastAsia="Times New Roman"/>
          <w:bCs w:val="0"/>
          <w:szCs w:val="24"/>
          <w:u w:color="000000"/>
          <w:shd w:val="clear" w:color="auto" w:fill="auto"/>
          <w:lang w:val="en-US"/>
        </w:rPr>
        <w:t>code-primitive</w:t>
      </w:r>
      <w:bookmarkEnd w:id="58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8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6" w:name="_Toc394590143"/>
      <w:bookmarkStart w:id="587" w:name="BKM_9E57DF6F_3E32_42D8_8F1B_F71B4DB9B384"/>
      <w:r>
        <w:rPr>
          <w:rFonts w:eastAsia="Times New Roman"/>
          <w:bCs w:val="0"/>
          <w:szCs w:val="24"/>
          <w:u w:color="000000"/>
          <w:shd w:val="clear" w:color="auto" w:fill="auto"/>
          <w:lang w:val="en-US"/>
        </w:rPr>
        <w:t>date</w:t>
      </w:r>
      <w:bookmarkEnd w:id="58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88" w:name="BKM_8F136A61_EC39_44C5_9C19_2E6144EDC22F"/>
      <w:bookmarkEnd w:id="5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8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89" w:name="_Toc394590144"/>
      <w:bookmarkStart w:id="590" w:name="BKM_44361F24_F4F9_4041_B352_91690A68A816"/>
      <w:r>
        <w:rPr>
          <w:rFonts w:eastAsia="Times New Roman"/>
          <w:bCs w:val="0"/>
          <w:szCs w:val="24"/>
          <w:u w:color="000000"/>
          <w:shd w:val="clear" w:color="auto" w:fill="auto"/>
          <w:lang w:val="en-US"/>
        </w:rPr>
        <w:t>date-primitive</w:t>
      </w:r>
      <w:bookmarkEnd w:id="58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59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1" w:name="_Toc394590145"/>
      <w:bookmarkStart w:id="592" w:name="BKM_BB7DE13B_3300_46A7_B829_EA08F24F93C8"/>
      <w:r>
        <w:rPr>
          <w:rFonts w:eastAsia="Times New Roman"/>
          <w:bCs w:val="0"/>
          <w:szCs w:val="24"/>
          <w:u w:color="000000"/>
          <w:shd w:val="clear" w:color="auto" w:fill="auto"/>
          <w:lang w:val="en-US"/>
        </w:rPr>
        <w:t>date-union</w:t>
      </w:r>
      <w:bookmarkEnd w:id="59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Fhir Date Union of gYear, gYearMonth, date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3" w:name="_Toc394590146"/>
      <w:bookmarkStart w:id="594" w:name="BKM_731DC252_694B_48BC_85F7_2A5E7A0507DE"/>
      <w:r>
        <w:rPr>
          <w:rFonts w:eastAsia="Times New Roman"/>
          <w:bCs w:val="0"/>
          <w:szCs w:val="24"/>
          <w:u w:color="000000"/>
          <w:shd w:val="clear" w:color="auto" w:fill="auto"/>
          <w:lang w:val="en-US"/>
        </w:rPr>
        <w:t>dateTime</w:t>
      </w:r>
      <w:bookmarkEnd w:id="59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595" w:name="BKM_EBFB7DC4_D1A6_4C2C_ACCF_E516003CF9D1"/>
      <w:bookmarkEnd w:id="59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59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6" w:name="_Toc394590147"/>
      <w:bookmarkStart w:id="597" w:name="BKM_CE597D13_C7A0_486B_A401_89A909F3B7D0"/>
      <w:r>
        <w:rPr>
          <w:rFonts w:eastAsia="Times New Roman"/>
          <w:bCs w:val="0"/>
          <w:szCs w:val="24"/>
          <w:u w:color="000000"/>
          <w:shd w:val="clear" w:color="auto" w:fill="auto"/>
          <w:lang w:val="en-US"/>
        </w:rPr>
        <w:t>dateTime-primitive</w:t>
      </w:r>
      <w:bookmarkEnd w:id="59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7"/>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598" w:name="_Toc394590148"/>
      <w:bookmarkStart w:id="599" w:name="BKM_FC1F390C_36D0_4760_B602_AE3BEB93C1C8"/>
      <w:r>
        <w:rPr>
          <w:rFonts w:eastAsia="Times New Roman"/>
          <w:bCs w:val="0"/>
          <w:szCs w:val="24"/>
          <w:u w:color="000000"/>
          <w:shd w:val="clear" w:color="auto" w:fill="auto"/>
          <w:lang w:val="en-US"/>
        </w:rPr>
        <w:t>dateTime-union</w:t>
      </w:r>
      <w:bookmarkEnd w:id="598"/>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Fhir DateTime Union of gYear, gYearMonth, dateTime, date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9"/>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0" w:name="_Toc394590149"/>
      <w:bookmarkStart w:id="601" w:name="BKM_5F627084_F52F_46B0_9F39_F4B4DD2C561E"/>
      <w:r>
        <w:rPr>
          <w:rFonts w:eastAsia="Times New Roman"/>
          <w:bCs w:val="0"/>
          <w:szCs w:val="24"/>
          <w:u w:color="000000"/>
          <w:shd w:val="clear" w:color="auto" w:fill="auto"/>
          <w:lang w:val="en-US"/>
        </w:rPr>
        <w:t>decimal</w:t>
      </w:r>
      <w:bookmarkEnd w:id="600"/>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2" w:name="BKM_4148DB72_9299_4141_ACAE_781CA9A7CA1F"/>
      <w:bookmarkEnd w:id="60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0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3" w:name="_Toc394590150"/>
      <w:bookmarkStart w:id="604" w:name="BKM_FC654176_03BA_4D82_B752_52C4A0D4C940"/>
      <w:r>
        <w:rPr>
          <w:rFonts w:eastAsia="Times New Roman"/>
          <w:bCs w:val="0"/>
          <w:szCs w:val="24"/>
          <w:u w:color="000000"/>
          <w:shd w:val="clear" w:color="auto" w:fill="auto"/>
          <w:lang w:val="en-US"/>
        </w:rPr>
        <w:t>decimal-primitive</w:t>
      </w:r>
      <w:bookmarkEnd w:id="603"/>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05" w:name="_Toc394590151"/>
      <w:bookmarkStart w:id="606" w:name="BKM_9EE551E2_9926_43B3_94E8_2E65B587CAA8"/>
      <w:r>
        <w:rPr>
          <w:rFonts w:eastAsia="Times New Roman"/>
          <w:bCs w:val="0"/>
          <w:szCs w:val="24"/>
          <w:u w:color="000000"/>
          <w:shd w:val="clear" w:color="auto" w:fill="auto"/>
          <w:lang w:val="en-US"/>
        </w:rPr>
        <w:t>extension-choice</w:t>
      </w:r>
      <w:bookmarkEnd w:id="605"/>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07" w:name="BKM_33C39B0A_29D7_450A_A11F_2E321795AB89"/>
      <w:bookmarkEnd w:id="6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valueAddress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Address</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8" w:name="BKM_15723A00_8E5E_4EC9_8A9C_765E1390BC1F"/>
            <w:r>
              <w:rPr>
                <w:rFonts w:ascii="Times New Roman" w:eastAsia="Times New Roman" w:hAnsi="Times New Roman"/>
                <w:szCs w:val="24"/>
                <w:shd w:val="clear" w:color="auto" w:fill="auto"/>
                <w:lang w:val="en-US"/>
              </w:rPr>
              <w:t>valueAttachment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Attachment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09" w:name="BKM_FFE48F13_3F74_4AA8_9B31_F571FC8B46F8"/>
            <w:r>
              <w:rPr>
                <w:rFonts w:ascii="Times New Roman" w:eastAsia="Times New Roman" w:hAnsi="Times New Roman"/>
                <w:szCs w:val="24"/>
                <w:shd w:val="clear" w:color="auto" w:fill="auto"/>
                <w:lang w:val="en-US"/>
              </w:rPr>
              <w:t>valueBase64Binary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base64Bi</w:t>
            </w:r>
            <w:r>
              <w:rPr>
                <w:rFonts w:ascii="Times New Roman" w:eastAsia="Times New Roman" w:hAnsi="Times New Roman"/>
                <w:szCs w:val="24"/>
                <w:shd w:val="clear" w:color="auto" w:fill="auto"/>
                <w:lang w:val="en-US"/>
              </w:rPr>
              <w:lastRenderedPageBreak/>
              <w:t>nary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0" w:name="BKM_97A5523D_E93B_41FF_BCB4_CF9549A406E8"/>
            <w:r>
              <w:rPr>
                <w:rFonts w:ascii="Times New Roman" w:eastAsia="Times New Roman" w:hAnsi="Times New Roman"/>
                <w:szCs w:val="24"/>
                <w:shd w:val="clear" w:color="auto" w:fill="auto"/>
                <w:lang w:val="en-US"/>
              </w:rPr>
              <w:lastRenderedPageBreak/>
              <w:t>valueBoolean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boolean</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1" w:name="BKM_01DFA392_071E_4C12_B5AF_B6367154F205"/>
            <w:r>
              <w:rPr>
                <w:rFonts w:ascii="Times New Roman" w:eastAsia="Times New Roman" w:hAnsi="Times New Roman"/>
                <w:szCs w:val="24"/>
                <w:shd w:val="clear" w:color="auto" w:fill="auto"/>
                <w:lang w:val="en-US"/>
              </w:rPr>
              <w:t>valueCode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2" w:name="BKM_4637B255_9A95_46BB_BC7C_D4108A99020B"/>
            <w:r>
              <w:rPr>
                <w:rFonts w:ascii="Times New Roman" w:eastAsia="Times New Roman" w:hAnsi="Times New Roman"/>
                <w:szCs w:val="24"/>
                <w:shd w:val="clear" w:color="auto" w:fill="auto"/>
                <w:lang w:val="en-US"/>
              </w:rPr>
              <w:t>valueCodeableConcept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3" w:name="BKM_FD3F40B9_88AF_4CFB_9E17_6D14F5564AF4"/>
            <w:r>
              <w:rPr>
                <w:rFonts w:ascii="Times New Roman" w:eastAsia="Times New Roman" w:hAnsi="Times New Roman"/>
                <w:szCs w:val="24"/>
                <w:shd w:val="clear" w:color="auto" w:fill="auto"/>
                <w:lang w:val="en-US"/>
              </w:rPr>
              <w:t>valueCoding</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4" w:name="BKM_6144F39D_782D_4AEF_B4F1_2C02C34E25E2"/>
            <w:r>
              <w:rPr>
                <w:rFonts w:ascii="Times New Roman" w:eastAsia="Times New Roman" w:hAnsi="Times New Roman"/>
                <w:szCs w:val="24"/>
                <w:shd w:val="clear" w:color="auto" w:fill="auto"/>
                <w:lang w:val="en-US"/>
              </w:rPr>
              <w:t>valueContact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5" w:name="BKM_4DD25866_BE61_4554_B830_67DB2D38B49B"/>
            <w:r>
              <w:rPr>
                <w:rFonts w:ascii="Times New Roman" w:eastAsia="Times New Roman" w:hAnsi="Times New Roman"/>
                <w:szCs w:val="24"/>
                <w:shd w:val="clear" w:color="auto" w:fill="auto"/>
                <w:lang w:val="en-US"/>
              </w:rPr>
              <w:t>valueDate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6" w:name="BKM_1BC9FBA8_8E73_44EF_A759_F803A8A52330"/>
            <w:r>
              <w:rPr>
                <w:rFonts w:ascii="Times New Roman" w:eastAsia="Times New Roman" w:hAnsi="Times New Roman"/>
                <w:szCs w:val="24"/>
                <w:shd w:val="clear" w:color="auto" w:fill="auto"/>
                <w:lang w:val="en-US"/>
              </w:rPr>
              <w:t>valueDateTime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7" w:name="BKM_288E2F65_02C2_414C_8361_5B8F3ADBB75E"/>
            <w:r>
              <w:rPr>
                <w:rFonts w:ascii="Times New Roman" w:eastAsia="Times New Roman" w:hAnsi="Times New Roman"/>
                <w:szCs w:val="24"/>
                <w:shd w:val="clear" w:color="auto" w:fill="auto"/>
                <w:lang w:val="en-US"/>
              </w:rPr>
              <w:t>valueDecimal</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decimal</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8" w:name="BKM_11662840_9D31_4515_86D4_6BBFBE86B87A"/>
            <w:r>
              <w:rPr>
                <w:rFonts w:ascii="Times New Roman" w:eastAsia="Times New Roman" w:hAnsi="Times New Roman"/>
                <w:szCs w:val="24"/>
                <w:shd w:val="clear" w:color="auto" w:fill="auto"/>
                <w:lang w:val="en-US"/>
              </w:rPr>
              <w:t>valueHumanName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HumanName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19" w:name="BKM_72C7E9A8_16CC_4A48_B80B_E9577CCFD131"/>
            <w:r>
              <w:rPr>
                <w:rFonts w:ascii="Times New Roman" w:eastAsia="Times New Roman" w:hAnsi="Times New Roman"/>
                <w:szCs w:val="24"/>
                <w:shd w:val="clear" w:color="auto" w:fill="auto"/>
                <w:lang w:val="en-US"/>
              </w:rPr>
              <w:t>valueIdentifier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1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0" w:name="BKM_7CF2E778_057E_4616_8FF8_B7666C557438"/>
            <w:r>
              <w:rPr>
                <w:rFonts w:ascii="Times New Roman" w:eastAsia="Times New Roman" w:hAnsi="Times New Roman"/>
                <w:szCs w:val="24"/>
                <w:shd w:val="clear" w:color="auto" w:fill="auto"/>
                <w:lang w:val="en-US"/>
              </w:rPr>
              <w:t>valueInstant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instant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1" w:name="BKM_C0A912DB_4EC3_4659_9A7F_E1600DC1A3B6"/>
            <w:r>
              <w:rPr>
                <w:rFonts w:ascii="Times New Roman" w:eastAsia="Times New Roman" w:hAnsi="Times New Roman"/>
                <w:szCs w:val="24"/>
                <w:shd w:val="clear" w:color="auto" w:fill="auto"/>
                <w:lang w:val="en-US"/>
              </w:rPr>
              <w:t>valueInteger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2" w:name="BKM_143EA8E6_770B_4D38_B2A0_868C9564051C"/>
            <w:r>
              <w:rPr>
                <w:rFonts w:ascii="Times New Roman" w:eastAsia="Times New Roman" w:hAnsi="Times New Roman"/>
                <w:szCs w:val="24"/>
                <w:shd w:val="clear" w:color="auto" w:fill="auto"/>
                <w:lang w:val="en-US"/>
              </w:rPr>
              <w:t>valuePeriod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3" w:name="BKM_4445BFD0_0C69_44F6_9EE9_CAF2BA089653"/>
            <w:r>
              <w:rPr>
                <w:rFonts w:ascii="Times New Roman" w:eastAsia="Times New Roman" w:hAnsi="Times New Roman"/>
                <w:szCs w:val="24"/>
                <w:shd w:val="clear" w:color="auto" w:fill="auto"/>
                <w:lang w:val="en-US"/>
              </w:rPr>
              <w:t>valueQuantity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4" w:name="BKM_1126C89C_D651_4D1B_8D4E_8E93EB32DA7C"/>
            <w:r>
              <w:rPr>
                <w:rFonts w:ascii="Times New Roman" w:eastAsia="Times New Roman" w:hAnsi="Times New Roman"/>
                <w:szCs w:val="24"/>
                <w:shd w:val="clear" w:color="auto" w:fill="auto"/>
                <w:lang w:val="en-US"/>
              </w:rPr>
              <w:t>valueRange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5" w:name="BKM_592ED0B0_6F07_422E_BBC9_FE9C8A8851FB"/>
            <w:r>
              <w:rPr>
                <w:rFonts w:ascii="Times New Roman" w:eastAsia="Times New Roman" w:hAnsi="Times New Roman"/>
                <w:szCs w:val="24"/>
                <w:shd w:val="clear" w:color="auto" w:fill="auto"/>
                <w:lang w:val="en-US"/>
              </w:rPr>
              <w:t>valueRatio</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Ratio</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6" w:name="BKM_1AB638CD_9287_4E60_8806_3B94F642F305"/>
            <w:r>
              <w:rPr>
                <w:rFonts w:ascii="Times New Roman" w:eastAsia="Times New Roman" w:hAnsi="Times New Roman"/>
                <w:szCs w:val="24"/>
                <w:shd w:val="clear" w:color="auto" w:fill="auto"/>
                <w:lang w:val="en-US"/>
              </w:rPr>
              <w:t>valueResource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ResourceReference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7" w:name="BKM_883A466C_6120_4346_8781_AA2F078D9FE7"/>
            <w:r>
              <w:rPr>
                <w:rFonts w:ascii="Times New Roman" w:eastAsia="Times New Roman" w:hAnsi="Times New Roman"/>
                <w:szCs w:val="24"/>
                <w:shd w:val="clear" w:color="auto" w:fill="auto"/>
                <w:lang w:val="en-US"/>
              </w:rPr>
              <w:t>valueSampledData</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SampledData</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8" w:name="BKM_8937D1E0_35D0_4195_A0EF_CD4CA40F32BF"/>
            <w:r>
              <w:rPr>
                <w:rFonts w:ascii="Times New Roman" w:eastAsia="Times New Roman" w:hAnsi="Times New Roman"/>
                <w:szCs w:val="24"/>
                <w:shd w:val="clear" w:color="auto" w:fill="auto"/>
                <w:lang w:val="en-US"/>
              </w:rPr>
              <w:t>valueSchedule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Schedule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29" w:name="BKM_704955E9_41DC_4577_A8DD_53D690093953"/>
            <w:r>
              <w:rPr>
                <w:rFonts w:ascii="Times New Roman" w:eastAsia="Times New Roman" w:hAnsi="Times New Roman"/>
                <w:szCs w:val="24"/>
                <w:shd w:val="clear" w:color="auto" w:fill="auto"/>
                <w:lang w:val="en-US"/>
              </w:rPr>
              <w:t>valueString</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2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30" w:name="BKM_B30F54FC_47E6_4E70_8838_6284E25F75D5"/>
            <w:r>
              <w:rPr>
                <w:rFonts w:ascii="Times New Roman" w:eastAsia="Times New Roman" w:hAnsi="Times New Roman"/>
                <w:szCs w:val="24"/>
                <w:shd w:val="clear" w:color="auto" w:fill="auto"/>
                <w:lang w:val="en-US"/>
              </w:rPr>
              <w:t>valueUri</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bookmarkEnd w:id="630"/>
      </w:tr>
      <w:bookmarkEnd w:id="60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1" w:name="_Toc394590152"/>
      <w:bookmarkStart w:id="632" w:name="BKM_225308F7_7396_44C2_ABDD_E9B704228CE8"/>
      <w:r>
        <w:rPr>
          <w:rFonts w:eastAsia="Times New Roman"/>
          <w:bCs w:val="0"/>
          <w:szCs w:val="24"/>
          <w:u w:color="000000"/>
          <w:shd w:val="clear" w:color="auto" w:fill="auto"/>
          <w:lang w:val="en-US"/>
        </w:rPr>
        <w:t>id</w:t>
      </w:r>
      <w:bookmarkEnd w:id="63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3" w:name="BKM_9F824D44_4081_48FB_8200_7C3ED599375B"/>
      <w:bookmarkEnd w:id="63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3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4" w:name="_Toc394590153"/>
      <w:bookmarkStart w:id="635" w:name="BKM_8D6993C5_148E_4E83_BC30_7BB09879CA77"/>
      <w:r>
        <w:rPr>
          <w:rFonts w:eastAsia="Times New Roman"/>
          <w:bCs w:val="0"/>
          <w:szCs w:val="24"/>
          <w:u w:color="000000"/>
          <w:shd w:val="clear" w:color="auto" w:fill="auto"/>
          <w:lang w:val="en-US"/>
        </w:rPr>
        <w:t>id-primitive</w:t>
      </w:r>
      <w:bookmarkEnd w:id="63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6" w:name="_Toc394590154"/>
      <w:bookmarkStart w:id="637" w:name="BKM_12CF768A_27CF_403A_9741_B26FCD2915EC"/>
      <w:r>
        <w:rPr>
          <w:rFonts w:eastAsia="Times New Roman"/>
          <w:bCs w:val="0"/>
          <w:szCs w:val="24"/>
          <w:u w:color="000000"/>
          <w:shd w:val="clear" w:color="auto" w:fill="auto"/>
          <w:lang w:val="en-US"/>
        </w:rPr>
        <w:t>instant</w:t>
      </w:r>
      <w:bookmarkEnd w:id="63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38" w:name="BKM_81CF84FB_6B92_4F06_9F68_EF6C463D4E73"/>
      <w:bookmarkEnd w:id="63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dateTime-primitive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3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39" w:name="_Toc394590155"/>
      <w:bookmarkStart w:id="640" w:name="BKM_274B774E_B3F7_476E_BD95_8F72FA5A0952"/>
      <w:r>
        <w:rPr>
          <w:rFonts w:eastAsia="Times New Roman"/>
          <w:bCs w:val="0"/>
          <w:szCs w:val="24"/>
          <w:u w:color="000000"/>
          <w:shd w:val="clear" w:color="auto" w:fill="auto"/>
          <w:lang w:val="en-US"/>
        </w:rPr>
        <w:lastRenderedPageBreak/>
        <w:t>instant-primitive</w:t>
      </w:r>
      <w:bookmarkEnd w:id="63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1" w:name="_Toc394590156"/>
      <w:bookmarkStart w:id="642" w:name="BKM_6AB04A17_BC2D_48B9_96D2_BC78FFAA11BE"/>
      <w:r>
        <w:rPr>
          <w:rFonts w:eastAsia="Times New Roman"/>
          <w:bCs w:val="0"/>
          <w:szCs w:val="24"/>
          <w:u w:color="000000"/>
          <w:shd w:val="clear" w:color="auto" w:fill="auto"/>
          <w:lang w:val="en-US"/>
        </w:rPr>
        <w:t>integer</w:t>
      </w:r>
      <w:bookmarkEnd w:id="64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3" w:name="BKM_8C19A3B9_0856_49B3_A358_8F59F086004B"/>
      <w:bookmarkEnd w:id="64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integer-primitive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4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4" w:name="_Toc394590157"/>
      <w:bookmarkStart w:id="645" w:name="BKM_1961FB72_CA62_4CDF_8812_04613F2D9BD6"/>
      <w:r>
        <w:rPr>
          <w:rFonts w:eastAsia="Times New Roman"/>
          <w:bCs w:val="0"/>
          <w:szCs w:val="24"/>
          <w:u w:color="000000"/>
          <w:shd w:val="clear" w:color="auto" w:fill="auto"/>
          <w:lang w:val="en-US"/>
        </w:rPr>
        <w:t>integer-primitive</w:t>
      </w:r>
      <w:bookmarkEnd w:id="64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6" w:name="_Toc394590158"/>
      <w:bookmarkStart w:id="647" w:name="BKM_52C6CB17_B243_4BEB_93D8_775A1B8E2B36"/>
      <w:r>
        <w:rPr>
          <w:rFonts w:eastAsia="Times New Roman"/>
          <w:bCs w:val="0"/>
          <w:szCs w:val="24"/>
          <w:u w:color="000000"/>
          <w:shd w:val="clear" w:color="auto" w:fill="auto"/>
          <w:lang w:val="en-US"/>
        </w:rPr>
        <w:t>oid</w:t>
      </w:r>
      <w:bookmarkEnd w:id="64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48" w:name="BKM_5EE16853_50B1_4F48_B15A_2DD2A9073038"/>
      <w:bookmarkEnd w:id="64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oid-primitive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4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49" w:name="_Toc394590159"/>
      <w:bookmarkStart w:id="650" w:name="BKM_B6416F8C_CD17_48D7_91D3_6CED582E5097"/>
      <w:r>
        <w:rPr>
          <w:rFonts w:eastAsia="Times New Roman"/>
          <w:bCs w:val="0"/>
          <w:szCs w:val="24"/>
          <w:u w:color="000000"/>
          <w:shd w:val="clear" w:color="auto" w:fill="auto"/>
          <w:lang w:val="en-US"/>
        </w:rPr>
        <w:t>oid-primitive</w:t>
      </w:r>
      <w:bookmarkEnd w:id="64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1" w:name="_Toc394590160"/>
      <w:bookmarkStart w:id="652" w:name="BKM_6310F937_8CBB_4396_9512_0BF0F7D204CC"/>
      <w:r>
        <w:rPr>
          <w:rFonts w:eastAsia="Times New Roman"/>
          <w:bCs w:val="0"/>
          <w:szCs w:val="24"/>
          <w:u w:color="000000"/>
          <w:shd w:val="clear" w:color="auto" w:fill="auto"/>
          <w:lang w:val="en-US"/>
        </w:rPr>
        <w:t>string</w:t>
      </w:r>
      <w:bookmarkEnd w:id="65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3" w:name="BKM_87DD6438_9C50_42C9_A0F3_16E346070718"/>
      <w:bookmarkEnd w:id="65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string-primitive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5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4" w:name="_Toc394590161"/>
      <w:bookmarkStart w:id="655" w:name="BKM_86593565_EB79_45A0_8085_C6915F6C1827"/>
      <w:r>
        <w:rPr>
          <w:rFonts w:eastAsia="Times New Roman"/>
          <w:bCs w:val="0"/>
          <w:szCs w:val="24"/>
          <w:u w:color="000000"/>
          <w:shd w:val="clear" w:color="auto" w:fill="auto"/>
          <w:lang w:val="en-US"/>
        </w:rPr>
        <w:t>string-primitive</w:t>
      </w:r>
      <w:bookmarkEnd w:id="65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5"/>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6" w:name="_Toc394590162"/>
      <w:bookmarkStart w:id="657" w:name="BKM_01F47C64_7325_4964_8B33_14C3D3886630"/>
      <w:r>
        <w:rPr>
          <w:rFonts w:eastAsia="Times New Roman"/>
          <w:bCs w:val="0"/>
          <w:szCs w:val="24"/>
          <w:u w:color="000000"/>
          <w:shd w:val="clear" w:color="auto" w:fill="auto"/>
          <w:lang w:val="en-US"/>
        </w:rPr>
        <w:t>uri</w:t>
      </w:r>
      <w:bookmarkEnd w:id="656"/>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58" w:name="BKM_1EE7DFD3_891B_4B8A_8ECA_B15C719D158E"/>
      <w:bookmarkEnd w:id="658"/>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uri-primitive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5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59" w:name="_Toc394590163"/>
      <w:bookmarkStart w:id="660" w:name="BKM_25D899D7_BB27_4DA4_9FEA_ED6AECFBA564"/>
      <w:r>
        <w:rPr>
          <w:rFonts w:eastAsia="Times New Roman"/>
          <w:bCs w:val="0"/>
          <w:szCs w:val="24"/>
          <w:u w:color="000000"/>
          <w:shd w:val="clear" w:color="auto" w:fill="auto"/>
          <w:lang w:val="en-US"/>
        </w:rPr>
        <w:t>uri-primitive</w:t>
      </w:r>
      <w:bookmarkEnd w:id="659"/>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61" w:name="_Toc394590164"/>
      <w:bookmarkStart w:id="662" w:name="BKM_A9CD68AA_4873_4A5D_AF15_D292F8BF52F4"/>
      <w:r>
        <w:rPr>
          <w:rFonts w:eastAsia="Times New Roman"/>
          <w:bCs w:val="0"/>
          <w:szCs w:val="24"/>
          <w:u w:color="000000"/>
          <w:shd w:val="clear" w:color="auto" w:fill="auto"/>
          <w:lang w:val="en-US"/>
        </w:rPr>
        <w:t>uuid</w:t>
      </w:r>
      <w:bookmarkEnd w:id="661"/>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63" w:name="BKM_B514ECE4_76C7_49FF_8891_CBB12D1B6E0B"/>
      <w:bookmarkEnd w:id="66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uuid-primitive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rPr>
            </w:pPr>
          </w:p>
        </w:tc>
      </w:tr>
      <w:bookmarkEnd w:id="66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64" w:name="_Toc394590165"/>
      <w:bookmarkStart w:id="665" w:name="BKM_92FC6B93_F389_4E59_94A9_E75975C4EBD8"/>
      <w:r>
        <w:rPr>
          <w:rFonts w:eastAsia="Times New Roman"/>
          <w:bCs w:val="0"/>
          <w:szCs w:val="24"/>
          <w:u w:color="000000"/>
          <w:shd w:val="clear" w:color="auto" w:fill="auto"/>
          <w:lang w:val="en-US"/>
        </w:rPr>
        <w:t>uuid-primitive</w:t>
      </w:r>
      <w:bookmarkEnd w:id="664"/>
    </w:p>
    <w:p w:rsidR="00850AD9" w:rsidRDefault="00850AD9" w:rsidP="008E43FA">
      <w:pPr>
        <w:shd w:val="clear" w:color="auto" w:fill="auto"/>
        <w:ind w:left="1440" w:hanging="1440"/>
        <w:rPr>
          <w:rFonts w:ascii="Times New Roman" w:eastAsia="Times New Roman" w:hAnsi="Times New Roman"/>
          <w:szCs w:val="24"/>
          <w:shd w:val="clear" w:color="auto" w:fill="auto"/>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0"/>
      <w:bookmarkEnd w:id="451"/>
      <w:bookmarkEnd w:id="665"/>
    </w:p>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666" w:name="_Toc394590166"/>
      <w:bookmarkStart w:id="667" w:name="OBSERVABLE"/>
      <w:bookmarkStart w:id="668" w:name="BKM_A504C795_B8B9_46A1_80E9_D000CC42CEE9"/>
      <w:r>
        <w:rPr>
          <w:rFonts w:eastAsia="Times New Roman"/>
          <w:bCs w:val="0"/>
          <w:szCs w:val="24"/>
          <w:shd w:val="clear" w:color="auto" w:fill="auto"/>
          <w:lang w:val="en-US"/>
        </w:rPr>
        <w:t>observable</w:t>
      </w:r>
      <w:bookmarkEnd w:id="666"/>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669" w:name="BKM_A3E905BE_E7C1_4EDA_B126_ADFBB3FD4369"/>
      <w:r>
        <w:rPr>
          <w:rFonts w:eastAsia="Times New Roman"/>
          <w:noProof/>
          <w:color w:val="auto"/>
          <w:szCs w:val="24"/>
          <w:highlight w:val="white"/>
          <w:lang w:val="en-US"/>
        </w:rPr>
        <w:lastRenderedPageBreak/>
        <w:drawing>
          <wp:inline distT="0" distB="0" distL="0" distR="0">
            <wp:extent cx="5772150" cy="434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4343400"/>
                    </a:xfrm>
                    <a:prstGeom prst="rect">
                      <a:avLst/>
                    </a:prstGeom>
                    <a:noFill/>
                    <a:ln>
                      <a:noFill/>
                    </a:ln>
                  </pic:spPr>
                </pic:pic>
              </a:graphicData>
            </a:graphic>
          </wp:inline>
        </w:drawing>
      </w:r>
      <w:bookmarkEnd w:id="669"/>
    </w:p>
    <w:p w:rsidR="00850AD9" w:rsidRDefault="00F60EB1" w:rsidP="008E43FA">
      <w:pPr>
        <w:shd w:val="clear" w:color="auto" w:fill="auto"/>
        <w:rPr>
          <w:rFonts w:eastAsia="Times New Roman"/>
          <w:szCs w:val="24"/>
          <w:highlight w:val="white"/>
          <w:u w:color="000000"/>
          <w:lang w:val="en-US"/>
        </w:rPr>
      </w:pPr>
      <w:bookmarkStart w:id="670" w:name="BKM_A0C1F885_2585_475B_98B5_A9F6C1FB3368"/>
      <w:r>
        <w:rPr>
          <w:rFonts w:eastAsia="Times New Roman"/>
          <w:noProof/>
          <w:color w:val="auto"/>
          <w:szCs w:val="24"/>
          <w:highlight w:val="white"/>
          <w:lang w:val="en-US"/>
        </w:rPr>
        <w:lastRenderedPageBreak/>
        <w:drawing>
          <wp:inline distT="0" distB="0" distL="0" distR="0">
            <wp:extent cx="5905500" cy="586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5867400"/>
                    </a:xfrm>
                    <a:prstGeom prst="rect">
                      <a:avLst/>
                    </a:prstGeom>
                    <a:noFill/>
                    <a:ln>
                      <a:noFill/>
                    </a:ln>
                  </pic:spPr>
                </pic:pic>
              </a:graphicData>
            </a:graphic>
          </wp:inline>
        </w:drawing>
      </w:r>
      <w:bookmarkEnd w:id="670"/>
    </w:p>
    <w:p w:rsidR="00850AD9" w:rsidRDefault="00F60EB1" w:rsidP="008E43FA">
      <w:pPr>
        <w:shd w:val="clear" w:color="auto" w:fill="auto"/>
        <w:rPr>
          <w:rFonts w:eastAsia="Times New Roman"/>
          <w:szCs w:val="24"/>
          <w:highlight w:val="white"/>
          <w:u w:color="000000"/>
          <w:lang w:val="en-US"/>
        </w:rPr>
      </w:pPr>
      <w:bookmarkStart w:id="671" w:name="BKM_F605B4BD_50EE_48C8_B9F4_448F71E4FE91"/>
      <w:r>
        <w:rPr>
          <w:rFonts w:eastAsia="Times New Roman"/>
          <w:noProof/>
          <w:color w:val="auto"/>
          <w:szCs w:val="24"/>
          <w:highlight w:val="white"/>
          <w:lang w:val="en-US"/>
        </w:rPr>
        <w:lastRenderedPageBreak/>
        <w:drawing>
          <wp:inline distT="0" distB="0" distL="0" distR="0">
            <wp:extent cx="5915025" cy="455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4552950"/>
                    </a:xfrm>
                    <a:prstGeom prst="rect">
                      <a:avLst/>
                    </a:prstGeom>
                    <a:noFill/>
                    <a:ln>
                      <a:noFill/>
                    </a:ln>
                  </pic:spPr>
                </pic:pic>
              </a:graphicData>
            </a:graphic>
          </wp:inline>
        </w:drawing>
      </w:r>
      <w:bookmarkEnd w:id="671"/>
    </w:p>
    <w:p w:rsidR="00850AD9" w:rsidRDefault="001274C1" w:rsidP="008E43FA">
      <w:pPr>
        <w:pStyle w:val="Heading2"/>
        <w:rPr>
          <w:rFonts w:eastAsia="Times New Roman"/>
          <w:bCs w:val="0"/>
          <w:szCs w:val="24"/>
          <w:u w:color="000000"/>
          <w:shd w:val="clear" w:color="auto" w:fill="auto"/>
          <w:lang w:val="en-US"/>
        </w:rPr>
      </w:pPr>
      <w:bookmarkStart w:id="672" w:name="_Toc394590167"/>
      <w:bookmarkStart w:id="673" w:name="BKM_A7A2794A_14D3_4E67_B36B_2076065BE68E"/>
      <w:r>
        <w:rPr>
          <w:rFonts w:eastAsia="Times New Roman"/>
          <w:bCs w:val="0"/>
          <w:szCs w:val="24"/>
          <w:u w:color="000000"/>
          <w:shd w:val="clear" w:color="auto" w:fill="auto"/>
          <w:lang w:val="en-US"/>
        </w:rPr>
        <w:t>AdverseReaction</w:t>
      </w:r>
      <w:bookmarkEnd w:id="672"/>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adverse event caused by exposure to some agent (e.g., a medication, immunization, food, or environmental agent).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 adverse reaction can range from a mild reaction, such as a harmless rash to a severe and life-threatening condition. They can occur immediately or develop over time. For example, a patient may develop a rash after taking a particular medication.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4" w:name="BKM_96928F0B_47E1_4C85_B595_ABE6934B2D1C"/>
      <w:bookmarkEnd w:id="67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Exposure to an action that is presumed to have caused the action</w:t>
            </w:r>
          </w:p>
        </w:tc>
      </w:tr>
      <w:bookmarkEnd w:id="67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75" w:name="_Toc394590168"/>
      <w:bookmarkStart w:id="676" w:name="BKM_32DED319_764B_47EF_BD7C_27387F030163"/>
      <w:r>
        <w:rPr>
          <w:rFonts w:eastAsia="Times New Roman"/>
          <w:bCs w:val="0"/>
          <w:szCs w:val="24"/>
          <w:u w:color="000000"/>
          <w:shd w:val="clear" w:color="auto" w:fill="auto"/>
          <w:lang w:val="en-US"/>
        </w:rPr>
        <w:t>AllergyIntolerance</w:t>
      </w:r>
      <w:bookmarkEnd w:id="67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description of an undesirable physiologic or other reaction to an external stimulus.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77" w:name="BKM_283539D0_5DA0_4932_A291_6665C2902EFD"/>
      <w:bookmarkEnd w:id="67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potential seriousness of a future reaction. This represents a clinical judgment about the worst case scenario for a future reaction. It would be based on </w:t>
            </w:r>
            <w:r>
              <w:rPr>
                <w:rFonts w:ascii="Times New Roman" w:eastAsia="Times New Roman" w:hAnsi="Times New Roman"/>
                <w:szCs w:val="24"/>
                <w:shd w:val="clear" w:color="auto" w:fill="auto"/>
                <w:lang w:val="en-US"/>
              </w:rPr>
              <w:lastRenderedPageBreak/>
              <w:t xml:space="preserve">the severity of past reactions, the strength of the stimulus (e.g., the dose and route of exposure) that produced past reactions, and the life-threatening or organ system threatening potential of the reaction type.   </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8" w:name="BKM_AAD09936_23D6_480F_B4AF_568B17F88AF6"/>
            <w:r>
              <w:rPr>
                <w:rFonts w:ascii="Times New Roman" w:eastAsia="Times New Roman" w:hAnsi="Times New Roman"/>
                <w:szCs w:val="24"/>
                <w:shd w:val="clear" w:color="auto" w:fill="auto"/>
                <w:lang w:val="en-US"/>
              </w:rPr>
              <w:lastRenderedPageBreak/>
              <w:t>effectiveTime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allergy or intolerance is effective.</w:t>
            </w:r>
          </w:p>
        </w:tc>
        <w:bookmarkEnd w:id="67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79" w:name="BKM_8BB03AFC_B126_4C2B_AC5F_C027F9D772EC"/>
            <w:r>
              <w:rPr>
                <w:rFonts w:ascii="Times New Roman" w:eastAsia="Times New Roman" w:hAnsi="Times New Roman"/>
                <w:szCs w:val="24"/>
                <w:shd w:val="clear" w:color="auto" w:fill="auto"/>
                <w:lang w:val="en-US"/>
              </w:rPr>
              <w:t>reaction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possible reactions to the stimulus, e.g., respiratory distress.</w:t>
            </w:r>
          </w:p>
        </w:tc>
        <w:bookmarkEnd w:id="67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0" w:name="BKM_5B89BD72_6743_468D_9B98_C1ABF52173F9"/>
            <w:r>
              <w:rPr>
                <w:rFonts w:ascii="Times New Roman" w:eastAsia="Times New Roman" w:hAnsi="Times New Roman"/>
                <w:szCs w:val="24"/>
                <w:shd w:val="clear" w:color="auto" w:fill="auto"/>
                <w:lang w:val="en-US"/>
              </w:rPr>
              <w:t>sensitivityType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whether this sensitivity is of an allergic nature or an intolerance to a stimulus.</w:t>
            </w:r>
          </w:p>
        </w:tc>
        <w:bookmarkEnd w:id="68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1" w:name="BKM_85068E04_4B2F_40CE_9E41_7076CE2DC071"/>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stimulus that causes the undesirable effect, or when a non-allergy is being specified, the stimulus that does not lead to an undesirable effect.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stimulus may be a substance (amount of a substance that would not produce a reaction in most individuals) or other agents, e.g., a signal, confined space.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is a physical entity and for purposes of this aspect of the model can mean a drug or biologic, food, chemical agent, plants, animals, plastics etc.</w:t>
            </w:r>
          </w:p>
        </w:tc>
        <w:bookmarkEnd w:id="681"/>
      </w:tr>
      <w:bookmarkEnd w:id="67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82" w:name="_Toc394590169"/>
      <w:bookmarkStart w:id="683" w:name="BKM_4FD85889_504C_406B_BA1C_B5EDCD0829B9"/>
      <w:r>
        <w:rPr>
          <w:rFonts w:eastAsia="Times New Roman"/>
          <w:bCs w:val="0"/>
          <w:szCs w:val="24"/>
          <w:u w:color="000000"/>
          <w:shd w:val="clear" w:color="auto" w:fill="auto"/>
          <w:lang w:val="en-US"/>
        </w:rPr>
        <w:t>CareExperience</w:t>
      </w:r>
      <w:bookmarkEnd w:id="682"/>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4" w:name="BKM_27EDA11B_CB6A_4791_B565_50B0A3B7CD9C"/>
      <w:bookmarkEnd w:id="68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about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 (e.g., encounter, procedure) that is the basis for the experience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5" w:name="BKM_4E7DDA18_58AB_4017_90B8_BE37F8AEF160"/>
            <w:r>
              <w:rPr>
                <w:rFonts w:ascii="Times New Roman" w:eastAsia="Times New Roman" w:hAnsi="Times New Roman"/>
                <w:szCs w:val="24"/>
                <w:shd w:val="clear" w:color="auto" w:fill="auto"/>
                <w:lang w:val="en-US"/>
              </w:rPr>
              <w:t>experience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experience, e.g., poor communication.</w:t>
            </w:r>
          </w:p>
        </w:tc>
        <w:bookmarkEnd w:id="685"/>
      </w:tr>
      <w:bookmarkEnd w:id="68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86" w:name="_Toc394590170"/>
      <w:bookmarkStart w:id="687" w:name="BKM_CD59DCE8_8A0E_440D_91CA_AF7D8061585D"/>
      <w:r>
        <w:rPr>
          <w:rFonts w:eastAsia="Times New Roman"/>
          <w:bCs w:val="0"/>
          <w:szCs w:val="24"/>
          <w:u w:color="000000"/>
          <w:shd w:val="clear" w:color="auto" w:fill="auto"/>
          <w:lang w:val="en-US"/>
        </w:rPr>
        <w:t>Condition</w:t>
      </w:r>
      <w:bookmarkEnd w:id="686"/>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Use to record detailed information about conditions, problems or diagnoses recognized by a clinician. There are many uses including: recording a Diagnosis during an Encounter; populating a problem List or a Summary Statement, such as a Discharge Summary.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688" w:name="BKM_D1419029_48DE_438E_8697_8F1AC8B88D0A"/>
      <w:bookmarkEnd w:id="688"/>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ageAtOnset </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Range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89" w:name="BKM_E9D5A638_111C_4197_A4AE_64B7BB2F3859"/>
            <w:r>
              <w:rPr>
                <w:rFonts w:ascii="Times New Roman" w:eastAsia="Times New Roman" w:hAnsi="Times New Roman"/>
                <w:szCs w:val="24"/>
                <w:shd w:val="clear" w:color="auto" w:fill="auto"/>
                <w:lang w:val="en-US"/>
              </w:rPr>
              <w:t>category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category assigned to the condition. E.g. finding | diagnosis | concern | symptom.</w:t>
            </w:r>
          </w:p>
        </w:tc>
        <w:bookmarkEnd w:id="68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0" w:name="BKM_A01E0729_4893_4387_A0B4_8EE98BE99445"/>
            <w:r>
              <w:rPr>
                <w:rFonts w:ascii="Times New Roman" w:eastAsia="Times New Roman" w:hAnsi="Times New Roman"/>
                <w:szCs w:val="24"/>
                <w:shd w:val="clear" w:color="auto" w:fill="auto"/>
                <w:lang w:val="en-US"/>
              </w:rPr>
              <w:lastRenderedPageBreak/>
              <w:t>certainty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degree of confidence that this condition is correctly identifed</w:t>
            </w:r>
          </w:p>
        </w:tc>
        <w:bookmarkEnd w:id="69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1" w:name="BKM_8755D624_DBD9_4E9C_B546_11E7AE84B1B6"/>
            <w:r>
              <w:rPr>
                <w:rFonts w:ascii="Times New Roman" w:eastAsia="Times New Roman" w:hAnsi="Times New Roman"/>
                <w:szCs w:val="24"/>
                <w:shd w:val="clear" w:color="auto" w:fill="auto"/>
                <w:lang w:val="en-US"/>
              </w:rPr>
              <w:t>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Identification of the condition, problem or diagnosis. e.g., diabetes mellitus type II, headache.</w:t>
            </w:r>
          </w:p>
        </w:tc>
        <w:bookmarkEnd w:id="69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2" w:name="BKM_ADAD9DD2_8112_49F0_A419_6662437D5A9D"/>
            <w:r>
              <w:rPr>
                <w:rFonts w:ascii="Times New Roman" w:eastAsia="Times New Roman" w:hAnsi="Times New Roman"/>
                <w:szCs w:val="24"/>
                <w:shd w:val="clear" w:color="auto" w:fill="auto"/>
                <w:lang w:val="en-US"/>
              </w:rPr>
              <w:t>conditionQualifier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Qualifier</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allow specifying more details about the condition. e.g., severity, triggering factors, stage.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Qualifiers should not change the meaning of the condition other than making the condition more specific (i.e., they are not modifiers). </w:t>
            </w:r>
          </w:p>
        </w:tc>
        <w:bookmarkEnd w:id="69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3" w:name="BKM_E91889C8_958E_43DA_A89D_57CF122B2806"/>
            <w:r>
              <w:rPr>
                <w:rFonts w:ascii="Times New Roman" w:eastAsia="Times New Roman" w:hAnsi="Times New Roman"/>
                <w:szCs w:val="24"/>
                <w:shd w:val="clear" w:color="auto" w:fill="auto"/>
                <w:lang w:val="en-US"/>
              </w:rPr>
              <w:t>contributionToDeath</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or contributor to the subject's death.</w:t>
            </w:r>
          </w:p>
        </w:tc>
        <w:bookmarkEnd w:id="69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4" w:name="BKM_18BC05C5_9AA7_4717_B90F_A8EBF13530BE"/>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of condition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 as important.</w:t>
            </w:r>
          </w:p>
        </w:tc>
        <w:bookmarkEnd w:id="69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5" w:name="BKM_C26C21D6_0423_473C_9CDE_B48B85BE1C21"/>
            <w:r>
              <w:rPr>
                <w:rFonts w:ascii="Times New Roman" w:eastAsia="Times New Roman" w:hAnsi="Times New Roman"/>
                <w:szCs w:val="24"/>
                <w:shd w:val="clear" w:color="auto" w:fill="auto"/>
                <w:lang w:val="en-US"/>
              </w:rPr>
              <w:t>effectiveTime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condition is effective. The represents both the onset date and the date of abatement.</w:t>
            </w:r>
          </w:p>
        </w:tc>
        <w:bookmarkEnd w:id="69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6" w:name="BKM_408A34D4_8A11_4A0A_A034_0538CA6BF45C"/>
            <w:r>
              <w:rPr>
                <w:rFonts w:ascii="Times New Roman" w:eastAsia="Times New Roman" w:hAnsi="Times New Roman"/>
                <w:szCs w:val="24"/>
                <w:shd w:val="clear" w:color="auto" w:fill="auto"/>
                <w:lang w:val="en-US"/>
              </w:rPr>
              <w:t>location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location of the condition on the subject's body.</w:t>
            </w:r>
          </w:p>
        </w:tc>
        <w:bookmarkEnd w:id="696"/>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7" w:name="BKM_408CDB50_F643_4991_98A7_99730A92ABDE"/>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subjective assessment of the severity of the condition as evaluated by the clinician.</w:t>
            </w:r>
          </w:p>
        </w:tc>
        <w:bookmarkEnd w:id="697"/>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698" w:name="BKM_8FFE7096_831F_4E62_921B_F6B86E6AC50F"/>
            <w:r>
              <w:rPr>
                <w:rFonts w:ascii="Times New Roman" w:eastAsia="Times New Roman" w:hAnsi="Times New Roman"/>
                <w:szCs w:val="24"/>
                <w:shd w:val="clear" w:color="auto" w:fill="auto"/>
                <w:lang w:val="en-US"/>
              </w:rPr>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state of the condition at the time of the observation, e.g., active, inactive.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(see http://hl7.org/fhir/condition-status for values)</w:t>
            </w:r>
          </w:p>
        </w:tc>
        <w:bookmarkEnd w:id="698"/>
      </w:tr>
      <w:bookmarkEnd w:id="687"/>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699" w:name="_Toc394590171"/>
      <w:bookmarkStart w:id="700" w:name="BKM_94ED8E89_F91C_4133_9FA8_9C385BE22628"/>
      <w:r>
        <w:rPr>
          <w:rFonts w:eastAsia="Times New Roman"/>
          <w:bCs w:val="0"/>
          <w:szCs w:val="24"/>
          <w:u w:color="000000"/>
          <w:shd w:val="clear" w:color="auto" w:fill="auto"/>
          <w:lang w:val="en-US"/>
        </w:rPr>
        <w:t>Contraindication</w:t>
      </w:r>
      <w:bookmarkEnd w:id="69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Describes a contraindication to a healthcare related action, e.g., medication intake, procedure.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contraindication is a specific situation in which a drug, procedure, or surgery should not be used because it may be harmful to the patient, due to the presence of other conditions (e.g., kidney dysfunction) or some other acts (e.g., another medication)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1" w:name="BKM_E679521F_35EB_48E3_A5E3_8CB2001DBC5A"/>
      <w:bookmarkEnd w:id="701"/>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contraindicatedAct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action that is to be withheld in the context of the contraindication. Note that a contraindication may apply to the administration of a substance or to the performance of a procedure, for instance.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2" w:name="BKM_D0FEEAAC_5494_48EA_B32A_1165F045BC51"/>
            <w:r>
              <w:rPr>
                <w:rFonts w:ascii="Times New Roman" w:eastAsia="Times New Roman" w:hAnsi="Times New Roman"/>
                <w:szCs w:val="24"/>
                <w:shd w:val="clear" w:color="auto" w:fill="auto"/>
                <w:lang w:val="en-US"/>
              </w:rPr>
              <w:t>degree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degree or strength of the contraindication; may be absolute or relative.</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absolute contraindication means that the course of action MUST be avoided.</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 relative contraindication means that the course of </w:t>
            </w:r>
            <w:r>
              <w:rPr>
                <w:rFonts w:ascii="Times New Roman" w:eastAsia="Times New Roman" w:hAnsi="Times New Roman"/>
                <w:szCs w:val="24"/>
                <w:shd w:val="clear" w:color="auto" w:fill="auto"/>
                <w:lang w:val="en-US"/>
              </w:rPr>
              <w:lastRenderedPageBreak/>
              <w:t>action SHOULD be avoided but that the risk of proceeding with the course of action may be outweighed by other factors or mitigated in some way.</w:t>
            </w:r>
          </w:p>
        </w:tc>
        <w:bookmarkEnd w:id="70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3" w:name="BKM_03FE4E6D_E71D_412B_BB4C_89D4F93379D9"/>
            <w:r>
              <w:rPr>
                <w:rFonts w:ascii="Times New Roman" w:eastAsia="Times New Roman" w:hAnsi="Times New Roman"/>
                <w:szCs w:val="24"/>
                <w:shd w:val="clear" w:color="auto" w:fill="auto"/>
                <w:lang w:val="en-US"/>
              </w:rPr>
              <w:lastRenderedPageBreak/>
              <w:t>effectiveTime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period during which the contraindication holds. This may be an open interval if no end time is currently known.</w:t>
            </w:r>
          </w:p>
        </w:tc>
        <w:bookmarkEnd w:id="70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4" w:name="BKM_C38E3D3E_633D_4E6F_8B71_A610811AF450"/>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conclusion was made about the act being contraindicated, i.e., the underlying patient conditions and the method used for inferring.</w:t>
            </w:r>
          </w:p>
        </w:tc>
        <w:bookmarkEnd w:id="704"/>
      </w:tr>
      <w:bookmarkEnd w:id="700"/>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05" w:name="_Toc394590172"/>
      <w:bookmarkStart w:id="706" w:name="BKM_1701F795_E95E_4F0F_B1D0_5730EEC7D056"/>
      <w:r>
        <w:rPr>
          <w:rFonts w:eastAsia="Times New Roman"/>
          <w:bCs w:val="0"/>
          <w:szCs w:val="24"/>
          <w:u w:color="000000"/>
          <w:shd w:val="clear" w:color="auto" w:fill="auto"/>
          <w:lang w:val="en-US"/>
        </w:rPr>
        <w:t>Exposure</w:t>
      </w:r>
      <w:bookmarkEnd w:id="705"/>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Exposure to an agent or a healthcare action that is believed to have consequences.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07" w:name="BKM_FD41B668_9EC2_4BAF_8F62_C92AEBE07405"/>
      <w:bookmarkEnd w:id="70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Reference to an action believed to have caused the adverse event.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8" w:name="BKM_F4CAC02D_CA20_4F97_B35B_6752D44EBA91"/>
            <w:r>
              <w:rPr>
                <w:rFonts w:ascii="Times New Roman" w:eastAsia="Times New Roman" w:hAnsi="Times New Roman"/>
                <w:szCs w:val="24"/>
                <w:shd w:val="clear" w:color="auto" w:fill="auto"/>
                <w:lang w:val="en-US"/>
              </w:rPr>
              <w:t>causalityExpectation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degree of certainty in whether the  exposure caused the event</w:t>
            </w:r>
          </w:p>
        </w:tc>
        <w:bookmarkEnd w:id="70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09" w:name="BKM_76AEFDDD_B303_43CF_B297_A442EF7CB1BE"/>
            <w:r>
              <w:rPr>
                <w:rFonts w:ascii="Times New Roman" w:eastAsia="Times New Roman" w:hAnsi="Times New Roman"/>
                <w:szCs w:val="24"/>
                <w:shd w:val="clear" w:color="auto" w:fill="auto"/>
                <w:lang w:val="en-US"/>
              </w:rPr>
              <w:t>exposureTime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When the exposure occurred </w:t>
            </w:r>
          </w:p>
        </w:tc>
        <w:bookmarkEnd w:id="70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0" w:name="BKM_93914DE5_B803_41E1_94D6_4604E1E67939"/>
            <w:r>
              <w:rPr>
                <w:rFonts w:ascii="Times New Roman" w:eastAsia="Times New Roman" w:hAnsi="Times New Roman"/>
                <w:szCs w:val="24"/>
                <w:shd w:val="clear" w:color="auto" w:fill="auto"/>
                <w:lang w:val="en-US"/>
              </w:rPr>
              <w:t>stimulus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stimulus, an agent or a type of action that may have caused the event.</w:t>
            </w:r>
          </w:p>
        </w:tc>
        <w:bookmarkEnd w:id="710"/>
      </w:tr>
      <w:bookmarkEnd w:id="70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11" w:name="_Toc394590173"/>
      <w:bookmarkStart w:id="712" w:name="BKM_CA8D3B43_84E3_44D2_9ADD_3BAB5B4FE612"/>
      <w:r>
        <w:rPr>
          <w:rFonts w:eastAsia="Times New Roman"/>
          <w:bCs w:val="0"/>
          <w:szCs w:val="24"/>
          <w:u w:color="000000"/>
          <w:shd w:val="clear" w:color="auto" w:fill="auto"/>
          <w:lang w:val="en-US"/>
        </w:rPr>
        <w:t>FamilyHistory</w:t>
      </w:r>
      <w:bookmarkEnd w:id="71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Significant health event or condition for people related to the subject, relevant in the context of care for the subject.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3" w:name="BKM_C7775AE8_B078_4685_B82D_29B3CE200E7C"/>
      <w:bookmarkEnd w:id="71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 that the related person had.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4" w:name="BKM_28057A00_5873_45DC_BAF9_210078783E9D"/>
            <w:r>
              <w:rPr>
                <w:rFonts w:ascii="Times New Roman" w:eastAsia="Times New Roman" w:hAnsi="Times New Roman"/>
                <w:szCs w:val="24"/>
                <w:shd w:val="clear" w:color="auto" w:fill="auto"/>
                <w:lang w:val="en-US"/>
              </w:rPr>
              <w:t>onsetAge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Quantity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condition first manifested</w:t>
            </w:r>
          </w:p>
        </w:tc>
        <w:bookmarkEnd w:id="71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5" w:name="BKM_E4D54B51_EB96_4186_89C3_73114BE20C5E"/>
            <w:r>
              <w:rPr>
                <w:rFonts w:ascii="Times New Roman" w:eastAsia="Times New Roman" w:hAnsi="Times New Roman"/>
                <w:szCs w:val="24"/>
                <w:shd w:val="clear" w:color="auto" w:fill="auto"/>
                <w:lang w:val="en-US"/>
              </w:rPr>
              <w:t>outcome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what happened as a result of this condition.  e.g., deceased, permanent disability. </w:t>
            </w:r>
          </w:p>
        </w:tc>
        <w:bookmarkEnd w:id="71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16" w:name="BKM_A5A565C4_7D3D_4BB0_AB70_B08DF8C48CE5"/>
            <w:r>
              <w:rPr>
                <w:rFonts w:ascii="Times New Roman" w:eastAsia="Times New Roman" w:hAnsi="Times New Roman"/>
                <w:szCs w:val="24"/>
                <w:shd w:val="clear" w:color="auto" w:fill="auto"/>
                <w:lang w:val="en-US"/>
              </w:rPr>
              <w:t>subject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RelatedPerson</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 related to the patient, who is affected by the condition.</w:t>
            </w:r>
          </w:p>
        </w:tc>
        <w:bookmarkEnd w:id="716"/>
      </w:tr>
      <w:bookmarkEnd w:id="71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17" w:name="_Toc394590174"/>
      <w:bookmarkStart w:id="718" w:name="BKM_B8159BD5_A941_49CE_AB96_FCD2E8C7A781"/>
      <w:r>
        <w:rPr>
          <w:rFonts w:eastAsia="Times New Roman"/>
          <w:bCs w:val="0"/>
          <w:szCs w:val="24"/>
          <w:u w:color="000000"/>
          <w:shd w:val="clear" w:color="auto" w:fill="auto"/>
          <w:lang w:val="en-US"/>
        </w:rPr>
        <w:t>Inference</w:t>
      </w:r>
      <w:bookmarkEnd w:id="71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An inference made, about the patient's health, from other statements.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19" w:name="BKM_E9BB7F91_F892_485C_AC32_745C2B6DCC0F"/>
      <w:bookmarkEnd w:id="71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algorithm, tool, or instrument used to make the inference. E.g., Framingham Risk Score, Immunization Rule Set.</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0" w:name="BKM_83BADBE9_D10B_467F_B0E1_68FE9FA1131C"/>
            <w:r>
              <w:rPr>
                <w:rFonts w:ascii="Times New Roman" w:eastAsia="Times New Roman" w:hAnsi="Times New Roman"/>
                <w:szCs w:val="24"/>
                <w:shd w:val="clear" w:color="auto" w:fill="auto"/>
                <w:lang w:val="en-US"/>
              </w:rPr>
              <w:lastRenderedPageBreak/>
              <w:t>inferredFrom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ClinicalStatement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statements that form the basis for the inference. E.g., diagnosis of diabetes mellitus, and blood pressure observations to calculate risk of heart disease.</w:t>
            </w:r>
          </w:p>
        </w:tc>
        <w:bookmarkEnd w:id="720"/>
      </w:tr>
      <w:bookmarkEnd w:id="71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21" w:name="_Toc394590175"/>
      <w:bookmarkStart w:id="722" w:name="BKM_7691B017_4E7D_424B_9B56_D3B47058A968"/>
      <w:r>
        <w:rPr>
          <w:rFonts w:eastAsia="Times New Roman"/>
          <w:bCs w:val="0"/>
          <w:szCs w:val="24"/>
          <w:u w:color="000000"/>
          <w:shd w:val="clear" w:color="auto" w:fill="auto"/>
          <w:lang w:val="en-US"/>
        </w:rPr>
        <w:t>ManifestedSymptom</w:t>
      </w:r>
      <w:bookmarkEnd w:id="721"/>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The signs and symptoms that were observed as part of the event.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3" w:name="BKM_F9F67024_C669_4664_9FAC_726A8FCF25EB"/>
      <w:bookmarkEnd w:id="723"/>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of the symptom or sign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4" w:name="BKM_BFB735C8_879B_4681_8033_4242DFB4D862"/>
            <w:r>
              <w:rPr>
                <w:rFonts w:ascii="Times New Roman" w:eastAsia="Times New Roman" w:hAnsi="Times New Roman"/>
                <w:szCs w:val="24"/>
                <w:shd w:val="clear" w:color="auto" w:fill="auto"/>
                <w:lang w:val="en-US"/>
              </w:rPr>
              <w:t>criticality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72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5" w:name="BKM_7705501F_E694_406F_ADCF_FDD737B92603"/>
            <w:r>
              <w:rPr>
                <w:rFonts w:ascii="Times New Roman" w:eastAsia="Times New Roman" w:hAnsi="Times New Roman"/>
                <w:szCs w:val="24"/>
                <w:shd w:val="clear" w:color="auto" w:fill="auto"/>
                <w:lang w:val="en-US"/>
              </w:rPr>
              <w:t>severity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sign or symptom. Includes concepts such as mild, moderate, severe. If the symptom is rash and severity is moderate, it means that the symptom was a moderate rash.</w:t>
            </w:r>
          </w:p>
        </w:tc>
        <w:bookmarkEnd w:id="72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26" w:name="BKM_46B01DD6_A80A_44BE_9B39_47FE587D5A25"/>
            <w:r>
              <w:rPr>
                <w:rFonts w:ascii="Times New Roman" w:eastAsia="Times New Roman" w:hAnsi="Times New Roman"/>
                <w:szCs w:val="24"/>
                <w:shd w:val="clear" w:color="auto" w:fill="auto"/>
                <w:lang w:val="en-US"/>
              </w:rPr>
              <w:t>symptomCode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sign or symptom that was observed.</w:t>
            </w:r>
          </w:p>
        </w:tc>
        <w:bookmarkEnd w:id="726"/>
      </w:tr>
      <w:bookmarkEnd w:id="722"/>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27" w:name="_Toc394590176"/>
      <w:bookmarkStart w:id="728" w:name="BKM_826CA141_080E_48BB_94F0_E34988687398"/>
      <w:r>
        <w:rPr>
          <w:rFonts w:eastAsia="Times New Roman"/>
          <w:bCs w:val="0"/>
          <w:szCs w:val="24"/>
          <w:u w:color="000000"/>
          <w:shd w:val="clear" w:color="auto" w:fill="auto"/>
          <w:lang w:val="en-US"/>
        </w:rPr>
        <w:t>MicrobiologySensitivityResult</w:t>
      </w:r>
      <w:bookmarkEnd w:id="72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Findings of the microbiology sensitivity test. This element is used to specify traditional, culture-isolate- run susceptibilities. It is not used to specify genetic methods for organism sensitivity.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29" w:name="BKM_3472F6CF_6A3A_4151_A62F_A05415620147"/>
      <w:bookmarkEnd w:id="72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organismSensitivity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OrganismSensitivity</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Components of the microbiology sensitivity result. Each of the OrganismSensitivity items represent a the sensitivity of an organism to one agent.</w:t>
            </w:r>
          </w:p>
        </w:tc>
      </w:tr>
      <w:bookmarkEnd w:id="72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0" w:name="_Toc394590177"/>
      <w:bookmarkStart w:id="731" w:name="BKM_084990D4_0C33_4707_9920_4D28AEDBCCF6"/>
      <w:r>
        <w:rPr>
          <w:rFonts w:eastAsia="Times New Roman"/>
          <w:bCs w:val="0"/>
          <w:szCs w:val="24"/>
          <w:u w:color="000000"/>
          <w:shd w:val="clear" w:color="auto" w:fill="auto"/>
          <w:lang w:val="en-US"/>
        </w:rPr>
        <w:t>Observable</w:t>
      </w:r>
      <w:bookmarkEnd w:id="73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 of medical investigations or diagnostics. "</w:t>
      </w:r>
      <w:r>
        <w:rPr>
          <w:rFonts w:ascii="Times New Roman" w:eastAsia="Times New Roman" w:hAnsi="Times New Roman"/>
          <w:i/>
          <w:szCs w:val="24"/>
          <w:shd w:val="clear" w:color="auto" w:fill="auto"/>
          <w:lang w:val="en-US"/>
        </w:rPr>
        <w:t>Clinical findings</w:t>
      </w:r>
      <w:r>
        <w:rPr>
          <w:rFonts w:ascii="Times New Roman" w:eastAsia="Times New Roman" w:hAnsi="Times New Roman"/>
          <w:szCs w:val="24"/>
          <w:shd w:val="clear" w:color="auto" w:fill="auto"/>
          <w:lang w:val="en-US"/>
        </w:rPr>
        <w:t>" are the observations made during the history and physical.</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1"/>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2" w:name="_Toc394590178"/>
      <w:bookmarkStart w:id="733" w:name="BKM_1D4BB6C9_AF97_4AE0_BF02_47859C2015A0"/>
      <w:r>
        <w:rPr>
          <w:rFonts w:eastAsia="Times New Roman"/>
          <w:bCs w:val="0"/>
          <w:szCs w:val="24"/>
          <w:u w:color="000000"/>
          <w:shd w:val="clear" w:color="auto" w:fill="auto"/>
          <w:lang w:val="en-US"/>
        </w:rPr>
        <w:t>ObservationResult</w:t>
      </w:r>
      <w:bookmarkEnd w:id="732"/>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Measurements and simple assertions made about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Simple observation results may include: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Individual laboratory test results: WBC count, urine albumin 24 hour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Vital signs: temperature, blood pressure, respiration rate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Measurements acquired using devices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Personal characteristics: height, weight, eye-color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Social history: tobacco use, family supports, cognitive status</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Core characteristics:  blood type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4" w:name="BKM_065B97A1_9B2F_4809_82C8_0F5BDF9E4E0E"/>
      <w:bookmarkEnd w:id="734"/>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information determined as a result of making the observation. e.g., 120 mm Hg, small, 2013-11-30</w:t>
            </w:r>
          </w:p>
        </w:tc>
      </w:tr>
      <w:bookmarkEnd w:id="733"/>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35" w:name="_Toc394590179"/>
      <w:bookmarkStart w:id="736" w:name="BKM_1C9030A6_1EFB_4BB6_990D_AA196EB4972F"/>
      <w:r>
        <w:rPr>
          <w:rFonts w:eastAsia="Times New Roman"/>
          <w:bCs w:val="0"/>
          <w:szCs w:val="24"/>
          <w:u w:color="000000"/>
          <w:shd w:val="clear" w:color="auto" w:fill="auto"/>
          <w:lang w:val="en-US"/>
        </w:rPr>
        <w:t>ObservationResultBase</w:t>
      </w:r>
      <w:bookmarkEnd w:id="73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Assertions and measurements made about a patient, device or other subject.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ObservationResults are a central element in healthcare, used to support diagnosis, monitor progress, determine baselines and patterns and even capture demographic characteristics. Fundamentally, observations are name/value pair assertions. Simple observation values, such a body temperature, are specified in the value attribute. Richer values, e.g., result panels, aggregate observations from diagnostic imaging, and microbiology sensitivity results,  are specified in the detailedResult attribute.,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data type does not support the storage of the image or signal sequences such as electrocardiogram data.  However, the observations and interpretation made from the images and signals can be represented here.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37" w:name="BKM_18C3DAA3_9DDC_4F5F_8DB1_C645CE3B4B92"/>
      <w:bookmarkEnd w:id="73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BodySite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where on the subject's body the observation was made.</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38" w:name="BKM_5F2B2986_39BC_4064_96A9_5F583B3A97B9"/>
            <w:r>
              <w:rPr>
                <w:rFonts w:ascii="Times New Roman" w:eastAsia="Times New Roman" w:hAnsi="Times New Roman"/>
                <w:szCs w:val="24"/>
                <w:shd w:val="clear" w:color="auto" w:fill="auto"/>
                <w:lang w:val="en-US"/>
              </w:rPr>
              <w:t>interpretation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assessment made based on the result of the observation.</w:t>
            </w:r>
          </w:p>
        </w:tc>
        <w:bookmarkEnd w:id="73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39" w:name="BKM_D55EE868_DE1C_4A71_AE60_414D31DA203E"/>
            <w:r>
              <w:rPr>
                <w:rFonts w:ascii="Times New Roman" w:eastAsia="Times New Roman" w:hAnsi="Times New Roman"/>
                <w:szCs w:val="24"/>
                <w:shd w:val="clear" w:color="auto" w:fill="auto"/>
                <w:lang w:val="en-US"/>
              </w:rPr>
              <w:t>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technique or mechanism used to perform the observation.</w:t>
            </w:r>
          </w:p>
        </w:tc>
        <w:bookmarkEnd w:id="73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0" w:name="BKM_6166099C_F406_4730_97B5_942FEFBC0847"/>
            <w:r>
              <w:rPr>
                <w:rFonts w:ascii="Times New Roman" w:eastAsia="Times New Roman" w:hAnsi="Times New Roman"/>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what type of observation was performed. e.g., body temperature</w:t>
            </w:r>
          </w:p>
        </w:tc>
        <w:bookmarkEnd w:id="74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1" w:name="BKM_36246162_B448_45AC_B424_714F18C1CE72"/>
            <w:r>
              <w:rPr>
                <w:rFonts w:ascii="Times New Roman" w:eastAsia="Times New Roman" w:hAnsi="Times New Roman"/>
                <w:szCs w:val="24"/>
                <w:shd w:val="clear" w:color="auto" w:fill="auto"/>
                <w:lang w:val="en-US"/>
              </w:rPr>
              <w:t>order</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order placed by a provider that led to this observation result</w:t>
            </w:r>
          </w:p>
        </w:tc>
        <w:bookmarkEnd w:id="74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2" w:name="BKM_80DF5484_60B4_4720_8BB2_47961B95EDD4"/>
            <w:r>
              <w:rPr>
                <w:rFonts w:ascii="Times New Roman" w:eastAsia="Times New Roman" w:hAnsi="Times New Roman"/>
                <w:szCs w:val="24"/>
                <w:shd w:val="clear" w:color="auto" w:fill="auto"/>
                <w:lang w:val="en-US"/>
              </w:rPr>
              <w:t>relatedObservation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RelatedObservation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Observations related to this observation in some way, e.g., used to derive this observation, previous versions of this observation.</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Related observations do not include components. Those are modeled in ObservationResultGroup. </w:t>
            </w:r>
          </w:p>
        </w:tc>
        <w:bookmarkEnd w:id="742"/>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3" w:name="BKM_6FA5F705_F255_4FDE_BC01_31099CFB7500"/>
            <w:r>
              <w:rPr>
                <w:rFonts w:ascii="Times New Roman" w:eastAsia="Times New Roman" w:hAnsi="Times New Roman"/>
                <w:szCs w:val="24"/>
                <w:shd w:val="clear" w:color="auto" w:fill="auto"/>
                <w:lang w:val="en-US"/>
              </w:rPr>
              <w:t>reliability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p>
        </w:tc>
        <w:bookmarkEnd w:id="74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4" w:name="BKM_9F8A9D84_C2CD_491D_89BC_B46ED4ECE26E"/>
            <w:r>
              <w:rPr>
                <w:rFonts w:ascii="Times New Roman" w:eastAsia="Times New Roman" w:hAnsi="Times New Roman"/>
                <w:szCs w:val="24"/>
                <w:shd w:val="clear" w:color="auto" w:fill="auto"/>
                <w:lang w:val="en-US"/>
              </w:rPr>
              <w:t>specimen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Specimen</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specimen that was used when this observation was made.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Observations are not made on specimens themselves; they are made on a subject, but usually </w:t>
            </w:r>
            <w:r>
              <w:rPr>
                <w:rFonts w:ascii="Times New Roman" w:eastAsia="Times New Roman" w:hAnsi="Times New Roman"/>
                <w:szCs w:val="24"/>
                <w:shd w:val="clear" w:color="auto" w:fill="auto"/>
                <w:lang w:val="en-US"/>
              </w:rPr>
              <w:lastRenderedPageBreak/>
              <w:t>by the means of a specimen. Note that although specimens are often involved, they are not always tracked and reported explicitly. Also note that observation resources are often used in contexts that track the specimen explicity (e.g. Diagnostic Report).</w:t>
            </w:r>
          </w:p>
        </w:tc>
        <w:bookmarkEnd w:id="744"/>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5" w:name="BKM_E800B2FA_0EE7_4200_B9E5_7CF27CC36A8D"/>
            <w:r>
              <w:rPr>
                <w:rFonts w:ascii="Times New Roman" w:eastAsia="Times New Roman" w:hAnsi="Times New Roman"/>
                <w:szCs w:val="24"/>
                <w:shd w:val="clear" w:color="auto" w:fill="auto"/>
                <w:lang w:val="en-US"/>
              </w:rPr>
              <w:lastRenderedPageBreak/>
              <w:t>status</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status of the result value. e.g., preliminary, final</w:t>
            </w:r>
          </w:p>
        </w:tc>
        <w:bookmarkEnd w:id="745"/>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46" w:name="BKM_889987AA_B66C_4C59_80CF_1EC53800F9C7"/>
            <w:r>
              <w:rPr>
                <w:rFonts w:ascii="Times New Roman" w:eastAsia="Times New Roman" w:hAnsi="Times New Roman"/>
                <w:szCs w:val="24"/>
                <w:shd w:val="clear" w:color="auto" w:fill="auto"/>
                <w:lang w:val="en-US"/>
              </w:rPr>
              <w:t>validationMethod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 by which the observation result was validated, e.g., human review, sliding average.</w:t>
            </w:r>
          </w:p>
        </w:tc>
        <w:bookmarkEnd w:id="746"/>
      </w:tr>
      <w:bookmarkEnd w:id="73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47" w:name="_Toc394590180"/>
      <w:bookmarkStart w:id="748" w:name="BKM_D0DE4523_3EB7_4412_B0C5_B933454BA011"/>
      <w:r>
        <w:rPr>
          <w:rFonts w:eastAsia="Times New Roman"/>
          <w:bCs w:val="0"/>
          <w:szCs w:val="24"/>
          <w:u w:color="000000"/>
          <w:shd w:val="clear" w:color="auto" w:fill="auto"/>
          <w:lang w:val="en-US"/>
        </w:rPr>
        <w:t>ObservationResultGroup</w:t>
      </w:r>
      <w:bookmarkEnd w:id="74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group of related result values such as a laboratory result panel.  e.g., complete blood count, blood pressure</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49" w:name="BKM_B716951F_BCE0_4745_A8E6_DB3EA5C412D8"/>
      <w:bookmarkEnd w:id="74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ObservationResultBase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observation result that is one of the components of the group, e.g., systolic blood pressure, white blood cell count.</w:t>
            </w:r>
          </w:p>
        </w:tc>
      </w:tr>
      <w:bookmarkEnd w:id="74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50" w:name="_Toc394590181"/>
      <w:bookmarkStart w:id="751" w:name="BKM_F5409F7F_130B_4B66_9A84_B65170D6DC5D"/>
      <w:r>
        <w:rPr>
          <w:rFonts w:eastAsia="Times New Roman"/>
          <w:bCs w:val="0"/>
          <w:szCs w:val="24"/>
          <w:u w:color="000000"/>
          <w:shd w:val="clear" w:color="auto" w:fill="auto"/>
          <w:lang w:val="en-US"/>
        </w:rPr>
        <w:t>OrganismSensitivity</w:t>
      </w:r>
      <w:bookmarkEnd w:id="750"/>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Sensitivity of an organism to a specified antimicrobial agent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2" w:name="BKM_8F97CF44_50D6_4B6D_9646_B63C2AD15FF5"/>
      <w:bookmarkEnd w:id="752"/>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antiMicrobialAgent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antimicrobial agent that was tested for sensitivity, e.g., vancomycin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3" w:name="BKM_B9CAAA00_AD40_4D49_992C_533D145565A7"/>
            <w:r>
              <w:rPr>
                <w:rFonts w:ascii="Times New Roman" w:eastAsia="Times New Roman" w:hAnsi="Times New Roman"/>
                <w:szCs w:val="24"/>
                <w:shd w:val="clear" w:color="auto" w:fill="auto"/>
                <w:lang w:val="en-US"/>
              </w:rPr>
              <w:t>organism</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microorganism whose sensitivity is being tested.</w:t>
            </w:r>
          </w:p>
        </w:tc>
        <w:bookmarkEnd w:id="753"/>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4" w:name="BKM_695A2B78_A34D_413E_B10E_F49C0A1FAAB8"/>
            <w:r>
              <w:rPr>
                <w:rFonts w:ascii="Times New Roman" w:eastAsia="Times New Roman" w:hAnsi="Times New Roman"/>
                <w:szCs w:val="24"/>
                <w:shd w:val="clear" w:color="auto" w:fill="auto"/>
                <w:lang w:val="en-US"/>
              </w:rPr>
              <w:t>sensitivity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response of the microorgranism to the agent. For example, resistant, susceptible.</w:t>
            </w:r>
          </w:p>
        </w:tc>
        <w:bookmarkEnd w:id="754"/>
      </w:tr>
      <w:bookmarkEnd w:id="751"/>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55" w:name="_Toc394590182"/>
      <w:bookmarkStart w:id="756" w:name="BKM_32EC85B0_0984_4A6F_BA40_C2365638B89A"/>
      <w:r>
        <w:rPr>
          <w:rFonts w:eastAsia="Times New Roman"/>
          <w:bCs w:val="0"/>
          <w:szCs w:val="24"/>
          <w:u w:color="000000"/>
          <w:shd w:val="clear" w:color="auto" w:fill="auto"/>
          <w:lang w:val="en-US"/>
        </w:rPr>
        <w:t>Prediction</w:t>
      </w:r>
      <w:bookmarkEnd w:id="75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Concept representing the likely course of an existing disease or condition or the likelihood (risk) of acquiring a condition that is not currently manifested.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represents desirable and undesirable courses.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5 year survival, 10-year risk of heart disease, likelihood to recover lower limb neuromuscular function after spinal cord injury</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57" w:name="BKM_21A9DB70_0631_47CA_ABEB_3AAEC97B5956"/>
      <w:bookmarkEnd w:id="757"/>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condition</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assessments or prognosis specific to a particular condition, indicates the condition being assessed</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8" w:name="BKM_664919B1_9F0B_4B16_9B34_97A2E72D7E31"/>
            <w:r>
              <w:rPr>
                <w:rFonts w:ascii="Times New Roman" w:eastAsia="Times New Roman" w:hAnsi="Times New Roman"/>
                <w:szCs w:val="24"/>
                <w:shd w:val="clear" w:color="auto" w:fill="auto"/>
                <w:lang w:val="en-US"/>
              </w:rPr>
              <w:t>inference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Inference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prognosis was estimated or inferred.</w:t>
            </w:r>
          </w:p>
        </w:tc>
        <w:bookmarkEnd w:id="758"/>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59" w:name="BKM_09173DB1_1958_450B_9EA1_89799584CE61"/>
            <w:r>
              <w:rPr>
                <w:rFonts w:ascii="Times New Roman" w:eastAsia="Times New Roman" w:hAnsi="Times New Roman"/>
                <w:szCs w:val="24"/>
                <w:shd w:val="clear" w:color="auto" w:fill="auto"/>
                <w:lang w:val="en-US"/>
              </w:rPr>
              <w:t>likelihood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likelihood of acquiring the condition specified as a numeric probability (less than or equal to 1) or a coded ordinal value.</w:t>
            </w:r>
          </w:p>
        </w:tc>
        <w:bookmarkEnd w:id="759"/>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0" w:name="BKM_3F442EC1_53CE_44E0_BE7C_CF1683B9CBCB"/>
            <w:r>
              <w:rPr>
                <w:rFonts w:ascii="Times New Roman" w:eastAsia="Times New Roman" w:hAnsi="Times New Roman"/>
                <w:szCs w:val="24"/>
                <w:shd w:val="clear" w:color="auto" w:fill="auto"/>
                <w:lang w:val="en-US"/>
              </w:rPr>
              <w:lastRenderedPageBreak/>
              <w:t>outcome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outcomes that is being predicted for the patient (e.g. remission, death, a particular condition).</w:t>
            </w:r>
          </w:p>
        </w:tc>
        <w:bookmarkEnd w:id="760"/>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1" w:name="BKM_5ED20A52_3948_4C5D_9759_7D90CA307010"/>
            <w:r>
              <w:rPr>
                <w:rFonts w:ascii="Times New Roman" w:eastAsia="Times New Roman" w:hAnsi="Times New Roman"/>
                <w:szCs w:val="24"/>
                <w:shd w:val="clear" w:color="auto" w:fill="auto"/>
                <w:lang w:val="en-US"/>
              </w:rPr>
              <w:t>riskAssessmentProcedure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risk assessment procedure that led to this prognosis</w:t>
            </w:r>
          </w:p>
        </w:tc>
        <w:bookmarkEnd w:id="761"/>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2" w:name="BKM_2E2FB86D_7494_4140_A7E8_A0169918DD0E"/>
            <w:r>
              <w:rPr>
                <w:rFonts w:ascii="Times New Roman" w:eastAsia="Times New Roman" w:hAnsi="Times New Roman"/>
                <w:szCs w:val="24"/>
                <w:shd w:val="clear" w:color="auto" w:fill="auto"/>
                <w:lang w:val="en-US"/>
              </w:rPr>
              <w:t>timePeriod</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span within which the condition will be reached. e.g., 10 years.</w:t>
            </w:r>
          </w:p>
        </w:tc>
        <w:bookmarkEnd w:id="762"/>
      </w:tr>
      <w:bookmarkEnd w:id="756"/>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63" w:name="_Toc394590183"/>
      <w:bookmarkStart w:id="764" w:name="BKM_9E81B36A_FC7B_4AEF_B20B_2D320C377B8B"/>
      <w:r>
        <w:rPr>
          <w:rFonts w:eastAsia="Times New Roman"/>
          <w:bCs w:val="0"/>
          <w:szCs w:val="24"/>
          <w:u w:color="000000"/>
          <w:shd w:val="clear" w:color="auto" w:fill="auto"/>
          <w:lang w:val="en-US"/>
        </w:rPr>
        <w:t>Qualifier</w:t>
      </w:r>
      <w:bookmarkEnd w:id="763"/>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Further qualifies the concept it modifies. For instance, when associated with a condition, a qualifier may describe the intensity of pain or the criticality of the condition.</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65" w:name="BKM_A790A6E2_AF01_4139_BB88_12D1719F8856"/>
      <w:bookmarkEnd w:id="765"/>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property</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What detail about the condition is being specified. e.g.., intensity of the pain condition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66" w:name="BKM_96847C24_81B1_4928_BEEA_F5191A7B7B52"/>
            <w:r>
              <w:rPr>
                <w:rFonts w:ascii="Times New Roman" w:eastAsia="Times New Roman" w:hAnsi="Times New Roman"/>
                <w:szCs w:val="24"/>
                <w:shd w:val="clear" w:color="auto" w:fill="auto"/>
                <w:lang w:val="en-US"/>
              </w:rPr>
              <w:t>value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Element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detail property, e.g., mild, severe for the value of pain intensity</w:t>
            </w:r>
          </w:p>
        </w:tc>
        <w:bookmarkEnd w:id="766"/>
      </w:tr>
      <w:bookmarkEnd w:id="764"/>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67" w:name="_Toc394590184"/>
      <w:bookmarkStart w:id="768" w:name="BKM_EE495420_5C44_4659_9F05_D5FB73D9CE9F"/>
      <w:r>
        <w:rPr>
          <w:rFonts w:eastAsia="Times New Roman"/>
          <w:bCs w:val="0"/>
          <w:szCs w:val="24"/>
          <w:u w:color="000000"/>
          <w:shd w:val="clear" w:color="auto" w:fill="auto"/>
          <w:lang w:val="en-US"/>
        </w:rPr>
        <w:t>RelatedObservation</w:t>
      </w:r>
      <w:bookmarkEnd w:id="767"/>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A class enabling relationships to be specified between two statements about ObservationResults.</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69" w:name="BKM_396F49FF_ABBC_428A_91F5_EA900D9F051D"/>
      <w:bookmarkEnd w:id="769"/>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relationshipType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CodeableConcept</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kind of relationship that exists with the target observation.</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bookmarkStart w:id="770" w:name="BKM_5445D684_F125_4D6D_8569_C80BA9F0FD8D"/>
            <w:r>
              <w:rPr>
                <w:rFonts w:ascii="Times New Roman" w:eastAsia="Times New Roman" w:hAnsi="Times New Roman"/>
                <w:szCs w:val="24"/>
                <w:shd w:val="clear" w:color="auto" w:fill="auto"/>
                <w:lang w:val="en-US"/>
              </w:rPr>
              <w:t>target</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StatementOfOccurrence</w:t>
            </w:r>
          </w:p>
        </w:tc>
        <w:tc>
          <w:tcPr>
            <w:tcW w:w="1170" w:type="dxa"/>
            <w:tcBorders>
              <w:top w:val="single" w:sz="2" w:space="0" w:color="auto"/>
              <w:left w:val="single" w:sz="2" w:space="0" w:color="auto"/>
              <w:bottom w:val="single" w:sz="2" w:space="0" w:color="auto"/>
              <w:right w:val="single" w:sz="2" w:space="0" w:color="auto"/>
            </w:tcBorders>
          </w:tcPr>
          <w:p w:rsidR="00850AD9" w:rsidRDefault="00850AD9" w:rsidP="008E43FA">
            <w:pPr>
              <w:shd w:val="clear" w:color="auto" w:fill="auto"/>
              <w:rPr>
                <w:rFonts w:ascii="Times New Roman" w:eastAsia="Times New Roman" w:hAnsi="Times New Roman"/>
                <w:szCs w:val="24"/>
                <w:shd w:val="clear" w:color="auto" w:fill="auto"/>
                <w:lang w:val="en-US"/>
              </w:rPr>
            </w:pP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observation that is related to this observation.</w:t>
            </w:r>
          </w:p>
        </w:tc>
        <w:bookmarkEnd w:id="770"/>
      </w:tr>
      <w:bookmarkEnd w:id="768"/>
    </w:tbl>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shd w:val="clear" w:color="auto" w:fill="auto"/>
          <w:lang w:val="en-US"/>
        </w:rPr>
      </w:pPr>
      <w:bookmarkStart w:id="771" w:name="_Toc394590185"/>
      <w:bookmarkStart w:id="772" w:name="MODALITY"/>
      <w:bookmarkStart w:id="773" w:name="BKM_1FAAEFCF_A437_42B9_B558_F9512EC1AACD"/>
      <w:r>
        <w:rPr>
          <w:rFonts w:eastAsia="Times New Roman"/>
          <w:bCs w:val="0"/>
          <w:szCs w:val="24"/>
          <w:shd w:val="clear" w:color="auto" w:fill="auto"/>
          <w:lang w:val="en-US"/>
        </w:rPr>
        <w:t>modality</w:t>
      </w:r>
      <w:bookmarkEnd w:id="771"/>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observable</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1274C1" w:rsidP="008E43FA">
      <w:pPr>
        <w:pStyle w:val="Heading3"/>
        <w:rPr>
          <w:rFonts w:eastAsia="Times New Roman"/>
          <w:bCs w:val="0"/>
          <w:iCs/>
          <w:szCs w:val="24"/>
          <w:u w:color="000000"/>
          <w:shd w:val="clear" w:color="auto" w:fill="auto"/>
          <w:lang w:val="en-US"/>
        </w:rPr>
      </w:pPr>
      <w:bookmarkStart w:id="774" w:name="_Toc394590186"/>
      <w:bookmarkStart w:id="775" w:name="BKM_A162F3E4_4BCE_450D_898E_AF5305107CA6"/>
      <w:r>
        <w:rPr>
          <w:rFonts w:eastAsia="Times New Roman"/>
          <w:bCs w:val="0"/>
          <w:iCs/>
          <w:szCs w:val="24"/>
          <w:u w:color="000000"/>
          <w:shd w:val="clear" w:color="auto" w:fill="auto"/>
          <w:lang w:val="en-US"/>
        </w:rPr>
        <w:t>Observation</w:t>
      </w:r>
      <w:bookmarkEnd w:id="774"/>
    </w:p>
    <w:p w:rsidR="00850AD9" w:rsidRDefault="001274C1" w:rsidP="008E43FA">
      <w:pPr>
        <w:shd w:val="clear" w:color="auto" w:fill="auto"/>
        <w:ind w:left="1440" w:hanging="1440"/>
        <w:rPr>
          <w:rFonts w:ascii="Times New Roman" w:eastAsia="Times New Roman" w:hAnsi="Times New Roman"/>
          <w:szCs w:val="24"/>
          <w:shd w:val="clear" w:color="auto" w:fill="auto"/>
        </w:rPr>
      </w:pPr>
      <w:r>
        <w:rPr>
          <w:rStyle w:val="FieldLabel"/>
          <w:rFonts w:ascii="Times New Roman" w:eastAsia="Times New Roman" w:hAnsi="Times New Roman"/>
          <w:i w:val="0"/>
          <w:iCs w:val="0"/>
          <w:color w:val="000000"/>
          <w:szCs w:val="24"/>
          <w:shd w:val="clear" w:color="auto" w:fill="auto"/>
          <w:lang w:val="en-US"/>
        </w:rPr>
        <w:t>Indicates that the statement is concerned about observations made about a patient.</w:t>
      </w:r>
    </w:p>
    <w:p w:rsidR="00850AD9" w:rsidRDefault="00850AD9" w:rsidP="008E43FA">
      <w:pPr>
        <w:shd w:val="clear" w:color="auto" w:fill="auto"/>
        <w:rPr>
          <w:rFonts w:ascii="Times New Roman" w:eastAsia="Times New Roman" w:hAnsi="Times New Roman"/>
          <w:szCs w:val="24"/>
          <w:shd w:val="clear" w:color="auto" w:fill="auto"/>
        </w:rPr>
      </w:pPr>
    </w:p>
    <w:p w:rsidR="00850AD9" w:rsidRDefault="001274C1" w:rsidP="008E43FA">
      <w:pPr>
        <w:pStyle w:val="ListHeader"/>
        <w:shd w:val="clear" w:color="auto" w:fill="auto"/>
        <w:rPr>
          <w:rFonts w:ascii="Times New Roman" w:eastAsia="Times New Roman" w:hAnsi="Times New Roman"/>
          <w:bCs w:val="0"/>
          <w:iCs w:val="0"/>
          <w:szCs w:val="24"/>
          <w:u w:val="single"/>
          <w:shd w:val="clear" w:color="auto" w:fill="auto"/>
          <w:lang w:val="en-US"/>
        </w:rPr>
      </w:pPr>
      <w:bookmarkStart w:id="776" w:name="BKM_A37AA06B_A750_487E_96EE_E7E1A8FFE19B"/>
      <w:bookmarkEnd w:id="776"/>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1800"/>
        <w:gridCol w:w="900"/>
        <w:gridCol w:w="1170"/>
        <w:gridCol w:w="4320"/>
      </w:tblGrid>
      <w:tr w:rsidR="00850AD9">
        <w:trPr>
          <w:trHeight w:val="215"/>
        </w:trPr>
        <w:tc>
          <w:tcPr>
            <w:tcW w:w="18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Type</w:t>
            </w:r>
          </w:p>
        </w:tc>
        <w:tc>
          <w:tcPr>
            <w:tcW w:w="117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Multiplicity</w:t>
            </w:r>
          </w:p>
        </w:tc>
        <w:tc>
          <w:tcPr>
            <w:tcW w:w="4320" w:type="dxa"/>
            <w:tcBorders>
              <w:top w:val="single" w:sz="2" w:space="0" w:color="auto"/>
              <w:left w:val="single" w:sz="2" w:space="0" w:color="auto"/>
              <w:bottom w:val="single" w:sz="2" w:space="0" w:color="auto"/>
              <w:right w:val="single" w:sz="2" w:space="0" w:color="auto"/>
            </w:tcBorders>
            <w:shd w:val="clear" w:color="auto" w:fill="E6E6E6"/>
          </w:tcPr>
          <w:p w:rsidR="00850AD9" w:rsidRDefault="001274C1" w:rsidP="008E43FA">
            <w:pPr>
              <w:shd w:val="clear" w:color="auto" w:fill="auto"/>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850AD9">
        <w:tc>
          <w:tcPr>
            <w:tcW w:w="18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observedAtTime</w:t>
            </w:r>
          </w:p>
        </w:tc>
        <w:tc>
          <w:tcPr>
            <w:tcW w:w="90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w:t>
            </w:r>
          </w:p>
        </w:tc>
        <w:tc>
          <w:tcPr>
            <w:tcW w:w="117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 [0..1]</w:t>
            </w:r>
          </w:p>
        </w:tc>
        <w:tc>
          <w:tcPr>
            <w:tcW w:w="4320" w:type="dxa"/>
            <w:tcBorders>
              <w:top w:val="single" w:sz="2" w:space="0" w:color="auto"/>
              <w:left w:val="single" w:sz="2" w:space="0" w:color="auto"/>
              <w:bottom w:val="single" w:sz="2" w:space="0" w:color="auto"/>
              <w:right w:val="single" w:sz="2" w:space="0" w:color="auto"/>
            </w:tcBorders>
          </w:tcPr>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observation was made by the statement author. This may be different than the time the observation was physically recorded (which may occur much later). This also is different time than when the observed phenomenon actually occurred. For example, a patient had a headache three days ago, but reported it to their physician today. The physician would record the observedAtTime as today.</w:t>
            </w:r>
          </w:p>
        </w:tc>
      </w:tr>
      <w:bookmarkEnd w:id="667"/>
      <w:bookmarkEnd w:id="668"/>
      <w:bookmarkEnd w:id="772"/>
      <w:bookmarkEnd w:id="773"/>
      <w:bookmarkEnd w:id="775"/>
    </w:tbl>
    <w:p w:rsidR="00850AD9" w:rsidRDefault="00850AD9" w:rsidP="008E43FA">
      <w:pPr>
        <w:shd w:val="clear" w:color="auto" w:fill="auto"/>
        <w:rPr>
          <w:color w:val="auto"/>
          <w:szCs w:val="24"/>
          <w:shd w:val="clear" w:color="auto" w:fill="auto"/>
        </w:rPr>
      </w:pPr>
    </w:p>
    <w:p w:rsidR="00850AD9" w:rsidRDefault="001274C1" w:rsidP="008E43FA">
      <w:pPr>
        <w:pStyle w:val="Heading1"/>
        <w:rPr>
          <w:rFonts w:eastAsia="Times New Roman"/>
          <w:bCs w:val="0"/>
          <w:szCs w:val="24"/>
          <w:shd w:val="clear" w:color="auto" w:fill="auto"/>
          <w:lang w:val="en-US"/>
        </w:rPr>
      </w:pPr>
      <w:bookmarkStart w:id="777" w:name="_Toc394590187"/>
      <w:bookmarkStart w:id="778" w:name="STATEMENT"/>
      <w:bookmarkStart w:id="779" w:name="BKM_2841E90F_C905_487F_9D83_3986F70AC0B5"/>
      <w:r>
        <w:rPr>
          <w:rFonts w:eastAsia="Times New Roman"/>
          <w:bCs w:val="0"/>
          <w:szCs w:val="24"/>
          <w:shd w:val="clear" w:color="auto" w:fill="auto"/>
          <w:lang w:val="en-US"/>
        </w:rPr>
        <w:t>statement</w:t>
      </w:r>
      <w:bookmarkEnd w:id="777"/>
      <w:r>
        <w:rPr>
          <w:rFonts w:eastAsia="Times New Roman"/>
          <w:bCs w:val="0"/>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QUICK Class Model</w:t>
      </w:r>
    </w:p>
    <w:p w:rsidR="00850AD9" w:rsidRDefault="001274C1" w:rsidP="008E43FA">
      <w:pPr>
        <w:shd w:val="clear" w:color="auto" w:fill="auto"/>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package contains a partial set of concrete clinical statements.  Please see the html documentation (flattened version) for the full set of attributes provided these statements (via classes the statements implement).</w:t>
      </w:r>
    </w:p>
    <w:p w:rsidR="00850AD9" w:rsidRDefault="00850AD9" w:rsidP="008E43FA">
      <w:pPr>
        <w:shd w:val="clear" w:color="auto" w:fill="auto"/>
        <w:rPr>
          <w:rFonts w:ascii="Times New Roman" w:eastAsia="Times New Roman" w:hAnsi="Times New Roman"/>
          <w:szCs w:val="24"/>
          <w:shd w:val="clear" w:color="auto" w:fill="auto"/>
          <w:lang w:val="en-US"/>
        </w:rPr>
      </w:pPr>
    </w:p>
    <w:p w:rsidR="00850AD9" w:rsidRDefault="001274C1" w:rsidP="008E43FA">
      <w:pPr>
        <w:shd w:val="clear" w:color="auto" w:fill="auto"/>
        <w:rPr>
          <w:rFonts w:eastAsia="Times New Roman"/>
          <w:szCs w:val="24"/>
          <w:shd w:val="clear" w:color="auto" w:fill="auto"/>
          <w:lang w:val="en-US"/>
        </w:rPr>
      </w:pPr>
      <w:r>
        <w:rPr>
          <w:rFonts w:ascii="Times New Roman" w:eastAsia="Times New Roman" w:hAnsi="Times New Roman"/>
          <w:szCs w:val="24"/>
          <w:shd w:val="clear" w:color="auto" w:fill="auto"/>
          <w:lang w:val="en-US"/>
        </w:rPr>
        <w:t>The description of each clinical statement includes one or more examples. Since terminology binding has not been performed yet, the value sets and codes used in the examples are made up.</w:t>
      </w:r>
    </w:p>
    <w:p w:rsidR="00850AD9" w:rsidRDefault="00850AD9" w:rsidP="008E43FA">
      <w:pPr>
        <w:shd w:val="clear" w:color="auto" w:fill="auto"/>
        <w:rPr>
          <w:rFonts w:eastAsia="Times New Roman"/>
          <w:szCs w:val="24"/>
          <w:shd w:val="clear" w:color="auto" w:fill="auto"/>
          <w:lang w:val="en-US"/>
        </w:rPr>
      </w:pPr>
    </w:p>
    <w:p w:rsidR="00850AD9" w:rsidRDefault="00850AD9" w:rsidP="008E43FA">
      <w:pPr>
        <w:shd w:val="clear" w:color="auto" w:fill="auto"/>
        <w:rPr>
          <w:rStyle w:val="SSBookmark"/>
          <w:rFonts w:eastAsia="Times New Roman" w:cs="Arial"/>
          <w:bCs w:val="0"/>
          <w:szCs w:val="24"/>
          <w:highlight w:val="yellow"/>
          <w:u w:color="000000"/>
          <w:lang w:val="en-US"/>
        </w:rPr>
      </w:pPr>
    </w:p>
    <w:p w:rsidR="00850AD9" w:rsidRDefault="00F60EB1" w:rsidP="008E43FA">
      <w:pPr>
        <w:shd w:val="clear" w:color="auto" w:fill="auto"/>
        <w:rPr>
          <w:rFonts w:eastAsia="Times New Roman"/>
          <w:szCs w:val="24"/>
          <w:highlight w:val="white"/>
          <w:u w:color="000000"/>
          <w:lang w:val="en-US"/>
        </w:rPr>
      </w:pPr>
      <w:bookmarkStart w:id="780" w:name="BKM_E49B7623_A2AE_466F_A515_1883ABB56D89"/>
      <w:r>
        <w:rPr>
          <w:rFonts w:eastAsia="Times New Roman"/>
          <w:noProof/>
          <w:color w:val="auto"/>
          <w:szCs w:val="24"/>
          <w:highlight w:val="white"/>
          <w:lang w:val="en-US"/>
        </w:rPr>
        <w:drawing>
          <wp:inline distT="0" distB="0" distL="0" distR="0">
            <wp:extent cx="5981700" cy="478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1700" cy="4781550"/>
                    </a:xfrm>
                    <a:prstGeom prst="rect">
                      <a:avLst/>
                    </a:prstGeom>
                    <a:noFill/>
                    <a:ln>
                      <a:noFill/>
                    </a:ln>
                  </pic:spPr>
                </pic:pic>
              </a:graphicData>
            </a:graphic>
          </wp:inline>
        </w:drawing>
      </w:r>
      <w:bookmarkEnd w:id="780"/>
    </w:p>
    <w:p w:rsidR="00850AD9" w:rsidRDefault="00F60EB1" w:rsidP="008E43FA">
      <w:pPr>
        <w:shd w:val="clear" w:color="auto" w:fill="auto"/>
        <w:rPr>
          <w:rFonts w:eastAsia="Times New Roman"/>
          <w:szCs w:val="24"/>
          <w:highlight w:val="white"/>
          <w:u w:color="000000"/>
          <w:lang w:val="en-US"/>
        </w:rPr>
      </w:pPr>
      <w:bookmarkStart w:id="781" w:name="BKM_AF8275F2_DBFD_4512_9F4B_EF88C7E20EBD"/>
      <w:r>
        <w:rPr>
          <w:rFonts w:eastAsia="Times New Roman"/>
          <w:noProof/>
          <w:color w:val="auto"/>
          <w:szCs w:val="24"/>
          <w:highlight w:val="white"/>
          <w:lang w:val="en-US"/>
        </w:rPr>
        <w:lastRenderedPageBreak/>
        <w:drawing>
          <wp:inline distT="0" distB="0" distL="0" distR="0">
            <wp:extent cx="5953125" cy="2857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2857500"/>
                    </a:xfrm>
                    <a:prstGeom prst="rect">
                      <a:avLst/>
                    </a:prstGeom>
                    <a:noFill/>
                    <a:ln>
                      <a:noFill/>
                    </a:ln>
                  </pic:spPr>
                </pic:pic>
              </a:graphicData>
            </a:graphic>
          </wp:inline>
        </w:drawing>
      </w:r>
      <w:bookmarkEnd w:id="781"/>
    </w:p>
    <w:p w:rsidR="00850AD9" w:rsidRDefault="00F60EB1" w:rsidP="008E43FA">
      <w:pPr>
        <w:shd w:val="clear" w:color="auto" w:fill="auto"/>
        <w:rPr>
          <w:rFonts w:eastAsia="Times New Roman"/>
          <w:szCs w:val="24"/>
          <w:highlight w:val="white"/>
          <w:u w:color="000000"/>
          <w:lang w:val="en-US"/>
        </w:rPr>
      </w:pPr>
      <w:bookmarkStart w:id="782" w:name="BKM_815B6D99_9E28_414D_98CC_BC8A900D724F"/>
      <w:r>
        <w:rPr>
          <w:rFonts w:eastAsia="Times New Roman"/>
          <w:noProof/>
          <w:color w:val="auto"/>
          <w:szCs w:val="24"/>
          <w:highlight w:val="white"/>
          <w:lang w:val="en-US"/>
        </w:rPr>
        <w:lastRenderedPageBreak/>
        <w:drawing>
          <wp:inline distT="0" distB="0" distL="0" distR="0">
            <wp:extent cx="5934075" cy="6457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6457950"/>
                    </a:xfrm>
                    <a:prstGeom prst="rect">
                      <a:avLst/>
                    </a:prstGeom>
                    <a:noFill/>
                    <a:ln>
                      <a:noFill/>
                    </a:ln>
                  </pic:spPr>
                </pic:pic>
              </a:graphicData>
            </a:graphic>
          </wp:inline>
        </w:drawing>
      </w:r>
      <w:bookmarkEnd w:id="782"/>
    </w:p>
    <w:p w:rsidR="00850AD9" w:rsidRDefault="00F60EB1" w:rsidP="008E43FA">
      <w:pPr>
        <w:shd w:val="clear" w:color="auto" w:fill="auto"/>
        <w:rPr>
          <w:rFonts w:eastAsia="Times New Roman"/>
          <w:szCs w:val="24"/>
          <w:highlight w:val="white"/>
          <w:u w:color="000000"/>
          <w:lang w:val="en-US"/>
        </w:rPr>
      </w:pPr>
      <w:bookmarkStart w:id="783" w:name="BKM_107BB482_D5FD_4128_9CEE_7106CB936A52"/>
      <w:r>
        <w:rPr>
          <w:rFonts w:eastAsia="Times New Roman"/>
          <w:noProof/>
          <w:color w:val="auto"/>
          <w:szCs w:val="24"/>
          <w:highlight w:val="white"/>
          <w:lang w:val="en-US"/>
        </w:rPr>
        <w:lastRenderedPageBreak/>
        <w:drawing>
          <wp:inline distT="0" distB="0" distL="0" distR="0">
            <wp:extent cx="5991225" cy="5715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91225" cy="5715000"/>
                    </a:xfrm>
                    <a:prstGeom prst="rect">
                      <a:avLst/>
                    </a:prstGeom>
                    <a:noFill/>
                    <a:ln>
                      <a:noFill/>
                    </a:ln>
                  </pic:spPr>
                </pic:pic>
              </a:graphicData>
            </a:graphic>
          </wp:inline>
        </w:drawing>
      </w:r>
      <w:bookmarkEnd w:id="783"/>
    </w:p>
    <w:p w:rsidR="00850AD9" w:rsidRDefault="00F60EB1" w:rsidP="008E43FA">
      <w:pPr>
        <w:shd w:val="clear" w:color="auto" w:fill="auto"/>
        <w:rPr>
          <w:rFonts w:eastAsia="Times New Roman"/>
          <w:szCs w:val="24"/>
          <w:highlight w:val="white"/>
          <w:u w:color="000000"/>
          <w:lang w:val="en-US"/>
        </w:rPr>
      </w:pPr>
      <w:bookmarkStart w:id="784" w:name="BKM_952F5288_034F_4FAF_BB00_738F5B837EE3"/>
      <w:r>
        <w:rPr>
          <w:rFonts w:eastAsia="Times New Roman"/>
          <w:noProof/>
          <w:color w:val="auto"/>
          <w:szCs w:val="24"/>
          <w:highlight w:val="white"/>
          <w:lang w:val="en-US"/>
        </w:rPr>
        <w:lastRenderedPageBreak/>
        <w:drawing>
          <wp:inline distT="0" distB="0" distL="0" distR="0">
            <wp:extent cx="5924550" cy="646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4550" cy="6467475"/>
                    </a:xfrm>
                    <a:prstGeom prst="rect">
                      <a:avLst/>
                    </a:prstGeom>
                    <a:noFill/>
                    <a:ln>
                      <a:noFill/>
                    </a:ln>
                  </pic:spPr>
                </pic:pic>
              </a:graphicData>
            </a:graphic>
          </wp:inline>
        </w:drawing>
      </w:r>
      <w:bookmarkEnd w:id="784"/>
    </w:p>
    <w:p w:rsidR="00850AD9" w:rsidRDefault="00F60EB1" w:rsidP="008E43FA">
      <w:pPr>
        <w:shd w:val="clear" w:color="auto" w:fill="auto"/>
        <w:rPr>
          <w:rFonts w:eastAsia="Times New Roman"/>
          <w:szCs w:val="24"/>
          <w:highlight w:val="white"/>
          <w:u w:color="000000"/>
          <w:lang w:val="en-US"/>
        </w:rPr>
      </w:pPr>
      <w:bookmarkStart w:id="785" w:name="BKM_B924E7AE_84EC_475D_ADCB_4509EC7AFF59"/>
      <w:r>
        <w:rPr>
          <w:rFonts w:eastAsia="Times New Roman"/>
          <w:noProof/>
          <w:color w:val="auto"/>
          <w:szCs w:val="24"/>
          <w:highlight w:val="white"/>
          <w:lang w:val="en-US"/>
        </w:rPr>
        <w:lastRenderedPageBreak/>
        <w:drawing>
          <wp:inline distT="0" distB="0" distL="0" distR="0">
            <wp:extent cx="5943600" cy="6010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bookmarkEnd w:id="785"/>
    </w:p>
    <w:p w:rsidR="00850AD9" w:rsidRDefault="00F60EB1" w:rsidP="008E43FA">
      <w:pPr>
        <w:shd w:val="clear" w:color="auto" w:fill="auto"/>
        <w:rPr>
          <w:rFonts w:eastAsia="Times New Roman"/>
          <w:szCs w:val="24"/>
          <w:highlight w:val="white"/>
          <w:u w:color="000000"/>
          <w:lang w:val="en-US"/>
        </w:rPr>
      </w:pPr>
      <w:bookmarkStart w:id="786" w:name="BKM_BAA02EF1_145B_430E_9487_89F7CE9B63E2"/>
      <w:r>
        <w:rPr>
          <w:rFonts w:eastAsia="Times New Roman"/>
          <w:noProof/>
          <w:color w:val="auto"/>
          <w:szCs w:val="24"/>
          <w:highlight w:val="white"/>
          <w:lang w:val="en-US"/>
        </w:rPr>
        <w:lastRenderedPageBreak/>
        <w:drawing>
          <wp:inline distT="0" distB="0" distL="0" distR="0">
            <wp:extent cx="5953125" cy="423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3125" cy="4238625"/>
                    </a:xfrm>
                    <a:prstGeom prst="rect">
                      <a:avLst/>
                    </a:prstGeom>
                    <a:noFill/>
                    <a:ln>
                      <a:noFill/>
                    </a:ln>
                  </pic:spPr>
                </pic:pic>
              </a:graphicData>
            </a:graphic>
          </wp:inline>
        </w:drawing>
      </w:r>
      <w:bookmarkEnd w:id="786"/>
    </w:p>
    <w:p w:rsidR="00850AD9" w:rsidRDefault="00F60EB1" w:rsidP="008E43FA">
      <w:pPr>
        <w:shd w:val="clear" w:color="auto" w:fill="auto"/>
        <w:rPr>
          <w:rFonts w:eastAsia="Times New Roman"/>
          <w:szCs w:val="24"/>
          <w:highlight w:val="white"/>
          <w:u w:color="000000"/>
          <w:lang w:val="en-US"/>
        </w:rPr>
      </w:pPr>
      <w:bookmarkStart w:id="787" w:name="BKM_8218B0BD_490C_40EE_A920_479E4D5FEC11"/>
      <w:r>
        <w:rPr>
          <w:rFonts w:eastAsia="Times New Roman"/>
          <w:noProof/>
          <w:color w:val="auto"/>
          <w:szCs w:val="24"/>
          <w:highlight w:val="white"/>
          <w:lang w:val="en-US"/>
        </w:rPr>
        <w:lastRenderedPageBreak/>
        <w:drawing>
          <wp:inline distT="0" distB="0" distL="0" distR="0">
            <wp:extent cx="5943600" cy="584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848350"/>
                    </a:xfrm>
                    <a:prstGeom prst="rect">
                      <a:avLst/>
                    </a:prstGeom>
                    <a:noFill/>
                    <a:ln>
                      <a:noFill/>
                    </a:ln>
                  </pic:spPr>
                </pic:pic>
              </a:graphicData>
            </a:graphic>
          </wp:inline>
        </w:drawing>
      </w:r>
      <w:bookmarkEnd w:id="787"/>
    </w:p>
    <w:p w:rsidR="00850AD9" w:rsidRDefault="00F60EB1" w:rsidP="008E43FA">
      <w:pPr>
        <w:shd w:val="clear" w:color="auto" w:fill="auto"/>
        <w:rPr>
          <w:rFonts w:eastAsia="Times New Roman"/>
          <w:szCs w:val="24"/>
          <w:highlight w:val="white"/>
          <w:u w:color="000000"/>
          <w:lang w:val="en-US"/>
        </w:rPr>
      </w:pPr>
      <w:bookmarkStart w:id="788" w:name="BKM_C786FDFC_1062_4720_8667_44130DFFD2C7"/>
      <w:r>
        <w:rPr>
          <w:rFonts w:eastAsia="Times New Roman"/>
          <w:noProof/>
          <w:color w:val="auto"/>
          <w:szCs w:val="24"/>
          <w:highlight w:val="white"/>
          <w:lang w:val="en-US"/>
        </w:rPr>
        <w:lastRenderedPageBreak/>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bookmarkEnd w:id="788"/>
    </w:p>
    <w:p w:rsidR="00850AD9" w:rsidRDefault="001274C1" w:rsidP="008E43FA">
      <w:pPr>
        <w:pStyle w:val="Heading2"/>
        <w:rPr>
          <w:rFonts w:eastAsia="Times New Roman"/>
          <w:bCs w:val="0"/>
          <w:szCs w:val="24"/>
          <w:u w:color="000000"/>
          <w:shd w:val="clear" w:color="auto" w:fill="auto"/>
          <w:lang w:val="en-US"/>
        </w:rPr>
      </w:pPr>
      <w:bookmarkStart w:id="789" w:name="_Toc394590188"/>
      <w:bookmarkStart w:id="790" w:name="BKM_EFCF44DA_9EFB_420C_AE9A_DB32134E8AEE"/>
      <w:r>
        <w:rPr>
          <w:rFonts w:eastAsia="Times New Roman"/>
          <w:bCs w:val="0"/>
          <w:szCs w:val="24"/>
          <w:u w:color="000000"/>
          <w:shd w:val="clear" w:color="auto" w:fill="auto"/>
          <w:lang w:val="en-US"/>
        </w:rPr>
        <w:t>CommunicationPerformanceOccurrence</w:t>
      </w:r>
      <w:bookmarkEnd w:id="78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Communication from patient to provider: Previous receipt of influenza vaccine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FluVaccCommunication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Performance] C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C.sender is Patient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(C.recipeint R where R is Practioner)</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(C.relatedStatement Imm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Imm is ImmunizationPerformanceOccurrence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(Imm as ImmunizationPerformanceOccurrence).vaccine.vaccineType in "Influenza Vaccine Value Set"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1" w:name="_Toc394590189"/>
      <w:bookmarkStart w:id="792" w:name="BKM_789C82A4_5B7A_4266_8B66_33CF1DC7F7E8"/>
      <w:r>
        <w:rPr>
          <w:rFonts w:eastAsia="Times New Roman"/>
          <w:bCs w:val="0"/>
          <w:szCs w:val="24"/>
          <w:u w:color="000000"/>
          <w:shd w:val="clear" w:color="auto" w:fill="auto"/>
          <w:lang w:val="en-US"/>
        </w:rPr>
        <w:t>CommunicationProposalOccurrence</w:t>
      </w:r>
      <w:bookmarkEnd w:id="79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occurrence of a proposal to communicate. E.g., the CDS system proposes that an alert be sent to a responsible provider, the CDS system proposes that the public health agency be notified about a reportable condition.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Notify San Diego County Department of Health and Human Services about case of Pertussis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PertussisNotificationSD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[Communication, Proposal] N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N.recipient is Organization</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(N.recipient as Organization).name = "San Diego County Department of Health and Human Services"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(C.relatedStatement P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 is ConditionOccurrence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(P as ConditionOccurrence).code in "Pertussis Diagnosis Value Set"</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3" w:name="_Toc394590190"/>
      <w:bookmarkStart w:id="794" w:name="BKM_CFE57B06_25FC_495D_9C9E_B2E29A620F7D"/>
      <w:r>
        <w:rPr>
          <w:rFonts w:eastAsia="Times New Roman"/>
          <w:bCs w:val="0"/>
          <w:szCs w:val="24"/>
          <w:u w:color="000000"/>
          <w:shd w:val="clear" w:color="auto" w:fill="auto"/>
          <w:lang w:val="en-US"/>
        </w:rPr>
        <w:t>ConditionOccurrence</w:t>
      </w:r>
      <w:bookmarkEnd w:id="793"/>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about a condition that the patient has or is believed to have had.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Diagnosis, Active: Acute Myocardial Infarction" &lt;= 12 month(s) starts before start of "Measurement Period" using "Acute Myocardial Infarction Grouping Value Set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AMICondition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"Acute Myocardial Infarction Grouping ValueSet"] AMI</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effectiveTime starts at most 12 months before start MeasurementPeriod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5" w:name="_Toc394590191"/>
      <w:bookmarkStart w:id="796" w:name="BKM_BAE578B0_2EC7_49D5_A1C0_F453CA04D614"/>
      <w:r>
        <w:rPr>
          <w:rFonts w:eastAsia="Times New Roman"/>
          <w:bCs w:val="0"/>
          <w:szCs w:val="24"/>
          <w:u w:color="000000"/>
          <w:shd w:val="clear" w:color="auto" w:fill="auto"/>
          <w:lang w:val="en-US"/>
        </w:rPr>
        <w:t>DeviceUseOrderOccurrence</w:t>
      </w:r>
      <w:bookmarkEnd w:id="79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provider's order to dispense and use a medical device.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Begin NTP (Non-Invasive Transcutaneous Pacing) immediately</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NTPOrder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[DeviceUse, Order: "Non-Invasive Transcutaneous Pacing"] N where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N.urgency in "Urgent Action Value Set"</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7" w:name="_Toc394590192"/>
      <w:bookmarkStart w:id="798" w:name="BKM_2BFB8B97_6A97_40B6_B518_D0A4E78FB542"/>
      <w:r>
        <w:rPr>
          <w:rFonts w:eastAsia="Times New Roman"/>
          <w:bCs w:val="0"/>
          <w:szCs w:val="24"/>
          <w:u w:color="000000"/>
          <w:shd w:val="clear" w:color="auto" w:fill="auto"/>
          <w:lang w:val="en-US"/>
        </w:rPr>
        <w:t>DeviceUsePerformanceOccurrence</w:t>
      </w:r>
      <w:bookmarkEnd w:id="797"/>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provision of the device to the patient and their use of the device.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Device, Applied: Hospital Measures-Indwelling urinary catheter</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UsedIndwellingCath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[DeviceUse, Performance: "Hospital Measures-Indwelling urinary catheter"]</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79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799" w:name="_Toc394590193"/>
      <w:bookmarkStart w:id="800" w:name="BKM_465E9C70_3C39_438C_9958_2D3C15C16284"/>
      <w:r>
        <w:rPr>
          <w:rFonts w:eastAsia="Times New Roman"/>
          <w:bCs w:val="0"/>
          <w:szCs w:val="24"/>
          <w:u w:color="000000"/>
          <w:shd w:val="clear" w:color="auto" w:fill="auto"/>
          <w:lang w:val="en-US"/>
        </w:rPr>
        <w:t>DeviceUseProposalOccurrence</w:t>
      </w:r>
      <w:bookmarkEnd w:id="79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e.g., by a CDS system, for the specified device to be used.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Use of CPAP is proposed (for patient with sleep apnea)</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CPAPProposal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[DeviceUse, Proposal: "CPAP"]</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1" w:name="_Toc394590194"/>
      <w:bookmarkStart w:id="802" w:name="BKM_42D252C1_0DE6_4E3C_9E54_C7049FFDD97C"/>
      <w:r>
        <w:rPr>
          <w:rFonts w:eastAsia="Times New Roman"/>
          <w:bCs w:val="0"/>
          <w:szCs w:val="24"/>
          <w:u w:color="000000"/>
          <w:shd w:val="clear" w:color="auto" w:fill="auto"/>
          <w:lang w:val="en-US"/>
        </w:rPr>
        <w:t>DiagnosticImagingOrderOccurrence</w:t>
      </w:r>
      <w:bookmarkEnd w:id="80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an imaging procedure to be performed on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ordered &lt;= 28 day(s)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CTSpineOrder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[DiagnosticImaging, Order: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CT.orderTime starts at most 28 days after start LBP.effectiveTime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3" w:name="_Toc394590195"/>
      <w:bookmarkStart w:id="804" w:name="BKM_46DB822C_9FD4_424B_93C4_EF27787AD8E1"/>
      <w:r>
        <w:rPr>
          <w:rFonts w:eastAsia="Times New Roman"/>
          <w:bCs w:val="0"/>
          <w:szCs w:val="24"/>
          <w:u w:color="000000"/>
          <w:shd w:val="clear" w:color="auto" w:fill="auto"/>
          <w:lang w:val="en-US"/>
        </w:rPr>
        <w:t>DiagnosticImagingPerformanceOccurrence</w:t>
      </w:r>
      <w:bookmarkEnd w:id="803"/>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performance of an imaging procedure on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"Diagnostic Study, Performed: CT Scan of Lower Spine" &lt;= 28 day(s) starts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CTSpinePerformance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[DiagnosticImaging, Performance: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CT.performanceTime starts at most 28 days after start LBP.effectiveTime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5" w:name="_Toc394590196"/>
      <w:bookmarkStart w:id="806" w:name="BKM_E834496A_CADE_4E0F_AA4A_FA58ABB745BC"/>
      <w:r>
        <w:rPr>
          <w:rFonts w:eastAsia="Times New Roman"/>
          <w:bCs w:val="0"/>
          <w:szCs w:val="24"/>
          <w:u w:color="000000"/>
          <w:shd w:val="clear" w:color="auto" w:fill="auto"/>
          <w:lang w:val="en-US"/>
        </w:rPr>
        <w:t>DiagnosticImagingProposalOccurrence</w:t>
      </w:r>
      <w:bookmarkEnd w:id="80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Proposal for an imaging procedure to take place, e.g., generated by a CDS system or by a consulting clinician.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Scan of Lower Spine" proposed &lt;= 28 day(s) after start of "Occurrence A of Diagnosis, Active: Low Back Pain"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CTSpineProposal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[DiagnosticImaging, Proposal: "CT Scan of Lower Spine"] CT with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[Condition:  "Low Back Pain"] LBP where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CT.proposedAtTime starts at most 28 days after start LBP.effectiveTime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7" w:name="_Toc394590197"/>
      <w:bookmarkStart w:id="808" w:name="BKM_75FF0A8D_2D9E_4796_9529_1926777850C1"/>
      <w:r>
        <w:rPr>
          <w:rFonts w:eastAsia="Times New Roman"/>
          <w:bCs w:val="0"/>
          <w:szCs w:val="24"/>
          <w:u w:color="000000"/>
          <w:shd w:val="clear" w:color="auto" w:fill="auto"/>
          <w:lang w:val="en-US"/>
        </w:rPr>
        <w:t>EncounterPerformanceOccurrence</w:t>
      </w:r>
      <w:bookmarkEnd w:id="807"/>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record of an interaction that has occurred or is occurring between a subject and the healthcare system.</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Encounter, Performed: Care Services in Long-Term Residential Facility during Measurement Period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LTRFEnc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Performance] 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E.location.type in "Long-Term Residential Facility Value Set"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E.performanceTime overlaps MeasurementPeriod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09" w:name="_Toc394590198"/>
      <w:bookmarkStart w:id="810" w:name="BKM_DC47D8DB_0CCB_4EC6_9D30_2CCFB62211CC"/>
      <w:r>
        <w:rPr>
          <w:rFonts w:eastAsia="Times New Roman"/>
          <w:bCs w:val="0"/>
          <w:szCs w:val="24"/>
          <w:u w:color="000000"/>
          <w:shd w:val="clear" w:color="auto" w:fill="auto"/>
          <w:lang w:val="en-US"/>
        </w:rPr>
        <w:t>EncounterProposalOccurrence</w:t>
      </w:r>
      <w:bookmarkEnd w:id="80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occurrence of a proposal for an encounter to take place between a patient and a provider, e.g., a proposed referral, a proposed hospitalization.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Refer patient for a consult to nutrition services for weight loss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NutrRef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[Encounter, Proposal] 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serviceType in "Consult"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indication[1].reason in "Weight Loss"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1" w:name="_Toc394590199"/>
      <w:bookmarkStart w:id="812" w:name="BKM_F932D80B_C6AC_4C37_80DB_9CA302D09E92"/>
      <w:r>
        <w:rPr>
          <w:rFonts w:eastAsia="Times New Roman"/>
          <w:bCs w:val="0"/>
          <w:szCs w:val="24"/>
          <w:u w:color="000000"/>
          <w:shd w:val="clear" w:color="auto" w:fill="auto"/>
          <w:lang w:val="en-US"/>
        </w:rPr>
        <w:t>MedicationTreatmentOrderOccurrence</w:t>
      </w:r>
      <w:bookmarkEnd w:id="81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both supply of the medication and the instructions for administration of the medicine to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Ticagrelor, 180 mg loading dose by mouth once, 90 mg by mouth twice daily</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TicagrelorOrder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Order: "Ticagrelor"] T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    exists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T.dosage LD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IsEquivalent(LD.doseType, LoadingDoseCode)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LD.doseQuantity = 180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IsEquivalent(LD.route, OralRouteCode)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((LD.administrationFrequency.cycle.cycleTiming as AnchoredEvent).pointInCycle = 1 days)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IsEquivalent(((LD.administrationFrequency.cycle.cycleTiming as AnchoredEvent).cycle[1].cycleTiming as CodedRecurringEvent).repeatCode,  OncePerDayCode)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exists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T.dosage LD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IsEquivalent(LD.doseType, MaintenanceDoseCode)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LD.doseQuantity = 90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IsEquivalent(LD.route, OralRouteCode)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((LD.administrationFrequency.cycle.cycleTiming as AnchoredEvent).pointInCycle = 2 days)</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IsEquivalent(((LD.administrationFrequency.cycle.cycleTiming as AnchoredEvent).cycle[1].cycleTiming as CodedRecurringEvent).repeatCode,  TwicePerDayCode)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3" w:name="_Toc394590200"/>
      <w:bookmarkStart w:id="814" w:name="BKM_FC90723E_0889_4B64_8870_8B1602295AD8"/>
      <w:r>
        <w:rPr>
          <w:rFonts w:eastAsia="Times New Roman"/>
          <w:bCs w:val="0"/>
          <w:szCs w:val="24"/>
          <w:u w:color="000000"/>
          <w:shd w:val="clear" w:color="auto" w:fill="auto"/>
          <w:lang w:val="en-US"/>
        </w:rPr>
        <w:t>MedicationTreatmentPerformanceOccurrence</w:t>
      </w:r>
      <w:bookmarkEnd w:id="813"/>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performance of a medication treatment action. This statement can describes the action of administering one dose, administering a course of medication, or the dispensing of medication. The attribute actionPerformed (in Performance) can distinguish these variants of the statement.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1</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"Medication, Administered: Hospital measures-IV Vancomycin (route: "Hospital measures-Route IV")" </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VancoDoseAdmin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Performance: "Hospital measures-IV Vancomycin"] V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dosage[1].route in "Hospital measures-Route IV"</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IsEquivalent(actionPerformed, DoseAdministrationActionCode)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 2</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Medication dispensed: Medications indicative of diabetes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DiabetesMedsDispensed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Performance: "Medications indicative of diabetes"] M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IsEquivalent(actionPerformed, MedicationDispensedActionCode)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81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5" w:name="_Toc394590201"/>
      <w:bookmarkStart w:id="816" w:name="BKM_857616F9_41D4_4662_B1C6_5259307D2D72"/>
      <w:r>
        <w:rPr>
          <w:rFonts w:eastAsia="Times New Roman"/>
          <w:bCs w:val="0"/>
          <w:szCs w:val="24"/>
          <w:u w:color="000000"/>
          <w:shd w:val="clear" w:color="auto" w:fill="auto"/>
          <w:lang w:val="en-US"/>
        </w:rPr>
        <w:t>MedicationTreatmentProposalOccurrence</w:t>
      </w:r>
      <w:bookmarkEnd w:id="81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proposal to supply and/or administer a medication to a patient.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Aspirin 81 mg ,one tablet per day orally was proposed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AspirinProposal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[MedicationTreatment, Proposal: "Aspirin"] A where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dosage[1].doseQuantity = 81 u 'mg'</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IsEquivalent(dosage[1].route, OralRouteCode)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IsEquivalent((dosage[1].administrationFrequency.cycle.cycleTiming as CodedRecurringEvent).repeatCode, OncePerDayCode)</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7" w:name="_Toc394590202"/>
      <w:bookmarkStart w:id="818" w:name="BKM_92EE7520_8F0A_4097_B675_E3AE8030FEFC"/>
      <w:r>
        <w:rPr>
          <w:rFonts w:eastAsia="Times New Roman"/>
          <w:bCs w:val="0"/>
          <w:szCs w:val="24"/>
          <w:u w:color="000000"/>
          <w:shd w:val="clear" w:color="auto" w:fill="auto"/>
          <w:lang w:val="en-US"/>
        </w:rPr>
        <w:t>ObservationResultGroupOccurrence</w:t>
      </w:r>
      <w:bookmarkEnd w:id="817"/>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instance that groups together results of other observations. Used for laboratory test panels and compound observations such as blood pressure (that contain a systolic and diastolic pressure value).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CBC test result that was resulted in the last 2 days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RecentCBC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[ObservationResultGroup: "Complete Blood Count"] CBC</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CBC.observedAtTime starts during interval[Today, Today - 2 days]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8"/>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19" w:name="_Toc394590203"/>
      <w:bookmarkStart w:id="820" w:name="BKM_5C8ED9AB_30F4_446E_AB9B_A667AC62FED7"/>
      <w:r>
        <w:rPr>
          <w:rFonts w:eastAsia="Times New Roman"/>
          <w:bCs w:val="0"/>
          <w:szCs w:val="24"/>
          <w:u w:color="000000"/>
          <w:shd w:val="clear" w:color="auto" w:fill="auto"/>
          <w:lang w:val="en-US"/>
        </w:rPr>
        <w:t>PredictionOccurrence</w:t>
      </w:r>
      <w:bookmarkEnd w:id="819"/>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statement forecasting the course or probable outcome of a condition in a specified time period, e.g., recovery of function after a spinal cord injury, risk of heart disease in the next 10 years, survival from cancer.</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Risk Category Assessment: Framingham coronary heart disease 10 year risk (result &gt; 20 %)" during "Measurement Period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FraminghamScore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[Prediction: "Framingham Score"] FSP</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FSP.likelihood &gt; 20 u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FSP.observedAtTime during MeasurementPeriod</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 xml:space="preserve">        and</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duration in years of FSP.timePeriod = 10 years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0"/>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1" w:name="_Toc394590204"/>
      <w:bookmarkStart w:id="822" w:name="BKM_86E79E85_7080_4927_A79D_AFD89879DBCA"/>
      <w:r>
        <w:rPr>
          <w:rFonts w:eastAsia="Times New Roman"/>
          <w:bCs w:val="0"/>
          <w:szCs w:val="24"/>
          <w:u w:color="000000"/>
          <w:shd w:val="clear" w:color="auto" w:fill="auto"/>
          <w:lang w:val="en-US"/>
        </w:rPr>
        <w:t>ProcedureOrderOccurrence</w:t>
      </w:r>
      <w:bookmarkEnd w:id="821"/>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order for a procedure to be performed.</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Glucose by finger stick screening 4 times daily for 24 hours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FSOrder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Order: "Finger Stick Screening "] Gluc</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IsEquivalent((procedureSchedule.administrationFrequency.cycle.cycleTiming as CodedRecurringEvent).repeatCode, FourTimesPerDayCode)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and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procedureSchedule.administrationFrequency.cycle.cycleLength = 1 days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2"/>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3" w:name="_Toc394590205"/>
      <w:bookmarkStart w:id="824" w:name="BKM_66C8CB95_1306_4F9A_93D0_C2E594AEDFB3"/>
      <w:r>
        <w:rPr>
          <w:rFonts w:eastAsia="Times New Roman"/>
          <w:bCs w:val="0"/>
          <w:szCs w:val="24"/>
          <w:u w:color="000000"/>
          <w:shd w:val="clear" w:color="auto" w:fill="auto"/>
          <w:lang w:val="en-US"/>
        </w:rPr>
        <w:t>ProcedurePerformanceOccurrence</w:t>
      </w:r>
      <w:bookmarkEnd w:id="823"/>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event of performing a procedure.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PCIEvent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[Procedure, Performance: "Percutaneous Coronary Intervention"] PCI</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performanceTime starts at most 12 months before start MeasurementPeriod</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4"/>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5" w:name="_Toc394590206"/>
      <w:bookmarkStart w:id="826" w:name="BKM_9AD8A28F_0024_442B_9115_C715FACE7404"/>
      <w:r>
        <w:rPr>
          <w:rFonts w:eastAsia="Times New Roman"/>
          <w:bCs w:val="0"/>
          <w:szCs w:val="24"/>
          <w:u w:color="000000"/>
          <w:shd w:val="clear" w:color="auto" w:fill="auto"/>
          <w:lang w:val="en-US"/>
        </w:rPr>
        <w:t>ProcedureProposalOccurrence</w:t>
      </w:r>
      <w:bookmarkEnd w:id="825"/>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proposal for a procedure to take place, e.g., generated by a CDS system or by a consulting clinician.</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Screen for syphilis infections</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SyphScreen = </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[Procedure, Proposal: "Screening Test for Syphillis"]</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6"/>
    </w:p>
    <w:p w:rsidR="00850AD9" w:rsidRDefault="00850AD9" w:rsidP="008E43FA">
      <w:pPr>
        <w:shd w:val="clear" w:color="auto" w:fill="auto"/>
        <w:rPr>
          <w:color w:val="auto"/>
          <w:szCs w:val="24"/>
          <w:shd w:val="clear" w:color="auto" w:fill="auto"/>
        </w:rPr>
      </w:pPr>
    </w:p>
    <w:p w:rsidR="00850AD9" w:rsidRDefault="001274C1" w:rsidP="008E43FA">
      <w:pPr>
        <w:pStyle w:val="Heading2"/>
        <w:rPr>
          <w:rFonts w:eastAsia="Times New Roman"/>
          <w:bCs w:val="0"/>
          <w:szCs w:val="24"/>
          <w:u w:color="000000"/>
          <w:shd w:val="clear" w:color="auto" w:fill="auto"/>
          <w:lang w:val="en-US"/>
        </w:rPr>
      </w:pPr>
      <w:bookmarkStart w:id="827" w:name="_Toc394590207"/>
      <w:bookmarkStart w:id="828" w:name="BKM_6F2887FA_7731_4992_8675_2C048A75C69E"/>
      <w:r>
        <w:rPr>
          <w:rFonts w:eastAsia="Times New Roman"/>
          <w:bCs w:val="0"/>
          <w:szCs w:val="24"/>
          <w:u w:color="000000"/>
          <w:shd w:val="clear" w:color="auto" w:fill="auto"/>
          <w:lang w:val="en-US"/>
        </w:rPr>
        <w:t>SimpleObservationOccurrence</w:t>
      </w:r>
      <w:bookmarkEnd w:id="827"/>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observation result that reports the value of a single observation, e.g., pulse rate, serum sodium result.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Example</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lastRenderedPageBreak/>
        <w:t>Expression from source knowledge artifact</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"Physical Exam, Finding: Systolic Blood Pressure (result &lt; 140 mmHg)" during MOST RECENT: "Encounter, Performed: Office Visit"</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u w:val="single"/>
          <w:shd w:val="clear" w:color="auto" w:fill="auto"/>
          <w:lang w:val="en-US"/>
        </w:rPr>
        <w:t>Expression in CQL+QUICK</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let MostRecentOfficeVisit =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Last([Encounter, Performance: "Office Visit"] E sort by E.effectiveTime)</w:t>
      </w:r>
    </w:p>
    <w:p w:rsidR="00850AD9" w:rsidRDefault="00850AD9" w:rsidP="008E43FA">
      <w:pPr>
        <w:shd w:val="clear" w:color="auto" w:fill="auto"/>
        <w:ind w:left="1440" w:hanging="1440"/>
        <w:rPr>
          <w:rFonts w:ascii="Times New Roman" w:eastAsia="Times New Roman" w:hAnsi="Times New Roman"/>
          <w:szCs w:val="24"/>
          <w:shd w:val="clear" w:color="auto" w:fill="auto"/>
          <w:lang w:val="en-US"/>
        </w:rPr>
      </w:pP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let LastBPNormal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[SimpleObservationResult: "Systolic Blood Pressure"] SBP</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with MostRecentOfficeVisit OV </w:t>
      </w:r>
    </w:p>
    <w:p w:rsidR="00850AD9" w:rsidRDefault="001274C1" w:rsidP="008E43FA">
      <w:pPr>
        <w:shd w:val="clear" w:color="auto" w:fill="auto"/>
        <w:ind w:left="1440" w:hanging="144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where SBP.observedAtTime during OV.performanceTime</w:t>
      </w:r>
    </w:p>
    <w:p w:rsidR="00850AD9" w:rsidRDefault="001274C1" w:rsidP="008E43FA">
      <w:pPr>
        <w:shd w:val="clear" w:color="auto" w:fill="auto"/>
        <w:ind w:left="1440" w:hanging="1440"/>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where SBP.value &lt; 140 u'mm[Hg]'</w:t>
      </w:r>
    </w:p>
    <w:p w:rsidR="00850AD9" w:rsidRDefault="001274C1" w:rsidP="008E43FA">
      <w:pPr>
        <w:shd w:val="clear" w:color="auto" w:fill="auto"/>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
      <w:bookmarkEnd w:id="3"/>
      <w:bookmarkEnd w:id="778"/>
      <w:bookmarkEnd w:id="779"/>
      <w:bookmarkEnd w:id="828"/>
    </w:p>
    <w:p w:rsidR="00850AD9" w:rsidRDefault="00850AD9" w:rsidP="008E43FA">
      <w:pPr>
        <w:shd w:val="clear" w:color="auto" w:fill="auto"/>
        <w:rPr>
          <w:color w:val="auto"/>
          <w:szCs w:val="24"/>
          <w:shd w:val="clear" w:color="auto" w:fill="auto"/>
        </w:rPr>
      </w:pPr>
    </w:p>
    <w:p w:rsidR="001274C1" w:rsidRDefault="001274C1" w:rsidP="008E43FA">
      <w:pPr>
        <w:shd w:val="clear" w:color="auto" w:fill="auto"/>
        <w:rPr>
          <w:rFonts w:ascii="Times New Roman" w:eastAsia="Times New Roman" w:hAnsi="Times New Roman"/>
          <w:color w:val="auto"/>
          <w:szCs w:val="24"/>
          <w:shd w:val="clear" w:color="auto" w:fill="auto"/>
        </w:rPr>
      </w:pPr>
    </w:p>
    <w:sectPr w:rsidR="001274C1">
      <w:headerReference w:type="default" r:id="rId35"/>
      <w:footerReference w:type="default" r:id="rId36"/>
      <w:pgSz w:w="12240" w:h="15840"/>
      <w:pgMar w:top="1440" w:right="1440" w:bottom="1440" w:left="1440" w:header="720" w:footer="720" w:gutter="0"/>
      <w:paperSrc w:first="1" w:other="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B43" w:rsidRDefault="00A23B43">
      <w:r>
        <w:separator/>
      </w:r>
    </w:p>
  </w:endnote>
  <w:endnote w:type="continuationSeparator" w:id="0">
    <w:p w:rsidR="00A23B43" w:rsidRDefault="00A23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AD9" w:rsidRDefault="001274C1">
    <w:pPr>
      <w:shd w:val="clear" w:color="auto" w:fill="auto"/>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B43" w:rsidRDefault="00A23B43">
      <w:r>
        <w:separator/>
      </w:r>
    </w:p>
  </w:footnote>
  <w:footnote w:type="continuationSeparator" w:id="0">
    <w:p w:rsidR="00A23B43" w:rsidRDefault="00A23B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850AD9">
      <w:trPr>
        <w:trHeight w:val="230"/>
      </w:trPr>
      <w:tc>
        <w:tcPr>
          <w:tcW w:w="3510" w:type="dxa"/>
          <w:tcBorders>
            <w:top w:val="nil"/>
            <w:left w:val="nil"/>
            <w:bottom w:val="single" w:sz="2" w:space="0" w:color="auto"/>
            <w:right w:val="nil"/>
          </w:tcBorders>
        </w:tcPr>
        <w:p w:rsidR="00850AD9" w:rsidRDefault="008E43FA" w:rsidP="008E43FA">
          <w:pPr>
            <w:pStyle w:val="Header"/>
            <w:shd w:val="clear" w:color="auto" w:fill="auto"/>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QUICK</w:t>
          </w:r>
          <w:r w:rsidR="001274C1">
            <w:rPr>
              <w:rFonts w:ascii="Times New Roman" w:eastAsia="Times New Roman" w:hAnsi="Times New Roman"/>
              <w:szCs w:val="24"/>
              <w:u w:val="single"/>
              <w:shd w:val="clear" w:color="auto" w:fill="auto"/>
              <w:lang w:val="en-US"/>
            </w:rPr>
            <w:t xml:space="preserve"> Model </w:t>
          </w:r>
          <w:r>
            <w:rPr>
              <w:rFonts w:ascii="Times New Roman" w:eastAsia="Times New Roman" w:hAnsi="Times New Roman"/>
              <w:szCs w:val="24"/>
              <w:u w:val="single"/>
              <w:shd w:val="clear" w:color="auto" w:fill="auto"/>
              <w:lang w:val="en-US"/>
            </w:rPr>
            <w:t>Documentation</w:t>
          </w:r>
        </w:p>
      </w:tc>
      <w:tc>
        <w:tcPr>
          <w:tcW w:w="2250" w:type="dxa"/>
          <w:tcBorders>
            <w:top w:val="nil"/>
            <w:left w:val="nil"/>
            <w:bottom w:val="single" w:sz="2" w:space="0" w:color="auto"/>
            <w:right w:val="nil"/>
          </w:tcBorders>
        </w:tcPr>
        <w:p w:rsidR="00850AD9" w:rsidRDefault="00850AD9">
          <w:pPr>
            <w:pStyle w:val="Header"/>
            <w:shd w:val="clear" w:color="auto" w:fill="auto"/>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850AD9" w:rsidRDefault="001274C1">
          <w:pPr>
            <w:pStyle w:val="Header"/>
            <w:shd w:val="clear" w:color="auto" w:fill="auto"/>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F77FB5">
            <w:rPr>
              <w:rFonts w:ascii="Times New Roman" w:eastAsia="Times New Roman" w:hAnsi="Times New Roman"/>
              <w:noProof/>
              <w:szCs w:val="24"/>
              <w:u w:val="single"/>
              <w:shd w:val="clear" w:color="auto" w:fill="auto"/>
              <w:lang w:val="en-US"/>
            </w:rPr>
            <w:t>21</w:t>
          </w:r>
          <w:r>
            <w:rPr>
              <w:rFonts w:ascii="Times New Roman" w:eastAsia="Times New Roman" w:hAnsi="Times New Roman"/>
              <w:szCs w:val="24"/>
              <w:u w:val="single"/>
              <w:shd w:val="clear" w:color="auto" w:fill="auto"/>
              <w:lang w:val="en-US"/>
            </w:rPr>
            <w:fldChar w:fldCharType="end"/>
          </w:r>
        </w:p>
      </w:tc>
    </w:tr>
  </w:tbl>
  <w:p w:rsidR="00850AD9" w:rsidRDefault="00850AD9">
    <w:pPr>
      <w:pStyle w:val="Header"/>
      <w:shd w:val="clear" w:color="auto" w:fill="auto"/>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ED717EB"/>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nsid w:val="1ED7188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nsid w:val="225D0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12"/>
  </w:num>
  <w:num w:numId="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3FA"/>
    <w:rsid w:val="001274C1"/>
    <w:rsid w:val="00850AD9"/>
    <w:rsid w:val="008E43FA"/>
    <w:rsid w:val="00A23B43"/>
    <w:rsid w:val="00F60EB1"/>
    <w:rsid w:val="00F7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08B28A0-A948-4BF2-AD49-2F6C6731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hd w:val="clear" w:color="auto" w:fill="FFFFFF"/>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numPr>
        <w:numId w:val="3"/>
      </w:numPr>
      <w:spacing w:before="240" w:after="60"/>
      <w:outlineLvl w:val="0"/>
    </w:pPr>
    <w:rPr>
      <w:b/>
      <w:bCs/>
      <w:color w:val="004080"/>
      <w:sz w:val="32"/>
      <w:szCs w:val="32"/>
    </w:rPr>
  </w:style>
  <w:style w:type="paragraph" w:styleId="Heading2">
    <w:name w:val="heading 2"/>
    <w:basedOn w:val="Normal"/>
    <w:next w:val="Normal"/>
    <w:link w:val="Heading2Char"/>
    <w:uiPriority w:val="99"/>
    <w:qFormat/>
    <w:pPr>
      <w:numPr>
        <w:ilvl w:val="1"/>
        <w:numId w:val="3"/>
      </w:numPr>
      <w:spacing w:before="240" w:after="60"/>
      <w:outlineLvl w:val="1"/>
    </w:pPr>
    <w:rPr>
      <w:b/>
      <w:bCs/>
      <w:color w:val="004080"/>
      <w:sz w:val="28"/>
      <w:szCs w:val="28"/>
    </w:rPr>
  </w:style>
  <w:style w:type="paragraph" w:styleId="Heading3">
    <w:name w:val="heading 3"/>
    <w:basedOn w:val="Normal"/>
    <w:next w:val="Normal"/>
    <w:link w:val="Heading3Char"/>
    <w:uiPriority w:val="99"/>
    <w:qFormat/>
    <w:pPr>
      <w:numPr>
        <w:ilvl w:val="2"/>
        <w:numId w:val="3"/>
      </w:numPr>
      <w:spacing w:before="240" w:after="60"/>
      <w:outlineLvl w:val="2"/>
    </w:pPr>
    <w:rPr>
      <w:b/>
      <w:bCs/>
      <w:color w:val="004080"/>
      <w:sz w:val="26"/>
      <w:szCs w:val="26"/>
    </w:rPr>
  </w:style>
  <w:style w:type="paragraph" w:styleId="Heading4">
    <w:name w:val="heading 4"/>
    <w:basedOn w:val="Normal"/>
    <w:next w:val="Normal"/>
    <w:link w:val="Heading4Char"/>
    <w:uiPriority w:val="99"/>
    <w:qFormat/>
    <w:pPr>
      <w:numPr>
        <w:ilvl w:val="3"/>
        <w:numId w:val="3"/>
      </w:numPr>
      <w:spacing w:before="240" w:after="60"/>
      <w:outlineLvl w:val="3"/>
    </w:pPr>
    <w:rPr>
      <w:b/>
      <w:bCs/>
      <w:color w:val="004080"/>
      <w:sz w:val="28"/>
      <w:szCs w:val="28"/>
    </w:rPr>
  </w:style>
  <w:style w:type="paragraph" w:styleId="Heading5">
    <w:name w:val="heading 5"/>
    <w:basedOn w:val="Normal"/>
    <w:next w:val="Normal"/>
    <w:link w:val="Heading5Char"/>
    <w:uiPriority w:val="99"/>
    <w:qFormat/>
    <w:pPr>
      <w:numPr>
        <w:ilvl w:val="4"/>
        <w:numId w:val="3"/>
      </w:num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color w:val="004080"/>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color w:val="004080"/>
      <w:sz w:val="24"/>
      <w:szCs w:val="24"/>
    </w:rPr>
  </w:style>
  <w:style w:type="paragraph" w:styleId="Heading8">
    <w:name w:val="heading 8"/>
    <w:basedOn w:val="Normal"/>
    <w:next w:val="Normal"/>
    <w:link w:val="Heading8Char"/>
    <w:uiPriority w:val="99"/>
    <w:qFormat/>
    <w:pPr>
      <w:numPr>
        <w:ilvl w:val="7"/>
        <w:numId w:val="3"/>
      </w:numPr>
      <w:spacing w:before="240" w:after="60"/>
      <w:outlineLvl w:val="7"/>
    </w:pPr>
    <w:rPr>
      <w:i/>
      <w:iCs/>
      <w:sz w:val="24"/>
      <w:szCs w:val="24"/>
    </w:rPr>
  </w:style>
  <w:style w:type="paragraph" w:styleId="Heading9">
    <w:name w:val="heading 9"/>
    <w:basedOn w:val="Normal"/>
    <w:next w:val="Normal"/>
    <w:link w:val="Heading9Char"/>
    <w:uiPriority w:val="99"/>
    <w:qFormat/>
    <w:pPr>
      <w:numPr>
        <w:ilvl w:val="8"/>
        <w:numId w:val="3"/>
      </w:numPr>
      <w:spacing w:before="240" w:after="60"/>
      <w:outlineLvl w:val="8"/>
    </w:pPr>
    <w:rPr>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Pr>
      <w:sz w:val="24"/>
      <w:szCs w:val="24"/>
    </w:rPr>
  </w:style>
  <w:style w:type="paragraph" w:styleId="TOC2">
    <w:name w:val="toc 2"/>
    <w:basedOn w:val="Normal"/>
    <w:next w:val="Normal"/>
    <w:uiPriority w:val="39"/>
    <w:pPr>
      <w:ind w:left="180"/>
    </w:pPr>
    <w:rPr>
      <w:sz w:val="24"/>
      <w:szCs w:val="24"/>
    </w:rPr>
  </w:style>
  <w:style w:type="paragraph" w:styleId="TOC3">
    <w:name w:val="toc 3"/>
    <w:basedOn w:val="Normal"/>
    <w:next w:val="Normal"/>
    <w:uiPriority w:val="39"/>
    <w:pPr>
      <w:ind w:left="360"/>
    </w:pPr>
    <w:rPr>
      <w:sz w:val="24"/>
      <w:szCs w:val="24"/>
    </w:rPr>
  </w:style>
  <w:style w:type="paragraph" w:styleId="TOC4">
    <w:name w:val="toc 4"/>
    <w:basedOn w:val="Normal"/>
    <w:next w:val="Normal"/>
    <w:uiPriority w:val="39"/>
    <w:pPr>
      <w:ind w:left="540"/>
    </w:pPr>
    <w:rPr>
      <w:sz w:val="24"/>
      <w:szCs w:val="24"/>
    </w:rPr>
  </w:style>
  <w:style w:type="paragraph" w:styleId="TOC5">
    <w:name w:val="toc 5"/>
    <w:basedOn w:val="Normal"/>
    <w:next w:val="Normal"/>
    <w:uiPriority w:val="39"/>
    <w:pPr>
      <w:ind w:left="720"/>
    </w:pPr>
    <w:rPr>
      <w:sz w:val="24"/>
      <w:szCs w:val="24"/>
    </w:rPr>
  </w:style>
  <w:style w:type="paragraph" w:styleId="TOC6">
    <w:name w:val="toc 6"/>
    <w:basedOn w:val="Normal"/>
    <w:next w:val="Normal"/>
    <w:uiPriority w:val="39"/>
    <w:pPr>
      <w:ind w:left="900"/>
    </w:pPr>
    <w:rPr>
      <w:sz w:val="24"/>
      <w:szCs w:val="24"/>
    </w:rPr>
  </w:style>
  <w:style w:type="paragraph" w:styleId="TOC7">
    <w:name w:val="toc 7"/>
    <w:basedOn w:val="Normal"/>
    <w:next w:val="Normal"/>
    <w:uiPriority w:val="39"/>
    <w:pPr>
      <w:ind w:left="1080"/>
    </w:pPr>
    <w:rPr>
      <w:sz w:val="24"/>
      <w:szCs w:val="24"/>
    </w:rPr>
  </w:style>
  <w:style w:type="paragraph" w:styleId="TOC8">
    <w:name w:val="toc 8"/>
    <w:basedOn w:val="Normal"/>
    <w:next w:val="Normal"/>
    <w:uiPriority w:val="39"/>
    <w:pPr>
      <w:ind w:left="1260"/>
    </w:pPr>
    <w:rPr>
      <w:sz w:val="24"/>
      <w:szCs w:val="24"/>
    </w:rPr>
  </w:style>
  <w:style w:type="paragraph" w:styleId="TOC9">
    <w:name w:val="toc 9"/>
    <w:basedOn w:val="Normal"/>
    <w:next w:val="Normal"/>
    <w:uiPriority w:val="39"/>
    <w:pPr>
      <w:ind w:left="1440"/>
    </w:pPr>
    <w:rPr>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shd w:val="clear" w:color="auto" w:fill="FFFFFF"/>
      <w:lang w:val="en-AU"/>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shd w:val="clear" w:color="auto" w:fill="FFFFFF"/>
      <w:lang w:val="en-AU"/>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shd w:val="clear" w:color="auto" w:fill="FFFFFF"/>
      <w:lang w:val="en-AU"/>
    </w:rPr>
  </w:style>
  <w:style w:type="character" w:customStyle="1" w:styleId="Heading4Char">
    <w:name w:val="Heading 4 Char"/>
    <w:basedOn w:val="DefaultParagraphFont"/>
    <w:link w:val="Heading4"/>
    <w:uiPriority w:val="9"/>
    <w:semiHidden/>
    <w:rPr>
      <w:b/>
      <w:bCs/>
      <w:color w:val="000000"/>
      <w:sz w:val="28"/>
      <w:szCs w:val="28"/>
      <w:shd w:val="clear" w:color="auto" w:fill="FFFFFF"/>
      <w:lang w:val="en-AU"/>
    </w:rPr>
  </w:style>
  <w:style w:type="character" w:customStyle="1" w:styleId="Heading5Char">
    <w:name w:val="Heading 5 Char"/>
    <w:basedOn w:val="DefaultParagraphFont"/>
    <w:link w:val="Heading5"/>
    <w:uiPriority w:val="9"/>
    <w:semiHidden/>
    <w:rPr>
      <w:b/>
      <w:bCs/>
      <w:i/>
      <w:iCs/>
      <w:color w:val="000000"/>
      <w:sz w:val="26"/>
      <w:szCs w:val="26"/>
      <w:shd w:val="clear" w:color="auto" w:fill="FFFFFF"/>
      <w:lang w:val="en-AU"/>
    </w:rPr>
  </w:style>
  <w:style w:type="character" w:customStyle="1" w:styleId="Heading6Char">
    <w:name w:val="Heading 6 Char"/>
    <w:basedOn w:val="DefaultParagraphFont"/>
    <w:link w:val="Heading6"/>
    <w:uiPriority w:val="9"/>
    <w:semiHidden/>
    <w:rPr>
      <w:b/>
      <w:bCs/>
      <w:color w:val="000000"/>
      <w:shd w:val="clear" w:color="auto" w:fill="FFFFFF"/>
      <w:lang w:val="en-AU"/>
    </w:rPr>
  </w:style>
  <w:style w:type="character" w:customStyle="1" w:styleId="Heading7Char">
    <w:name w:val="Heading 7 Char"/>
    <w:basedOn w:val="DefaultParagraphFont"/>
    <w:link w:val="Heading7"/>
    <w:uiPriority w:val="9"/>
    <w:semiHidden/>
    <w:rPr>
      <w:color w:val="000000"/>
      <w:sz w:val="24"/>
      <w:szCs w:val="24"/>
      <w:shd w:val="clear" w:color="auto" w:fill="FFFFFF"/>
      <w:lang w:val="en-AU"/>
    </w:rPr>
  </w:style>
  <w:style w:type="character" w:customStyle="1" w:styleId="Heading8Char">
    <w:name w:val="Heading 8 Char"/>
    <w:basedOn w:val="DefaultParagraphFont"/>
    <w:link w:val="Heading8"/>
    <w:uiPriority w:val="9"/>
    <w:semiHidden/>
    <w:rPr>
      <w:i/>
      <w:iCs/>
      <w:color w:val="000000"/>
      <w:sz w:val="24"/>
      <w:szCs w:val="24"/>
      <w:shd w:val="clear" w:color="auto" w:fill="FFFFFF"/>
      <w:lang w:val="en-AU"/>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color w:val="000000"/>
      <w:shd w:val="clear" w:color="auto" w:fill="FFFFFF"/>
      <w:lang w:val="en-AU"/>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shd w:val="clear" w:color="auto" w:fill="FFFFFF"/>
      <w:lang w:val="en-AU"/>
    </w:rPr>
  </w:style>
  <w:style w:type="paragraph" w:customStyle="1" w:styleId="NumberedList">
    <w:name w:val="Number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customStyle="1" w:styleId="BulletedList">
    <w:name w:val="Bulleted List"/>
    <w:next w:val="Normal"/>
    <w:uiPriority w:val="99"/>
    <w:pPr>
      <w:widowControl w:val="0"/>
      <w:shd w:val="clear" w:color="auto" w:fill="FFFFFF"/>
      <w:autoSpaceDE w:val="0"/>
      <w:autoSpaceDN w:val="0"/>
      <w:adjustRightInd w:val="0"/>
      <w:spacing w:after="0" w:line="240" w:lineRule="auto"/>
      <w:ind w:left="360" w:hanging="360"/>
    </w:pPr>
    <w:rPr>
      <w:rFonts w:ascii="Arial" w:hAnsi="Arial" w:cs="Arial"/>
      <w:color w:val="000000"/>
      <w:sz w:val="20"/>
      <w:szCs w:val="20"/>
      <w:shd w:val="clear" w:color="auto" w:fill="FFFFFF"/>
      <w:lang w:val="en-AU"/>
    </w:rPr>
  </w:style>
  <w:style w:type="paragraph" w:styleId="BodyText">
    <w:name w:val="Body Text"/>
    <w:basedOn w:val="Normal"/>
    <w:next w:val="Normal"/>
    <w:link w:val="BodyTextChar"/>
    <w:uiPriority w:val="99"/>
    <w:pPr>
      <w:spacing w:after="120"/>
    </w:pPr>
  </w:style>
  <w:style w:type="character" w:customStyle="1" w:styleId="BodyTextChar">
    <w:name w:val="Body Text Char"/>
    <w:basedOn w:val="DefaultParagraphFont"/>
    <w:link w:val="BodyText"/>
    <w:uiPriority w:val="99"/>
    <w:semiHidden/>
    <w:rPr>
      <w:rFonts w:ascii="Arial" w:hAnsi="Arial" w:cs="Arial"/>
      <w:color w:val="000000"/>
      <w:sz w:val="20"/>
      <w:szCs w:val="20"/>
      <w:shd w:val="clear" w:color="auto" w:fill="FFFFFF"/>
      <w:lang w:val="en-AU"/>
    </w:rPr>
  </w:style>
  <w:style w:type="paragraph" w:styleId="BodyText2">
    <w:name w:val="Body Text 2"/>
    <w:basedOn w:val="Normal"/>
    <w:next w:val="Normal"/>
    <w:link w:val="BodyText2Char"/>
    <w:uiPriority w:val="99"/>
    <w:pPr>
      <w:spacing w:after="120" w:line="480" w:lineRule="auto"/>
    </w:pPr>
    <w:rPr>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shd w:val="clear" w:color="auto" w:fill="FFFFFF"/>
      <w:lang w:val="en-AU"/>
    </w:rPr>
  </w:style>
  <w:style w:type="paragraph" w:styleId="BodyText3">
    <w:name w:val="Body Text 3"/>
    <w:basedOn w:val="Normal"/>
    <w:next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shd w:val="clear" w:color="auto" w:fill="FFFFFF"/>
      <w:lang w:val="en-AU"/>
    </w:r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Arial" w:hAnsi="Arial" w:cs="Arial"/>
      <w:color w:val="000000"/>
      <w:sz w:val="20"/>
      <w:szCs w:val="20"/>
      <w:shd w:val="clear" w:color="auto" w:fill="FFFFFF"/>
      <w:lang w:val="en-AU"/>
    </w:rPr>
  </w:style>
  <w:style w:type="paragraph" w:styleId="PlainText">
    <w:name w:val="Plain Text"/>
    <w:basedOn w:val="Normal"/>
    <w:next w:val="Normal"/>
    <w:link w:val="PlainTextChar"/>
    <w:uiPriority w:val="99"/>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shd w:val="clear" w:color="auto" w:fill="FFFFFF"/>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shd w:val="clear" w:color="auto" w:fill="FFFFFF"/>
    </w:rPr>
  </w:style>
  <w:style w:type="paragraph" w:styleId="Footer">
    <w:name w:val="footer"/>
    <w:basedOn w:val="Normal"/>
    <w:next w:val="Normal"/>
    <w:link w:val="FooterChar"/>
    <w:uiPriority w:val="99"/>
  </w:style>
  <w:style w:type="character" w:customStyle="1" w:styleId="FooterChar">
    <w:name w:val="Footer Char"/>
    <w:basedOn w:val="DefaultParagraphFont"/>
    <w:link w:val="Footer"/>
    <w:uiPriority w:val="99"/>
    <w:semiHidden/>
    <w:rPr>
      <w:rFonts w:ascii="Arial" w:hAnsi="Arial" w:cs="Arial"/>
      <w:color w:val="000000"/>
      <w:sz w:val="20"/>
      <w:szCs w:val="20"/>
      <w:shd w:val="clear" w:color="auto" w:fill="FFFFFF"/>
      <w:lang w:val="en-AU"/>
    </w:rPr>
  </w:style>
  <w:style w:type="paragraph" w:styleId="Header">
    <w:name w:val="header"/>
    <w:basedOn w:val="Normal"/>
    <w:next w:val="Normal"/>
    <w:link w:val="HeaderChar"/>
    <w:uiPriority w:val="99"/>
  </w:style>
  <w:style w:type="character" w:customStyle="1" w:styleId="HeaderChar">
    <w:name w:val="Header Char"/>
    <w:basedOn w:val="DefaultParagraphFont"/>
    <w:link w:val="Header"/>
    <w:uiPriority w:val="99"/>
    <w:semiHidden/>
    <w:rPr>
      <w:rFonts w:ascii="Arial" w:hAnsi="Arial" w:cs="Arial"/>
      <w:color w:val="000000"/>
      <w:sz w:val="20"/>
      <w:szCs w:val="20"/>
      <w:shd w:val="clear" w:color="auto" w:fill="FFFFFF"/>
      <w:lang w:val="en-AU"/>
    </w:rPr>
  </w:style>
  <w:style w:type="paragraph" w:customStyle="1" w:styleId="Code">
    <w:name w:val="Code"/>
    <w:next w:val="Normal"/>
    <w:uiPriority w:val="99"/>
    <w:pPr>
      <w:widowControl w:val="0"/>
      <w:shd w:val="clear" w:color="auto" w:fill="FFFFFF"/>
      <w:autoSpaceDE w:val="0"/>
      <w:autoSpaceDN w:val="0"/>
      <w:adjustRightInd w:val="0"/>
      <w:spacing w:after="0" w:line="240" w:lineRule="auto"/>
    </w:pPr>
    <w:rPr>
      <w:rFonts w:ascii="Arial" w:hAnsi="Arial" w:cs="Arial"/>
      <w:color w:val="000000"/>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shd w:val="clear" w:color="auto" w:fill="FFFFFF"/>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paragraph" w:styleId="TOCHeading">
    <w:name w:val="TOC Heading"/>
    <w:basedOn w:val="Heading1"/>
    <w:next w:val="Normal"/>
    <w:uiPriority w:val="39"/>
    <w:unhideWhenUsed/>
    <w:qFormat/>
    <w:rsid w:val="008E43FA"/>
    <w:pPr>
      <w:keepNext/>
      <w:keepLines/>
      <w:widowControl/>
      <w:numPr>
        <w:numId w:val="0"/>
      </w:numPr>
      <w:shd w:val="clear" w:color="auto" w:fill="auto"/>
      <w:autoSpaceDE/>
      <w:autoSpaceDN/>
      <w:adjustRightInd/>
      <w:spacing w:after="0" w:line="259" w:lineRule="auto"/>
      <w:outlineLvl w:val="9"/>
    </w:pPr>
    <w:rPr>
      <w:rFonts w:ascii="Calibri Light" w:eastAsia="Times New Roman" w:hAnsi="Calibri Light" w:cs="Times New Roman"/>
      <w:b w:val="0"/>
      <w:bCs w:val="0"/>
      <w:color w:val="2E74B5"/>
      <w:shd w:val="clear" w:color="auto" w:fil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186F3F-A083-451D-BD9A-81018AB86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82</Pages>
  <Words>16625</Words>
  <Characters>94768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Boxwala</dc:creator>
  <cp:keywords/>
  <dc:description/>
  <cp:lastModifiedBy>Aziz Boxwala</cp:lastModifiedBy>
  <cp:revision>4</cp:revision>
  <dcterms:created xsi:type="dcterms:W3CDTF">2014-08-01T00:10:00Z</dcterms:created>
  <dcterms:modified xsi:type="dcterms:W3CDTF">2014-08-01T19:24:00Z</dcterms:modified>
</cp:coreProperties>
</file>